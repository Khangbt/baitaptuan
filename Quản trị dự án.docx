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620BE8" w:rsidRPr="001501A9" w:rsidRDefault="00620BE8">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620BE8" w:rsidRPr="001501A9" w:rsidRDefault="00620BE8">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43218E1B" w:rsidR="00F34A9B" w:rsidRPr="009A57EC" w:rsidRDefault="00804468">
      <w:pPr>
        <w:pBdr>
          <w:bottom w:val="single" w:sz="4" w:space="1" w:color="808080"/>
        </w:pBdr>
        <w:rPr>
          <w:rFonts w:cs="Arial"/>
          <w:b/>
          <w:color w:val="951B13"/>
          <w:sz w:val="58"/>
          <w:szCs w:val="48"/>
        </w:rPr>
      </w:pPr>
      <w:r>
        <w:rPr>
          <w:rFonts w:cs="Arial"/>
          <w:b/>
          <w:color w:val="951B13"/>
          <w:sz w:val="58"/>
          <w:szCs w:val="48"/>
        </w:rPr>
        <w:t xml:space="preserve">            BẢN KẾ HOẠCH</w:t>
      </w:r>
    </w:p>
    <w:p w14:paraId="56AB61EB" w14:textId="09BD66DE" w:rsidR="00F34A9B" w:rsidRPr="00804468" w:rsidRDefault="00804468">
      <w:pPr>
        <w:spacing w:after="80"/>
        <w:rPr>
          <w:rFonts w:ascii="Arial" w:hAnsi="Arial" w:cs="Arial"/>
          <w:b/>
          <w:i/>
          <w:sz w:val="42"/>
        </w:rPr>
      </w:pPr>
      <w:r>
        <w:rPr>
          <w:rFonts w:ascii="Arial" w:hAnsi="Arial" w:cs="Arial"/>
          <w:b/>
          <w:i/>
          <w:sz w:val="42"/>
        </w:rPr>
        <w:t>Dự án quản lý nhân viên</w:t>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E0523A">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E0523A">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E0523A">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E0523A">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E0523A">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E0523A">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E0523A">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E0523A">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E0523A">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E0523A">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E0523A">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E0523A">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E0523A">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E0523A">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E0523A">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E0523A">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E0523A">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E0523A">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E0523A">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E0523A">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E0523A">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E0523A">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E0523A">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E0523A">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E0523A">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E0523A">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E0523A">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E0523A">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E0523A">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838"/>
        <w:gridCol w:w="2752"/>
        <w:gridCol w:w="1148"/>
        <w:gridCol w:w="1552"/>
        <w:gridCol w:w="1440"/>
      </w:tblGrid>
      <w:tr w:rsidR="009A4C41" w:rsidRPr="009A4C41" w14:paraId="7CC174B3" w14:textId="77777777" w:rsidTr="003C2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07FA84" w14:textId="77777777" w:rsidR="00727431" w:rsidRPr="009A4C41" w:rsidRDefault="00727431" w:rsidP="00620BE8">
            <w:r w:rsidRPr="009A4C41">
              <w:t>Ngày lập</w:t>
            </w:r>
          </w:p>
        </w:tc>
        <w:tc>
          <w:tcPr>
            <w:tcW w:w="2752" w:type="dxa"/>
          </w:tcPr>
          <w:p w14:paraId="77227211" w14:textId="77777777" w:rsidR="00727431" w:rsidRPr="009A4C41" w:rsidRDefault="00727431" w:rsidP="00620BE8">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620BE8">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620BE8">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620BE8">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3C2AAA">
        <w:trPr>
          <w:trHeight w:val="495"/>
        </w:trPr>
        <w:tc>
          <w:tcPr>
            <w:cnfStyle w:val="001000000000" w:firstRow="0" w:lastRow="0" w:firstColumn="1" w:lastColumn="0" w:oddVBand="0" w:evenVBand="0" w:oddHBand="0" w:evenHBand="0" w:firstRowFirstColumn="0" w:firstRowLastColumn="0" w:lastRowFirstColumn="0" w:lastRowLastColumn="0"/>
            <w:tcW w:w="1838" w:type="dxa"/>
          </w:tcPr>
          <w:p w14:paraId="24A6F32F" w14:textId="1D36EACA" w:rsidR="00727431" w:rsidRPr="009A4C41" w:rsidRDefault="003C2AAA" w:rsidP="00620BE8">
            <w:r>
              <w:t>01/12/2018</w:t>
            </w:r>
          </w:p>
        </w:tc>
        <w:tc>
          <w:tcPr>
            <w:tcW w:w="2752" w:type="dxa"/>
          </w:tcPr>
          <w:p w14:paraId="33CC2B2A" w14:textId="198EBF78"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 xml:space="preserve">Bản kế hoạch </w:t>
            </w:r>
          </w:p>
        </w:tc>
        <w:tc>
          <w:tcPr>
            <w:tcW w:w="1148" w:type="dxa"/>
          </w:tcPr>
          <w:p w14:paraId="3AA0C2F9" w14:textId="20E8A116" w:rsidR="00727431" w:rsidRPr="009A4C41" w:rsidRDefault="005F5B85" w:rsidP="00620BE8">
            <w:pPr>
              <w:cnfStyle w:val="000000000000" w:firstRow="0" w:lastRow="0" w:firstColumn="0" w:lastColumn="0" w:oddVBand="0" w:evenVBand="0" w:oddHBand="0" w:evenHBand="0" w:firstRowFirstColumn="0" w:firstRowLastColumn="0" w:lastRowFirstColumn="0" w:lastRowLastColumn="0"/>
            </w:pPr>
            <w:r>
              <w:t>0.</w:t>
            </w:r>
            <w:r w:rsidR="003C2AAA">
              <w:t>1</w:t>
            </w:r>
          </w:p>
        </w:tc>
        <w:tc>
          <w:tcPr>
            <w:tcW w:w="1552" w:type="dxa"/>
          </w:tcPr>
          <w:p w14:paraId="4464A6B2" w14:textId="4A7CF4EA"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Duy</w:t>
            </w:r>
          </w:p>
        </w:tc>
        <w:tc>
          <w:tcPr>
            <w:tcW w:w="1440" w:type="dxa"/>
          </w:tcPr>
          <w:p w14:paraId="645BC524" w14:textId="540CCD7E"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Khang</w:t>
            </w:r>
          </w:p>
        </w:tc>
      </w:tr>
      <w:tr w:rsidR="009A4C41" w:rsidRPr="009A4C41" w14:paraId="39FEF1C1"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30ADD793" w14:textId="2EA92D3C" w:rsidR="00727431" w:rsidRPr="009A4C41" w:rsidRDefault="003C2AAA" w:rsidP="00620BE8">
            <w:r>
              <w:t>05/12/2018</w:t>
            </w:r>
          </w:p>
        </w:tc>
        <w:tc>
          <w:tcPr>
            <w:tcW w:w="2752" w:type="dxa"/>
          </w:tcPr>
          <w:p w14:paraId="1833F08E" w14:textId="05158024"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Bản kế hoạch</w:t>
            </w:r>
          </w:p>
        </w:tc>
        <w:tc>
          <w:tcPr>
            <w:tcW w:w="1148" w:type="dxa"/>
          </w:tcPr>
          <w:p w14:paraId="1BA03C5F" w14:textId="6D3A7218" w:rsidR="00727431" w:rsidRPr="009A4C41" w:rsidRDefault="005F5B85" w:rsidP="00620BE8">
            <w:pPr>
              <w:cnfStyle w:val="000000000000" w:firstRow="0" w:lastRow="0" w:firstColumn="0" w:lastColumn="0" w:oddVBand="0" w:evenVBand="0" w:oddHBand="0" w:evenHBand="0" w:firstRowFirstColumn="0" w:firstRowLastColumn="0" w:lastRowFirstColumn="0" w:lastRowLastColumn="0"/>
            </w:pPr>
            <w:r>
              <w:t>0.</w:t>
            </w:r>
            <w:r w:rsidR="003C2AAA">
              <w:t>2</w:t>
            </w:r>
          </w:p>
        </w:tc>
        <w:tc>
          <w:tcPr>
            <w:tcW w:w="1552" w:type="dxa"/>
          </w:tcPr>
          <w:p w14:paraId="6D38D89C" w14:textId="0CE8AE3F"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Duy</w:t>
            </w:r>
          </w:p>
        </w:tc>
        <w:tc>
          <w:tcPr>
            <w:tcW w:w="1440" w:type="dxa"/>
          </w:tcPr>
          <w:p w14:paraId="38DAB92E" w14:textId="170D5091"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Khang</w:t>
            </w:r>
          </w:p>
        </w:tc>
      </w:tr>
      <w:tr w:rsidR="009A4C41" w:rsidRPr="009A4C41" w14:paraId="55EA5D4F"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048D3D01" w14:textId="43F65FEF" w:rsidR="00727431" w:rsidRPr="009A4C41" w:rsidRDefault="003C2AAA" w:rsidP="00620BE8">
            <w:r>
              <w:t>10/12/2018</w:t>
            </w:r>
          </w:p>
        </w:tc>
        <w:tc>
          <w:tcPr>
            <w:tcW w:w="2752" w:type="dxa"/>
          </w:tcPr>
          <w:p w14:paraId="3969F235" w14:textId="115A15B8"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Bản kế hoạch</w:t>
            </w:r>
          </w:p>
        </w:tc>
        <w:tc>
          <w:tcPr>
            <w:tcW w:w="1148" w:type="dxa"/>
          </w:tcPr>
          <w:p w14:paraId="307DA07D" w14:textId="2332D61C" w:rsidR="00727431" w:rsidRPr="009A4C41" w:rsidRDefault="005F5B85" w:rsidP="00620BE8">
            <w:pPr>
              <w:cnfStyle w:val="000000000000" w:firstRow="0" w:lastRow="0" w:firstColumn="0" w:lastColumn="0" w:oddVBand="0" w:evenVBand="0" w:oddHBand="0" w:evenHBand="0" w:firstRowFirstColumn="0" w:firstRowLastColumn="0" w:lastRowFirstColumn="0" w:lastRowLastColumn="0"/>
            </w:pPr>
            <w:r>
              <w:t>0.</w:t>
            </w:r>
            <w:r w:rsidR="003C2AAA">
              <w:t>3</w:t>
            </w:r>
          </w:p>
        </w:tc>
        <w:tc>
          <w:tcPr>
            <w:tcW w:w="1552" w:type="dxa"/>
          </w:tcPr>
          <w:p w14:paraId="5E82AEF4" w14:textId="0A95992A"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Duy</w:t>
            </w:r>
          </w:p>
        </w:tc>
        <w:tc>
          <w:tcPr>
            <w:tcW w:w="1440" w:type="dxa"/>
          </w:tcPr>
          <w:p w14:paraId="567EB4C9" w14:textId="57D57849"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Khang</w:t>
            </w:r>
          </w:p>
        </w:tc>
      </w:tr>
      <w:tr w:rsidR="009A4C41" w:rsidRPr="009A4C41" w14:paraId="487E2E70"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1B0A74D2" w14:textId="77777777" w:rsidR="00727431" w:rsidRPr="009A4C41" w:rsidRDefault="00727431" w:rsidP="00620BE8"/>
        </w:tc>
        <w:tc>
          <w:tcPr>
            <w:tcW w:w="2752" w:type="dxa"/>
          </w:tcPr>
          <w:p w14:paraId="7B305CF3"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2BC85D66" w14:textId="77777777" w:rsidR="00727431" w:rsidRPr="009A4C41" w:rsidRDefault="00727431" w:rsidP="00620BE8"/>
        </w:tc>
        <w:tc>
          <w:tcPr>
            <w:tcW w:w="2752" w:type="dxa"/>
          </w:tcPr>
          <w:p w14:paraId="40B3DC4F"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0CB92779" w14:textId="77777777" w:rsidR="00727431" w:rsidRPr="009A4C41" w:rsidRDefault="00727431" w:rsidP="00620BE8"/>
        </w:tc>
        <w:tc>
          <w:tcPr>
            <w:tcW w:w="2752" w:type="dxa"/>
          </w:tcPr>
          <w:p w14:paraId="362C017C"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44738875" w14:textId="77777777" w:rsidR="00727431" w:rsidRPr="009A4C41" w:rsidRDefault="00727431" w:rsidP="00620BE8"/>
        </w:tc>
        <w:tc>
          <w:tcPr>
            <w:tcW w:w="2752" w:type="dxa"/>
          </w:tcPr>
          <w:p w14:paraId="1F46DC41"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45C65F1D" w14:textId="77777777" w:rsidR="00727431" w:rsidRPr="009A4C41" w:rsidRDefault="00727431" w:rsidP="00620BE8"/>
        </w:tc>
        <w:tc>
          <w:tcPr>
            <w:tcW w:w="2752" w:type="dxa"/>
          </w:tcPr>
          <w:p w14:paraId="663BAFC1"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4D1FC4E6" w14:textId="77777777" w:rsidR="00727431" w:rsidRPr="009A4C41" w:rsidRDefault="00727431" w:rsidP="00620BE8"/>
        </w:tc>
        <w:tc>
          <w:tcPr>
            <w:tcW w:w="2752" w:type="dxa"/>
          </w:tcPr>
          <w:p w14:paraId="56D18A07"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3C2AAA">
        <w:tc>
          <w:tcPr>
            <w:cnfStyle w:val="001000000000" w:firstRow="0" w:lastRow="0" w:firstColumn="1" w:lastColumn="0" w:oddVBand="0" w:evenVBand="0" w:oddHBand="0" w:evenHBand="0" w:firstRowFirstColumn="0" w:firstRowLastColumn="0" w:lastRowFirstColumn="0" w:lastRowLastColumn="0"/>
            <w:tcW w:w="1838" w:type="dxa"/>
          </w:tcPr>
          <w:p w14:paraId="282BBA95" w14:textId="77777777" w:rsidR="00727431" w:rsidRPr="009A4C41" w:rsidRDefault="00727431" w:rsidP="00620BE8"/>
        </w:tc>
        <w:tc>
          <w:tcPr>
            <w:tcW w:w="2752" w:type="dxa"/>
          </w:tcPr>
          <w:p w14:paraId="30A1B794"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5C4AB10" w14:textId="1B6D7FC7" w:rsidR="008410A0" w:rsidRDefault="00A62F4F" w:rsidP="008410A0">
      <w:pPr>
        <w:pStyle w:val="Heading1"/>
      </w:pPr>
      <w:bookmarkStart w:id="0" w:name="_Toc527975125"/>
      <w:r>
        <w:lastRenderedPageBreak/>
        <w:t>Giới thiệu dự án</w:t>
      </w:r>
      <w:bookmarkEnd w:id="0"/>
    </w:p>
    <w:p w14:paraId="52CBA41F" w14:textId="3245F603" w:rsidR="006A5D12" w:rsidRDefault="006A5D12" w:rsidP="006A5D12">
      <w:r>
        <w:t>Phần mềm quản lý nhân viên .</w:t>
      </w:r>
    </w:p>
    <w:p w14:paraId="175345A9" w14:textId="77777777" w:rsidR="00C41EF0" w:rsidRDefault="00C41EF0" w:rsidP="00C41EF0">
      <w:r>
        <w:t xml:space="preserve">Hỗ trợ cho công ty quản lí nguồn nhân lực của mình trong thời gian công ty hoạt động. Đưa ra danh sách theo từ nhóm hoạt động trong công ty. </w:t>
      </w:r>
    </w:p>
    <w:p w14:paraId="70A42D26" w14:textId="77777777" w:rsidR="00C41EF0" w:rsidRDefault="00C41EF0" w:rsidP="00C41EF0">
      <w:r>
        <w:t>Phân lớp công ty thành nhiều mảng để quản lí. Giúp đẩy mạnh việc quản lí nhân lực của công ty một cách hiệu quả.</w:t>
      </w:r>
    </w:p>
    <w:p w14:paraId="40FBA6F5" w14:textId="73939699" w:rsidR="00C41EF0" w:rsidRPr="006A5D12" w:rsidRDefault="00C41EF0" w:rsidP="006A5D12">
      <w:r>
        <w:t>Đưa ra các biện pháp thay đổi nhân lực hợp lý thông qua chấm công, các hoạt động, chức vụ.</w:t>
      </w:r>
    </w:p>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1AF25E24" w14:textId="7A33AE44" w:rsidR="0058075C" w:rsidRDefault="003B3172" w:rsidP="0058075C">
      <w:r>
        <w:t>Anh Ngô Lam T</w:t>
      </w:r>
      <w:r w:rsidR="0058075C">
        <w:t xml:space="preserve">: </w:t>
      </w:r>
      <w:r w:rsidR="006A5D12">
        <w:t>Trưởng phòng nhân sự</w:t>
      </w:r>
    </w:p>
    <w:p w14:paraId="5A215865" w14:textId="7D41012D" w:rsidR="006A5D12" w:rsidRDefault="006A5D12" w:rsidP="0058075C">
      <w:r>
        <w:t>Anh Nguyễ</w:t>
      </w:r>
      <w:r w:rsidR="00D1491C">
        <w:t>n Văn K</w:t>
      </w:r>
      <w:r>
        <w:t xml:space="preserve"> : Trưởng phòng IT</w:t>
      </w:r>
    </w:p>
    <w:p w14:paraId="125FFA14" w14:textId="3E833B9B" w:rsidR="00A94312" w:rsidRDefault="00A94312" w:rsidP="0058075C">
      <w:pPr>
        <w:rPr>
          <w:lang w:val="vi-VN"/>
        </w:rPr>
      </w:pPr>
      <w:r>
        <w:rPr>
          <w:lang w:val="vi-VN"/>
        </w:rPr>
        <w:t>Anh Nguyễn Văn A : Giám đốc điều hành.</w:t>
      </w:r>
    </w:p>
    <w:p w14:paraId="4B92792F" w14:textId="3BFB95CB" w:rsidR="00A94312" w:rsidRDefault="00A94312" w:rsidP="0058075C">
      <w:pPr>
        <w:rPr>
          <w:lang w:val="vi-VN"/>
        </w:rPr>
      </w:pPr>
      <w:r>
        <w:rPr>
          <w:lang w:val="vi-VN"/>
        </w:rPr>
        <w:t>Chị Vành Thị B : Trưởng phòng kinh doanh</w:t>
      </w:r>
    </w:p>
    <w:p w14:paraId="4FF34D51" w14:textId="49BA92D4" w:rsidR="00A94312" w:rsidRPr="00A94312" w:rsidRDefault="00A94312" w:rsidP="0058075C">
      <w:pPr>
        <w:rPr>
          <w:lang w:val="vi-VN"/>
        </w:rPr>
      </w:pPr>
      <w:r>
        <w:rPr>
          <w:lang w:val="vi-VN"/>
        </w:rPr>
        <w:t>Anh Lương Đình C: Trưởng phòng trực ban.</w:t>
      </w:r>
    </w:p>
    <w:p w14:paraId="431721A3" w14:textId="36C7E9C2" w:rsidR="00CC75B5" w:rsidRDefault="00A94312" w:rsidP="0058075C">
      <w:pPr>
        <w:rPr>
          <w:lang w:val="vi-VN"/>
        </w:rPr>
      </w:pPr>
      <w:r>
        <w:rPr>
          <w:lang w:val="vi-VN"/>
        </w:rPr>
        <w:t>Cơ sở vật chất :</w:t>
      </w:r>
    </w:p>
    <w:p w14:paraId="2E5F8315" w14:textId="15FA619A" w:rsidR="00A94312" w:rsidRDefault="00A94312" w:rsidP="00A94312">
      <w:pPr>
        <w:pStyle w:val="ListParagraph"/>
        <w:numPr>
          <w:ilvl w:val="0"/>
          <w:numId w:val="49"/>
        </w:numPr>
        <w:rPr>
          <w:lang w:val="vi-VN"/>
        </w:rPr>
      </w:pPr>
      <w:r>
        <w:rPr>
          <w:lang w:val="vi-VN"/>
        </w:rPr>
        <w:t>Trong công ty có máy chủ lưu trữ hồ sơ nhân viên</w:t>
      </w:r>
    </w:p>
    <w:p w14:paraId="125ED9AD" w14:textId="68B342B4" w:rsidR="00A94312" w:rsidRDefault="00A94312" w:rsidP="00A94312">
      <w:pPr>
        <w:pStyle w:val="ListParagraph"/>
        <w:numPr>
          <w:ilvl w:val="0"/>
          <w:numId w:val="49"/>
        </w:numPr>
        <w:rPr>
          <w:lang w:val="vi-VN"/>
        </w:rPr>
      </w:pPr>
      <w:r>
        <w:rPr>
          <w:lang w:val="vi-VN"/>
        </w:rPr>
        <w:t>Thiết bị quét thể nhân viên</w:t>
      </w:r>
    </w:p>
    <w:p w14:paraId="47BD76AD" w14:textId="62DBD04C" w:rsidR="002A0C7A" w:rsidRDefault="002A0C7A" w:rsidP="002A0C7A">
      <w:pPr>
        <w:pStyle w:val="ListParagraph"/>
        <w:numPr>
          <w:ilvl w:val="0"/>
          <w:numId w:val="49"/>
        </w:numPr>
        <w:rPr>
          <w:lang w:val="vi-VN"/>
        </w:rPr>
      </w:pPr>
      <w:r>
        <w:rPr>
          <w:lang w:val="vi-VN"/>
        </w:rPr>
        <w:t>Giám đốc dùng hệ điều hành IOS.</w:t>
      </w:r>
    </w:p>
    <w:p w14:paraId="62F73AAA" w14:textId="1A4DBB15" w:rsidR="002A0C7A" w:rsidRPr="002A0C7A" w:rsidRDefault="002A0C7A" w:rsidP="002A0C7A">
      <w:pPr>
        <w:pStyle w:val="ListParagraph"/>
        <w:numPr>
          <w:ilvl w:val="0"/>
          <w:numId w:val="49"/>
        </w:numPr>
        <w:rPr>
          <w:lang w:val="vi-VN"/>
        </w:rPr>
      </w:pPr>
      <w:r>
        <w:rPr>
          <w:lang w:val="vi-VN"/>
        </w:rPr>
        <w:t>Máy chủ dùng linux .</w:t>
      </w:r>
    </w:p>
    <w:p w14:paraId="67E8811C" w14:textId="4D70E317" w:rsidR="002A0C7A" w:rsidRDefault="002A0C7A" w:rsidP="00A94312">
      <w:pPr>
        <w:pStyle w:val="ListParagraph"/>
        <w:numPr>
          <w:ilvl w:val="0"/>
          <w:numId w:val="49"/>
        </w:numPr>
        <w:rPr>
          <w:lang w:val="vi-VN"/>
        </w:rPr>
      </w:pPr>
      <w:r>
        <w:rPr>
          <w:lang w:val="vi-VN"/>
        </w:rPr>
        <w:t>Nhân viên đầy đủ thiết bị di động có GPS.</w:t>
      </w:r>
    </w:p>
    <w:p w14:paraId="7EC4BFBF" w14:textId="0D53E2E5" w:rsidR="002A0C7A" w:rsidRDefault="002A0C7A" w:rsidP="00A94312">
      <w:pPr>
        <w:pStyle w:val="ListParagraph"/>
        <w:numPr>
          <w:ilvl w:val="0"/>
          <w:numId w:val="49"/>
        </w:numPr>
        <w:rPr>
          <w:lang w:val="vi-VN"/>
        </w:rPr>
      </w:pPr>
      <w:r>
        <w:rPr>
          <w:lang w:val="vi-VN"/>
        </w:rPr>
        <w:t>Cơ sở vật chất đầy đủ: Điện,nước,mạng,...</w:t>
      </w:r>
    </w:p>
    <w:p w14:paraId="3AE4DE3B" w14:textId="29144124" w:rsidR="002A0C7A" w:rsidRPr="00A94312" w:rsidRDefault="002A0C7A" w:rsidP="002A0C7A">
      <w:pPr>
        <w:pStyle w:val="ListParagraph"/>
        <w:numPr>
          <w:ilvl w:val="0"/>
          <w:numId w:val="49"/>
        </w:numPr>
        <w:rPr>
          <w:lang w:val="vi-VN"/>
        </w:rPr>
      </w:pPr>
      <w:r>
        <w:rPr>
          <w:lang w:val="vi-VN"/>
        </w:rPr>
        <w:t xml:space="preserve">Công ty có ổ </w:t>
      </w:r>
      <w:r w:rsidRPr="002A0C7A">
        <w:rPr>
          <w:lang w:val="vi-VN"/>
        </w:rPr>
        <w:t>swift mạng</w:t>
      </w:r>
      <w:r>
        <w:rPr>
          <w:lang w:val="vi-VN"/>
        </w:rPr>
        <w:t>: Ổ 18 cổng, và các ổ 4 cổng</w:t>
      </w:r>
    </w:p>
    <w:p w14:paraId="0EE106C2" w14:textId="2BEB27FD" w:rsidR="00587AEE" w:rsidRDefault="00587AEE" w:rsidP="00587AEE">
      <w:pPr>
        <w:pStyle w:val="Heading2"/>
      </w:pPr>
      <w:bookmarkStart w:id="3" w:name="_Toc527975128"/>
      <w:r>
        <w:t>Thông tin liên hệ phía công ty</w:t>
      </w:r>
      <w:bookmarkEnd w:id="3"/>
    </w:p>
    <w:p w14:paraId="47E3722A" w14:textId="35B69475" w:rsidR="00A94312" w:rsidRDefault="0058075C" w:rsidP="0058075C">
      <w:r>
        <w:t>Lậ</w:t>
      </w:r>
      <w:r w:rsidR="00A94312">
        <w:t>p trình viên:  Khánh , Khang</w:t>
      </w:r>
    </w:p>
    <w:p w14:paraId="287765A9" w14:textId="4941F5F7" w:rsidR="00A94312" w:rsidRDefault="00D1491C" w:rsidP="0058075C">
      <w:r>
        <w:t>Tester : Trang</w:t>
      </w:r>
    </w:p>
    <w:p w14:paraId="0285E4DE" w14:textId="7ACBA1C6" w:rsidR="00D1491C" w:rsidRPr="00A94312" w:rsidRDefault="00D1491C" w:rsidP="0058075C">
      <w:r>
        <w:t>Giao tiếp khách hang : Duy</w:t>
      </w:r>
    </w:p>
    <w:p w14:paraId="1C18BA0F" w14:textId="77777777" w:rsidR="006A5D12" w:rsidRPr="0058075C" w:rsidRDefault="006A5D12" w:rsidP="0058075C"/>
    <w:p w14:paraId="0BCCC81D" w14:textId="623A27DF" w:rsidR="002A0C7A" w:rsidRPr="002A0C7A" w:rsidRDefault="00587AEE" w:rsidP="002A0C7A">
      <w:pPr>
        <w:pStyle w:val="Heading2"/>
      </w:pPr>
      <w:bookmarkStart w:id="4" w:name="_Toc527975129"/>
      <w:r>
        <w:t xml:space="preserve">Phân chia vai trò của thành viên dự án và khách </w:t>
      </w:r>
      <w:r w:rsidR="002A0C7A">
        <w:t>hang</w:t>
      </w:r>
      <w:bookmarkEnd w:id="4"/>
    </w:p>
    <w:p w14:paraId="6368A43F" w14:textId="1F7D2441" w:rsidR="002A0C7A" w:rsidRPr="002A0C7A" w:rsidRDefault="002A0C7A" w:rsidP="00A17A47">
      <w:pPr>
        <w:rPr>
          <w:lang w:val="vi-VN"/>
        </w:rPr>
      </w:pPr>
      <w:r>
        <w:rPr>
          <w:lang w:val="vi-VN"/>
        </w:rPr>
        <w:t>a/ Khách Hàng</w:t>
      </w:r>
    </w:p>
    <w:p w14:paraId="35D8DB86" w14:textId="77777777" w:rsidR="002A0C7A" w:rsidRDefault="00A17A47" w:rsidP="00A17A47">
      <w:r>
        <w:t>Giám đố</w:t>
      </w:r>
      <w:r w:rsidR="002A0C7A">
        <w:t>c: Nguyễn Văn A</w:t>
      </w:r>
      <w:r>
        <w:t xml:space="preserve">, </w:t>
      </w:r>
    </w:p>
    <w:p w14:paraId="48C32E03" w14:textId="77777777" w:rsidR="003B3172" w:rsidRDefault="002A0C7A" w:rsidP="00A17A47">
      <w:r>
        <w:t>T</w:t>
      </w:r>
      <w:r w:rsidR="00A17A47">
        <w:t>ài chính</w:t>
      </w:r>
      <w:r>
        <w:rPr>
          <w:lang w:val="vi-VN"/>
        </w:rPr>
        <w:t>: Vành Thị B</w:t>
      </w:r>
      <w:r w:rsidR="00A17A47">
        <w:t xml:space="preserve">, </w:t>
      </w:r>
    </w:p>
    <w:p w14:paraId="456F037D" w14:textId="00003A6C" w:rsidR="003B3172" w:rsidRDefault="003B3172" w:rsidP="00A17A47">
      <w:r>
        <w:t>N</w:t>
      </w:r>
      <w:r w:rsidR="00A17A47">
        <w:t>hân sự</w:t>
      </w:r>
      <w:r>
        <w:t>: Ngô Lam T</w:t>
      </w:r>
      <w:r w:rsidR="00A17A47">
        <w:t xml:space="preserve"> </w:t>
      </w:r>
    </w:p>
    <w:p w14:paraId="23CDEBB9" w14:textId="736E5005" w:rsidR="00D1491C" w:rsidRDefault="00D1491C" w:rsidP="00A17A47">
      <w:r>
        <w:t xml:space="preserve">Trưởng Phòng IT: </w:t>
      </w:r>
    </w:p>
    <w:p w14:paraId="0EA9C1BD" w14:textId="3FB1A26B" w:rsidR="00A17A47" w:rsidRDefault="003B3172" w:rsidP="00A17A47">
      <w:r>
        <w:lastRenderedPageBreak/>
        <w:t>Y</w:t>
      </w:r>
      <w:r w:rsidR="00960F1C">
        <w:t>êu càu cơ bả</w:t>
      </w:r>
      <w:r>
        <w:t>n: Giao đúng thời hạn, phần quản lí hợp với cách nhìn giám đốc, đầy đủ chức năng yêu câu,…</w:t>
      </w:r>
    </w:p>
    <w:p w14:paraId="1CB0A7CF" w14:textId="47BB3611" w:rsidR="00D1491C" w:rsidRDefault="00D1491C" w:rsidP="00D1491C">
      <w:pPr>
        <w:rPr>
          <w:lang w:val="vi-VN"/>
        </w:rPr>
      </w:pPr>
      <w:r>
        <w:t>Niện Thu :</w:t>
      </w:r>
      <w:r w:rsidRPr="00D1491C">
        <w:t xml:space="preserve"> </w:t>
      </w:r>
      <w:r>
        <w:t>Nguyễn Văn A,</w:t>
      </w:r>
      <w:r w:rsidRPr="00D1491C">
        <w:t xml:space="preserve"> </w:t>
      </w:r>
      <w:r>
        <w:t>Nguyễn Văn K,Ngô Lam T</w:t>
      </w:r>
    </w:p>
    <w:p w14:paraId="58B53B06" w14:textId="4D157AD1" w:rsidR="003B3172" w:rsidRPr="003B3172" w:rsidRDefault="003B3172" w:rsidP="00A17A47">
      <w:pPr>
        <w:rPr>
          <w:lang w:val="vi-VN"/>
        </w:rPr>
      </w:pPr>
      <w:r>
        <w:rPr>
          <w:lang w:val="vi-VN"/>
        </w:rPr>
        <w:t>b/ Công ty</w:t>
      </w:r>
    </w:p>
    <w:p w14:paraId="289E9BD5" w14:textId="09C694F8" w:rsidR="003B3172" w:rsidRDefault="003B3172" w:rsidP="00A17A47">
      <w:pPr>
        <w:rPr>
          <w:lang w:val="vi-VN"/>
        </w:rPr>
      </w:pPr>
      <w:r>
        <w:rPr>
          <w:lang w:val="vi-VN"/>
        </w:rPr>
        <w:t>IT: Nhóm IT phụ trách dự án</w:t>
      </w:r>
    </w:p>
    <w:p w14:paraId="224DB414" w14:textId="302A8B53" w:rsidR="003B3172" w:rsidRDefault="003B3172" w:rsidP="00A17A47">
      <w:pPr>
        <w:rPr>
          <w:lang w:val="vi-VN"/>
        </w:rPr>
      </w:pPr>
      <w:r>
        <w:rPr>
          <w:lang w:val="vi-VN"/>
        </w:rPr>
        <w:t>Tester: Trang,</w:t>
      </w:r>
      <w:r w:rsidR="00D1491C">
        <w:rPr>
          <w:lang w:val="vi-VN"/>
        </w:rPr>
        <w:t>Khánh</w:t>
      </w:r>
    </w:p>
    <w:p w14:paraId="5C24C552" w14:textId="30CD9CB2" w:rsidR="00960F1C" w:rsidRPr="003B3172" w:rsidRDefault="003B3172" w:rsidP="00A17A47">
      <w:pPr>
        <w:rPr>
          <w:lang w:val="vi-VN"/>
        </w:rPr>
      </w:pPr>
      <w:r>
        <w:rPr>
          <w:lang w:val="vi-VN"/>
        </w:rPr>
        <w:t>Update: Khang</w:t>
      </w:r>
    </w:p>
    <w:p w14:paraId="72AD7366" w14:textId="43FBB416" w:rsidR="00165B2F" w:rsidRDefault="00165B2F" w:rsidP="00A17A47">
      <w:r>
        <w:t>Phiên dị</w:t>
      </w:r>
      <w:r w:rsidR="003B3172">
        <w:t>ch: Khang</w:t>
      </w:r>
    </w:p>
    <w:p w14:paraId="6DFC7683" w14:textId="6B19CA49" w:rsidR="002A0C7A" w:rsidRPr="002A0C7A" w:rsidRDefault="003B3172" w:rsidP="00A17A47">
      <w:pPr>
        <w:rPr>
          <w:lang w:val="vi-VN"/>
        </w:rPr>
      </w:pPr>
      <w:r>
        <w:rPr>
          <w:lang w:val="vi-VN"/>
        </w:rPr>
        <w:t>Đối ngoại với khách hàng: Duy</w:t>
      </w:r>
    </w:p>
    <w:p w14:paraId="0C81500B" w14:textId="42B65C06" w:rsidR="005325D6" w:rsidRDefault="003B3172" w:rsidP="005325D6">
      <w:pPr>
        <w:rPr>
          <w:lang w:val="vi-VN"/>
        </w:rPr>
      </w:pPr>
      <w:r>
        <w:rPr>
          <w:lang w:val="vi-VN"/>
        </w:rPr>
        <w:t>Niệm thu: Duy, Khang</w:t>
      </w:r>
    </w:p>
    <w:p w14:paraId="68F531B6" w14:textId="77777777" w:rsidR="003B3172" w:rsidRPr="003B3172" w:rsidRDefault="003B3172" w:rsidP="005325D6">
      <w:pPr>
        <w:rPr>
          <w:lang w:val="vi-VN"/>
        </w:rPr>
      </w:pPr>
    </w:p>
    <w:p w14:paraId="19223475" w14:textId="1F7601BD" w:rsidR="00F16A81" w:rsidRDefault="00F16A81" w:rsidP="00F16A81">
      <w:pPr>
        <w:pStyle w:val="Heading1"/>
      </w:pPr>
      <w:bookmarkStart w:id="5" w:name="_Toc527975130"/>
      <w:r>
        <w:t>Khảo sát dự án</w:t>
      </w:r>
      <w:bookmarkEnd w:id="5"/>
    </w:p>
    <w:p w14:paraId="4EFA2D31" w14:textId="023E7A04" w:rsidR="00344D7B" w:rsidRDefault="00344D7B" w:rsidP="00A9178E">
      <w:pPr>
        <w:pStyle w:val="Heading2"/>
      </w:pPr>
      <w:bookmarkStart w:id="6" w:name="_Toc527975131"/>
      <w:r>
        <w:t xml:space="preserve">Yêu cầu khách </w:t>
      </w:r>
      <w:r w:rsidR="003B3172">
        <w:t>hà</w:t>
      </w:r>
      <w:r w:rsidR="006A5D12">
        <w:t>ng</w:t>
      </w:r>
      <w:bookmarkEnd w:id="6"/>
    </w:p>
    <w:p w14:paraId="460F00CE" w14:textId="570ADE60" w:rsidR="006A5D12" w:rsidRDefault="006A5D12" w:rsidP="006A5D12">
      <w:pPr>
        <w:pStyle w:val="ListParagraph"/>
        <w:numPr>
          <w:ilvl w:val="0"/>
          <w:numId w:val="33"/>
        </w:numPr>
      </w:pPr>
      <w:r>
        <w:t>Phần mềm  đưa ra được khung thời gian làm việc cho các nhân viên</w:t>
      </w:r>
    </w:p>
    <w:p w14:paraId="5701E2B7" w14:textId="052AA0E9" w:rsidR="006A5D12" w:rsidRDefault="006A5D12" w:rsidP="006A5D12">
      <w:pPr>
        <w:pStyle w:val="ListParagraph"/>
        <w:numPr>
          <w:ilvl w:val="0"/>
          <w:numId w:val="33"/>
        </w:numPr>
      </w:pPr>
      <w:r>
        <w:t>Đưa ra các báo cáo cho công việc trong công ty theo ngày , tuần , tháng</w:t>
      </w:r>
    </w:p>
    <w:p w14:paraId="642E6C3F" w14:textId="6509F67D" w:rsidR="006A5D12" w:rsidRDefault="006A5D12" w:rsidP="006A5D12">
      <w:pPr>
        <w:pStyle w:val="ListParagraph"/>
        <w:numPr>
          <w:ilvl w:val="0"/>
          <w:numId w:val="33"/>
        </w:numPr>
      </w:pPr>
      <w:r>
        <w:t xml:space="preserve">Ghi lại lịch sử làm việc các nhân viên trong công </w:t>
      </w:r>
      <w:r w:rsidR="00B646A9">
        <w:t>thời gian gặp khách hàng , đi công tác , làm việc công ty</w:t>
      </w:r>
    </w:p>
    <w:p w14:paraId="2AF684FA" w14:textId="4F14AC9C" w:rsidR="006A5D12" w:rsidRDefault="006A5D12" w:rsidP="006A5D12">
      <w:pPr>
        <w:pStyle w:val="ListParagraph"/>
        <w:numPr>
          <w:ilvl w:val="0"/>
          <w:numId w:val="33"/>
        </w:numPr>
      </w:pPr>
      <w:r>
        <w:t xml:space="preserve">Tính toán thời gian làm việc nhân viên thời gian tăng ca </w:t>
      </w:r>
    </w:p>
    <w:p w14:paraId="672EC8B7" w14:textId="29CD6C37" w:rsidR="006A5D12" w:rsidRDefault="00B646A9" w:rsidP="006A5D12">
      <w:pPr>
        <w:pStyle w:val="ListParagraph"/>
        <w:numPr>
          <w:ilvl w:val="0"/>
          <w:numId w:val="33"/>
        </w:numPr>
      </w:pPr>
      <w:r>
        <w:t>Quản lý tiền lương các thành viên trong ty</w:t>
      </w:r>
    </w:p>
    <w:p w14:paraId="2B4A4299" w14:textId="4D73F3AD" w:rsidR="00B646A9" w:rsidRDefault="00B646A9" w:rsidP="006A5D12">
      <w:pPr>
        <w:pStyle w:val="ListParagraph"/>
        <w:numPr>
          <w:ilvl w:val="0"/>
          <w:numId w:val="33"/>
        </w:numPr>
      </w:pPr>
      <w:r>
        <w:t>Thực hiện việc chấm công , đưa ra các số liệu về thời gian làm thời  gian tan ca cùng với số ngày nghỉ của nhân viên</w:t>
      </w:r>
    </w:p>
    <w:p w14:paraId="745809DD" w14:textId="71325517" w:rsidR="00B646A9" w:rsidRDefault="00B646A9" w:rsidP="006A5D12">
      <w:pPr>
        <w:pStyle w:val="ListParagraph"/>
        <w:numPr>
          <w:ilvl w:val="0"/>
          <w:numId w:val="33"/>
        </w:numPr>
      </w:pPr>
      <w:r>
        <w:t xml:space="preserve">Cập nhập thông tin nhân viên </w:t>
      </w:r>
    </w:p>
    <w:p w14:paraId="32F750F0" w14:textId="66582B10" w:rsidR="00B646A9" w:rsidRDefault="00B646A9" w:rsidP="006A5D12">
      <w:pPr>
        <w:pStyle w:val="ListParagraph"/>
        <w:numPr>
          <w:ilvl w:val="0"/>
          <w:numId w:val="33"/>
        </w:numPr>
      </w:pPr>
      <w:r>
        <w:t xml:space="preserve">Quản lý số bảo hiển tài khoản </w:t>
      </w:r>
    </w:p>
    <w:p w14:paraId="5F78F4FB" w14:textId="2F8D0A8D" w:rsidR="00CC75B5" w:rsidRDefault="00CC75B5" w:rsidP="006A5D12">
      <w:pPr>
        <w:pStyle w:val="ListParagraph"/>
        <w:numPr>
          <w:ilvl w:val="0"/>
          <w:numId w:val="33"/>
        </w:numPr>
      </w:pPr>
      <w:r>
        <w:t>Quản lý theo dõi được mọi nhân viên làm j vào thời gian nào</w:t>
      </w:r>
    </w:p>
    <w:p w14:paraId="1A97B118" w14:textId="00125963" w:rsidR="00B646A9" w:rsidRPr="006A5D12" w:rsidRDefault="00B646A9" w:rsidP="006A5D12">
      <w:pPr>
        <w:pStyle w:val="ListParagraph"/>
        <w:numPr>
          <w:ilvl w:val="0"/>
          <w:numId w:val="33"/>
        </w:numPr>
      </w:pPr>
      <w:r>
        <w:t>Lưu trữ thông tin ứng viên tham gia phỏng vấn các nhân viên đã nghỉ việc</w:t>
      </w:r>
    </w:p>
    <w:p w14:paraId="0D2D6649" w14:textId="647999F1"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2813A68B" w14:textId="77777777" w:rsidR="00B646A9" w:rsidRPr="00B646A9" w:rsidRDefault="00B646A9" w:rsidP="00B646A9"/>
    <w:p w14:paraId="7188314F" w14:textId="5EA7E459" w:rsidR="00947316" w:rsidRDefault="00947316" w:rsidP="00A9178E">
      <w:pPr>
        <w:pStyle w:val="Heading2"/>
      </w:pPr>
      <w:bookmarkStart w:id="8" w:name="_Toc527975133"/>
      <w:r>
        <w:t>Mô hình hoạt động dự kiến sau khi áp dụng sản phẩm mới</w:t>
      </w:r>
      <w:bookmarkEnd w:id="8"/>
    </w:p>
    <w:p w14:paraId="69F0145A" w14:textId="369E35D4" w:rsidR="00B646A9" w:rsidRDefault="00B646A9" w:rsidP="00B646A9">
      <w:pPr>
        <w:pStyle w:val="ListParagraph"/>
        <w:numPr>
          <w:ilvl w:val="0"/>
          <w:numId w:val="33"/>
        </w:numPr>
      </w:pPr>
      <w:r>
        <w:t xml:space="preserve">Khi áp dụng phần mền quản lý nhân viên sẽ tiết kiệm thời gian tính toán tiền lương quản lý lịch làm việc các nhân viên theo mô hình mới. </w:t>
      </w:r>
    </w:p>
    <w:p w14:paraId="6E83CACC" w14:textId="2DEDAA6F" w:rsidR="00B646A9" w:rsidRDefault="00B646A9" w:rsidP="00B646A9">
      <w:pPr>
        <w:pStyle w:val="ListParagraph"/>
        <w:numPr>
          <w:ilvl w:val="0"/>
          <w:numId w:val="33"/>
        </w:numPr>
      </w:pPr>
      <w:r>
        <w:t>Giảm thời gian phòng nhân sự khi thực hiện các báo cáo về</w:t>
      </w:r>
      <w:r w:rsidR="00D465E4">
        <w:t xml:space="preserve"> tình hình các nhân viên</w:t>
      </w:r>
    </w:p>
    <w:p w14:paraId="11B01DF2" w14:textId="0CCB61D8" w:rsidR="00D465E4" w:rsidRDefault="00D465E4" w:rsidP="00B646A9">
      <w:pPr>
        <w:pStyle w:val="ListParagraph"/>
        <w:numPr>
          <w:ilvl w:val="0"/>
          <w:numId w:val="33"/>
        </w:numPr>
      </w:pPr>
      <w:r>
        <w:t>Giảm thời gian cho việc lên kế hoạch từng nhân viên kiểm tra nhân viên đang làm gì vào thời gian này</w:t>
      </w:r>
    </w:p>
    <w:p w14:paraId="30AE7958" w14:textId="6549195D" w:rsidR="00D465E4" w:rsidRPr="00B646A9" w:rsidRDefault="00D465E4" w:rsidP="00D465E4">
      <w:pPr>
        <w:pStyle w:val="ListParagraph"/>
        <w:numPr>
          <w:ilvl w:val="0"/>
          <w:numId w:val="33"/>
        </w:numPr>
      </w:pPr>
      <w:r>
        <w:t xml:space="preserve">Công việc chấm công thực hiện cả bằng phần mềm tích hợp trên điện thoại nhân viên thông qua vị trí nhân viên bật phần mềm  khi nhân viên học tập công tác còn ở công ty thì sẽ chấm công vào việc quẹt thẻ </w:t>
      </w:r>
    </w:p>
    <w:p w14:paraId="1118375C" w14:textId="2A86C57F" w:rsidR="00F3362F" w:rsidRDefault="00F3362F" w:rsidP="00A9178E">
      <w:pPr>
        <w:pStyle w:val="Heading2"/>
      </w:pPr>
      <w:bookmarkStart w:id="9" w:name="_Toc527975134"/>
      <w:r>
        <w:lastRenderedPageBreak/>
        <w:t xml:space="preserve">Phân tích ưu điểm/nhược điểm/lợi ích khách </w:t>
      </w:r>
      <w:r w:rsidR="00D465E4">
        <w:t>hang</w:t>
      </w:r>
      <w:bookmarkEnd w:id="9"/>
    </w:p>
    <w:p w14:paraId="0E7AB3F6" w14:textId="2C1EB083" w:rsidR="00D465E4" w:rsidRDefault="00D465E4" w:rsidP="00D465E4">
      <w:r>
        <w:t>*) Ưu điểm phần mềm</w:t>
      </w:r>
    </w:p>
    <w:p w14:paraId="3328773B" w14:textId="311A503A"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t>Giúp ban lãnh đạo có thể quản lý toàn bộ các thông tin và hồ sơ quan trọng về nhân sự theo cách vô cùng dễ dàng nhưng vẫn rất chuyên nghiệp</w:t>
      </w:r>
    </w:p>
    <w:p w14:paraId="3272D50C" w14:textId="6A708221"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t>Giúp doanh nghiệp tiết kiệm thời gian khi điều hành nhân sự, đưa ra các quyết định về nhân viên cũng đúng hơn.</w:t>
      </w:r>
    </w:p>
    <w:p w14:paraId="7A63F330" w14:textId="521B1E77"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t>Dễ dàng trong việc lập kế hoạch và thời gian biểu công việc phù hợp cho nhân viên cũng như người quản lý.</w:t>
      </w:r>
    </w:p>
    <w:p w14:paraId="677583BA" w14:textId="6B08FCE0"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t>Rút ngắn lượng thời gian làm việc, các ngày nhân viên vắng mặt hay khi phải làm tăng ca.</w:t>
      </w:r>
    </w:p>
    <w:p w14:paraId="224B6A30" w14:textId="711F0D2F"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t>Giám sát quá trình quản lý hiệu quả nhất bên cạnh đó đồng thời cũng giúp giám sát về hiệu suất làm việc hàng ngày của mỗi một nhân viên.</w:t>
      </w:r>
    </w:p>
    <w:p w14:paraId="42357154" w14:textId="6846AFC1"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t>Tích hợp cùng với công cụ tính toán lương để giúp tiến độ công việc nhanh chóng, chính xác và dễ dàng hơn</w:t>
      </w:r>
    </w:p>
    <w:p w14:paraId="31585D58" w14:textId="29FCE3DD"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t>Tích hợp cùng với các thiết bị khác ví dụ như thẻ nhân viên để có thể tự động tạo ra các thông tin quản lý.</w:t>
      </w:r>
    </w:p>
    <w:p w14:paraId="48FE8559" w14:textId="5B3EF295" w:rsidR="00D465E4" w:rsidRDefault="00D465E4" w:rsidP="00D465E4">
      <w:pPr>
        <w:widowControl/>
        <w:shd w:val="clear" w:color="auto" w:fill="FFFFFF"/>
        <w:suppressAutoHyphens w:val="0"/>
        <w:spacing w:after="225" w:line="240" w:lineRule="auto"/>
        <w:rPr>
          <w:rFonts w:ascii="Arial" w:eastAsia="Times New Roman" w:hAnsi="Arial" w:cs="Arial"/>
          <w:color w:val="333333"/>
          <w:lang w:eastAsia="en-US" w:bidi="ar-SA"/>
        </w:rPr>
      </w:pPr>
      <w:r>
        <w:rPr>
          <w:rFonts w:ascii="Arial" w:eastAsia="Times New Roman" w:hAnsi="Arial" w:cs="Arial"/>
          <w:color w:val="333333"/>
          <w:lang w:eastAsia="en-US" w:bidi="ar-SA"/>
        </w:rPr>
        <w:t>*) Nhược điểm phần mền</w:t>
      </w:r>
    </w:p>
    <w:p w14:paraId="18ED278E" w14:textId="0210A665" w:rsidR="00D465E4" w:rsidRDefault="00D465E4" w:rsidP="00D465E4">
      <w:pPr>
        <w:pStyle w:val="ListParagraph"/>
        <w:widowControl/>
        <w:numPr>
          <w:ilvl w:val="0"/>
          <w:numId w:val="37"/>
        </w:numPr>
        <w:shd w:val="clear" w:color="auto" w:fill="FFFFFF"/>
        <w:suppressAutoHyphens w:val="0"/>
        <w:spacing w:after="225" w:line="240" w:lineRule="auto"/>
        <w:rPr>
          <w:rFonts w:ascii="Arial" w:eastAsia="Times New Roman" w:hAnsi="Arial" w:cs="Arial"/>
          <w:color w:val="333333"/>
          <w:lang w:eastAsia="en-US" w:bidi="ar-SA"/>
        </w:rPr>
      </w:pPr>
      <w:r>
        <w:rPr>
          <w:rFonts w:ascii="Arial" w:eastAsia="Times New Roman" w:hAnsi="Arial" w:cs="Arial"/>
          <w:color w:val="333333"/>
          <w:lang w:eastAsia="en-US" w:bidi="ar-SA"/>
        </w:rPr>
        <w:t xml:space="preserve">Không thể chấm công chính xác một số nhân viên đi công tác hay gặp khách hang </w:t>
      </w:r>
    </w:p>
    <w:p w14:paraId="306649B6" w14:textId="3A71999E" w:rsidR="00D465E4" w:rsidRDefault="00CC75B5" w:rsidP="00D465E4">
      <w:pPr>
        <w:pStyle w:val="ListParagraph"/>
        <w:widowControl/>
        <w:numPr>
          <w:ilvl w:val="0"/>
          <w:numId w:val="37"/>
        </w:numPr>
        <w:shd w:val="clear" w:color="auto" w:fill="FFFFFF"/>
        <w:suppressAutoHyphens w:val="0"/>
        <w:spacing w:after="225" w:line="240" w:lineRule="auto"/>
        <w:rPr>
          <w:rFonts w:ascii="Arial" w:eastAsia="Times New Roman" w:hAnsi="Arial" w:cs="Arial"/>
          <w:color w:val="333333"/>
          <w:lang w:eastAsia="en-US" w:bidi="ar-SA"/>
        </w:rPr>
      </w:pPr>
      <w:r>
        <w:rPr>
          <w:rFonts w:ascii="Arial" w:eastAsia="Times New Roman" w:hAnsi="Arial" w:cs="Arial"/>
          <w:color w:val="333333"/>
          <w:lang w:eastAsia="en-US" w:bidi="ar-SA"/>
        </w:rPr>
        <w:t>Không kiểm soát được việc chấm công chính xác 100%</w:t>
      </w:r>
    </w:p>
    <w:p w14:paraId="331F07DC" w14:textId="77777777" w:rsidR="00E23ED8" w:rsidRPr="00E23ED8" w:rsidRDefault="00E23ED8" w:rsidP="00E23ED8">
      <w:pPr>
        <w:pStyle w:val="ListParagraph"/>
        <w:widowControl/>
        <w:shd w:val="clear" w:color="auto" w:fill="FFFFFF"/>
        <w:suppressAutoHyphens w:val="0"/>
        <w:spacing w:after="225" w:line="240" w:lineRule="auto"/>
        <w:ind w:left="720"/>
        <w:rPr>
          <w:rFonts w:ascii="Arial" w:eastAsia="Times New Roman" w:hAnsi="Arial" w:cs="Arial"/>
          <w:color w:val="333333"/>
          <w:lang w:eastAsia="en-US" w:bidi="ar-SA"/>
        </w:rPr>
      </w:pPr>
    </w:p>
    <w:p w14:paraId="201D3D5C" w14:textId="30908221" w:rsidR="00E31DB9" w:rsidRDefault="00E31DB9" w:rsidP="00F16A81">
      <w:pPr>
        <w:pStyle w:val="Heading1"/>
      </w:pPr>
      <w:bookmarkStart w:id="10" w:name="_Toc527975135"/>
      <w:r>
        <w:t>Ước lượng</w:t>
      </w:r>
      <w:bookmarkEnd w:id="10"/>
    </w:p>
    <w:p w14:paraId="486E4519" w14:textId="79C133D8" w:rsidR="00464FA9" w:rsidRDefault="00464FA9" w:rsidP="00E31DB9">
      <w:pPr>
        <w:pStyle w:val="Heading2"/>
      </w:pPr>
      <w:bookmarkStart w:id="11" w:name="_Toc527975136"/>
      <w:r>
        <w:t>Ước lượng tính năng</w:t>
      </w:r>
      <w:bookmarkEnd w:id="11"/>
    </w:p>
    <w:p w14:paraId="03EEEC92" w14:textId="13C354DB" w:rsidR="00B646A9" w:rsidRDefault="00CC75B5" w:rsidP="00E01939">
      <w:pPr>
        <w:pStyle w:val="ListParagraph"/>
        <w:numPr>
          <w:ilvl w:val="0"/>
          <w:numId w:val="38"/>
        </w:numPr>
      </w:pPr>
      <w:r>
        <w:t xml:space="preserve">Thêm sửa xóa nhân viên </w:t>
      </w:r>
    </w:p>
    <w:p w14:paraId="3A7536B4" w14:textId="06E03781" w:rsidR="00CC75B5" w:rsidRDefault="00CC75B5" w:rsidP="00E01939">
      <w:pPr>
        <w:pStyle w:val="ListParagraph"/>
        <w:numPr>
          <w:ilvl w:val="0"/>
          <w:numId w:val="38"/>
        </w:numPr>
      </w:pPr>
      <w:r>
        <w:t>Lên kế hoạch làm việc các nhân viên công ty</w:t>
      </w:r>
    </w:p>
    <w:p w14:paraId="336BE329" w14:textId="5FA3995B" w:rsidR="00CC75B5" w:rsidRDefault="00CC75B5" w:rsidP="00E01939">
      <w:pPr>
        <w:pStyle w:val="ListParagraph"/>
        <w:numPr>
          <w:ilvl w:val="0"/>
          <w:numId w:val="38"/>
        </w:numPr>
      </w:pPr>
      <w:r>
        <w:t>Chấm công các nhân viên</w:t>
      </w:r>
    </w:p>
    <w:p w14:paraId="65E99499" w14:textId="0CAD7410" w:rsidR="00CC75B5" w:rsidRDefault="00CC75B5" w:rsidP="00E01939">
      <w:pPr>
        <w:pStyle w:val="ListParagraph"/>
        <w:numPr>
          <w:ilvl w:val="0"/>
          <w:numId w:val="38"/>
        </w:numPr>
      </w:pPr>
      <w:r>
        <w:t>Đưa ra các báo lịch làm việc nhân viên</w:t>
      </w:r>
    </w:p>
    <w:p w14:paraId="754A363E" w14:textId="4E8E4A13" w:rsidR="00CC75B5" w:rsidRDefault="00CC75B5" w:rsidP="00E01939">
      <w:pPr>
        <w:pStyle w:val="ListParagraph"/>
        <w:numPr>
          <w:ilvl w:val="0"/>
          <w:numId w:val="38"/>
        </w:numPr>
      </w:pPr>
      <w:r>
        <w:t>Kiểm tra nhân việc đang làm j vào thời gian này</w:t>
      </w:r>
    </w:p>
    <w:p w14:paraId="43BC9019" w14:textId="54106456" w:rsidR="00E01939" w:rsidRDefault="00E01939" w:rsidP="00E01939">
      <w:pPr>
        <w:pStyle w:val="ListParagraph"/>
        <w:numPr>
          <w:ilvl w:val="0"/>
          <w:numId w:val="38"/>
        </w:numPr>
      </w:pPr>
      <w:r>
        <w:t>Hiện thị thông tin nhân viện và các ứng viên phỏng vấn trượt</w:t>
      </w:r>
    </w:p>
    <w:p w14:paraId="13E62850" w14:textId="6D907AEC" w:rsidR="00FB7F7A" w:rsidRDefault="00FB7F7A" w:rsidP="00E01939">
      <w:pPr>
        <w:pStyle w:val="ListParagraph"/>
        <w:numPr>
          <w:ilvl w:val="0"/>
          <w:numId w:val="38"/>
        </w:numPr>
      </w:pPr>
      <w:r>
        <w:t>Thực hiện việc tính lương đưa các báo cáo nhân viên</w:t>
      </w:r>
    </w:p>
    <w:p w14:paraId="3AC73ED7" w14:textId="186892A6" w:rsidR="00CC75B5" w:rsidRPr="00B646A9" w:rsidRDefault="00CC75B5" w:rsidP="00B646A9"/>
    <w:p w14:paraId="2E23685D" w14:textId="77777777" w:rsidR="002814C8" w:rsidRDefault="00464FA9" w:rsidP="00E31DB9">
      <w:pPr>
        <w:pStyle w:val="Heading2"/>
      </w:pPr>
      <w:bookmarkStart w:id="12" w:name="_Toc527975137"/>
      <w:r>
        <w:t>Ước lượng cách tích hợp hệ thống</w:t>
      </w:r>
      <w:bookmarkEnd w:id="12"/>
    </w:p>
    <w:p w14:paraId="7CB60D16" w14:textId="159EEC6A" w:rsidR="002814C8" w:rsidRDefault="002814C8" w:rsidP="00E31DB9">
      <w:pPr>
        <w:pStyle w:val="Heading2"/>
      </w:pPr>
      <w:bookmarkStart w:id="13" w:name="_Toc527975138"/>
      <w:r>
        <w:t>Ước lượng thời gian</w:t>
      </w:r>
      <w:bookmarkEnd w:id="13"/>
    </w:p>
    <w:p w14:paraId="0CE04F4A" w14:textId="357E9E32" w:rsidR="00E01939" w:rsidRDefault="00E01939" w:rsidP="00FB7F7A">
      <w:pPr>
        <w:pStyle w:val="ListParagraph"/>
        <w:numPr>
          <w:ilvl w:val="0"/>
          <w:numId w:val="48"/>
        </w:numPr>
      </w:pPr>
      <w:r>
        <w:t>Làm trong 6 tháng chia làm 6 giai đoạn (thời gian mỗi giai đoạn là một tháng) :</w:t>
      </w:r>
    </w:p>
    <w:p w14:paraId="5D9977D1" w14:textId="72BB5818" w:rsidR="00E01939" w:rsidRDefault="00E01939" w:rsidP="00FB7F7A">
      <w:pPr>
        <w:pStyle w:val="ListParagraph"/>
        <w:numPr>
          <w:ilvl w:val="0"/>
          <w:numId w:val="42"/>
        </w:numPr>
      </w:pPr>
      <w:r>
        <w:t xml:space="preserve">Giai đoạn 1 : thực hiện khảo sát thực tế tại công ty đưa ra bản demo sản phẩm </w:t>
      </w:r>
    </w:p>
    <w:p w14:paraId="61E6EC17" w14:textId="15DCEC5F" w:rsidR="00E01939" w:rsidRDefault="00E01939" w:rsidP="00FB7F7A">
      <w:pPr>
        <w:pStyle w:val="ListParagraph"/>
        <w:numPr>
          <w:ilvl w:val="0"/>
          <w:numId w:val="42"/>
        </w:numPr>
      </w:pPr>
      <w:r>
        <w:t xml:space="preserve">Giai đoạn 2 : thực hiện việc quản lý nhân viên công ty  </w:t>
      </w:r>
    </w:p>
    <w:p w14:paraId="56C34037" w14:textId="770FA510" w:rsidR="00E01939" w:rsidRDefault="00E01939" w:rsidP="00FB7F7A">
      <w:pPr>
        <w:pStyle w:val="ListParagraph"/>
        <w:numPr>
          <w:ilvl w:val="0"/>
          <w:numId w:val="42"/>
        </w:numPr>
      </w:pPr>
      <w:r>
        <w:lastRenderedPageBreak/>
        <w:t>Giai đoạn 3 : xây dựng chức năng quản lý thời gian làm việc các nhân viên</w:t>
      </w:r>
    </w:p>
    <w:p w14:paraId="21B5ED00" w14:textId="32809CB1" w:rsidR="00E01939" w:rsidRDefault="00E01939" w:rsidP="00FB7F7A">
      <w:pPr>
        <w:pStyle w:val="ListParagraph"/>
        <w:numPr>
          <w:ilvl w:val="0"/>
          <w:numId w:val="42"/>
        </w:numPr>
      </w:pPr>
      <w:r>
        <w:t>Giai đoạ</w:t>
      </w:r>
      <w:r w:rsidR="00FB7F7A">
        <w:t>n 4 :</w:t>
      </w:r>
      <w:r>
        <w:t xml:space="preserve"> xây dựng chức năng chấm công </w:t>
      </w:r>
      <w:r w:rsidR="00FB7F7A">
        <w:t>, đưa ra bản báo cáo tình hình các nhân viên công ty</w:t>
      </w:r>
    </w:p>
    <w:p w14:paraId="208AD24B" w14:textId="5B5416BA" w:rsidR="00FB7F7A" w:rsidRDefault="00FB7F7A" w:rsidP="00FB7F7A">
      <w:pPr>
        <w:pStyle w:val="ListParagraph"/>
        <w:numPr>
          <w:ilvl w:val="0"/>
          <w:numId w:val="43"/>
        </w:numPr>
      </w:pPr>
      <w:r>
        <w:t xml:space="preserve">Giai đoạn 5 : xây dựng chức năng tính lương ,đưa bản báo cáo về lượng , xây dựng ứng dụng giành cho các cấp quản lý để gián sát nhân viên </w:t>
      </w:r>
    </w:p>
    <w:p w14:paraId="43F8CF89" w14:textId="7427775B" w:rsidR="00FB7F7A" w:rsidRDefault="00FB7F7A" w:rsidP="00FB7F7A">
      <w:pPr>
        <w:pStyle w:val="ListParagraph"/>
        <w:numPr>
          <w:ilvl w:val="0"/>
          <w:numId w:val="43"/>
        </w:numPr>
      </w:pPr>
      <w:r>
        <w:t>Giai đoạn 6 : thực hiện việc triển khai hệ thống lên công ty.</w:t>
      </w:r>
    </w:p>
    <w:p w14:paraId="07628D8E" w14:textId="61762A8B" w:rsidR="00FB7F7A" w:rsidRPr="00E01939" w:rsidRDefault="00FB7F7A" w:rsidP="00E01939">
      <w:pPr>
        <w:pStyle w:val="ListParagraph"/>
        <w:numPr>
          <w:ilvl w:val="0"/>
          <w:numId w:val="48"/>
        </w:numPr>
      </w:pPr>
      <w:r>
        <w:t>Thời gian 2 tháng thực hiện việc bảo hành sửa chữa sự cố nếu có của phần mềm ( ko thực hiện thêm các chức năng nếu yêu cầu thêm các chức năng thì thêm kinh phí và thời gian)</w:t>
      </w:r>
      <w:r>
        <w:tab/>
      </w:r>
    </w:p>
    <w:p w14:paraId="480ADFF8" w14:textId="247DB5B5" w:rsidR="00F930E7" w:rsidRDefault="002814C8" w:rsidP="00E31DB9">
      <w:pPr>
        <w:pStyle w:val="Heading2"/>
      </w:pPr>
      <w:bookmarkStart w:id="14" w:name="_Toc527975139"/>
      <w:r>
        <w:t>Ước lượng rủi ro</w:t>
      </w:r>
      <w:bookmarkEnd w:id="14"/>
    </w:p>
    <w:p w14:paraId="3DDD201F" w14:textId="77777777" w:rsidR="00E732D6" w:rsidRDefault="00E732D6" w:rsidP="00E732D6">
      <w:pPr>
        <w:ind w:left="576"/>
      </w:pPr>
      <w:r>
        <w:t>Các sự cố có thể xảy ra :</w:t>
      </w:r>
    </w:p>
    <w:p w14:paraId="48C5E0C9" w14:textId="77777777" w:rsidR="00E732D6" w:rsidRDefault="00E732D6" w:rsidP="00E732D6">
      <w:pPr>
        <w:pStyle w:val="ListParagraph"/>
        <w:numPr>
          <w:ilvl w:val="0"/>
          <w:numId w:val="43"/>
        </w:numPr>
      </w:pPr>
      <w:r>
        <w:t>Máy chủ lưu trữ dữ liệu hỏng</w:t>
      </w:r>
    </w:p>
    <w:p w14:paraId="680A072F" w14:textId="21A48FE7" w:rsidR="00FB7F7A" w:rsidRDefault="00E732D6" w:rsidP="00E732D6">
      <w:pPr>
        <w:pStyle w:val="ListParagraph"/>
        <w:numPr>
          <w:ilvl w:val="0"/>
          <w:numId w:val="43"/>
        </w:numPr>
      </w:pPr>
      <w:r>
        <w:t>Nhân viện làm việc công ty quên thẻ ở nhà</w:t>
      </w:r>
    </w:p>
    <w:p w14:paraId="334A9FB4" w14:textId="48A843E8" w:rsidR="00E732D6" w:rsidRDefault="00E732D6" w:rsidP="00E732D6">
      <w:pPr>
        <w:pStyle w:val="ListParagraph"/>
        <w:numPr>
          <w:ilvl w:val="0"/>
          <w:numId w:val="43"/>
        </w:numPr>
      </w:pPr>
      <w:r>
        <w:t>Nhân viên đi công tác điện thoại hỏng</w:t>
      </w:r>
    </w:p>
    <w:p w14:paraId="7A420201" w14:textId="35CDB37B" w:rsidR="00E732D6" w:rsidRDefault="00E732D6" w:rsidP="00E732D6">
      <w:pPr>
        <w:pStyle w:val="ListParagraph"/>
        <w:numPr>
          <w:ilvl w:val="0"/>
          <w:numId w:val="43"/>
        </w:numPr>
      </w:pPr>
      <w:r>
        <w:t>Máy quẹt thẻ hỏng</w:t>
      </w:r>
    </w:p>
    <w:p w14:paraId="2F6B45B5" w14:textId="0F42BF31" w:rsidR="00E732D6" w:rsidRDefault="00E732D6" w:rsidP="00E732D6">
      <w:pPr>
        <w:pStyle w:val="ListParagraph"/>
        <w:numPr>
          <w:ilvl w:val="0"/>
          <w:numId w:val="43"/>
        </w:numPr>
      </w:pPr>
      <w:r>
        <w:t>Phần mềm bị tấn công</w:t>
      </w:r>
    </w:p>
    <w:p w14:paraId="685CD3A9" w14:textId="23FFBE66" w:rsidR="00E732D6" w:rsidRDefault="00E732D6" w:rsidP="00E732D6">
      <w:pPr>
        <w:ind w:left="576"/>
      </w:pPr>
      <w:r>
        <w:t>Một số cách khắc phục hệ thống</w:t>
      </w:r>
    </w:p>
    <w:p w14:paraId="253810EC" w14:textId="5B30B8C4" w:rsidR="00E732D6" w:rsidRDefault="00E732D6" w:rsidP="00E732D6">
      <w:pPr>
        <w:pStyle w:val="ListParagraph"/>
        <w:numPr>
          <w:ilvl w:val="0"/>
          <w:numId w:val="43"/>
        </w:numPr>
      </w:pPr>
      <w:r>
        <w:t>Thực hiện việc sao lưu dữ liệu thường xuyên 1 ngày 1 lần</w:t>
      </w:r>
    </w:p>
    <w:p w14:paraId="772D2532" w14:textId="59EA211F" w:rsidR="00E732D6" w:rsidRDefault="00E732D6" w:rsidP="00E732D6">
      <w:pPr>
        <w:pStyle w:val="ListParagraph"/>
        <w:numPr>
          <w:ilvl w:val="0"/>
          <w:numId w:val="43"/>
        </w:numPr>
      </w:pPr>
      <w:r>
        <w:t>Có thể cho nhân viên làm công ty điểm danh bằng việc điểm danh bằng điện thoại di động</w:t>
      </w:r>
    </w:p>
    <w:p w14:paraId="06058B17" w14:textId="661E9427" w:rsidR="00E732D6" w:rsidRDefault="00E732D6" w:rsidP="00E732D6">
      <w:pPr>
        <w:pStyle w:val="ListParagraph"/>
        <w:numPr>
          <w:ilvl w:val="0"/>
          <w:numId w:val="43"/>
        </w:numPr>
      </w:pPr>
      <w:r>
        <w:t>Thông báo phòng nhân sự về trường hợp này</w:t>
      </w:r>
    </w:p>
    <w:p w14:paraId="3E267675" w14:textId="22119611" w:rsidR="00E732D6" w:rsidRDefault="00E732D6" w:rsidP="00E732D6">
      <w:pPr>
        <w:pStyle w:val="ListParagraph"/>
        <w:numPr>
          <w:ilvl w:val="0"/>
          <w:numId w:val="43"/>
        </w:numPr>
      </w:pPr>
      <w:r>
        <w:t>Mua máy mới .</w:t>
      </w:r>
    </w:p>
    <w:p w14:paraId="17B6DB67" w14:textId="2547F71D" w:rsidR="00E732D6" w:rsidRPr="00FB7F7A" w:rsidRDefault="00E732D6" w:rsidP="00E732D6">
      <w:pPr>
        <w:pStyle w:val="ListParagraph"/>
        <w:numPr>
          <w:ilvl w:val="0"/>
          <w:numId w:val="43"/>
        </w:numPr>
      </w:pPr>
      <w:r>
        <w:t xml:space="preserve">Sử dụng hệ thống tường lửa </w:t>
      </w:r>
    </w:p>
    <w:p w14:paraId="03D23F8F" w14:textId="7DC77E73" w:rsidR="00F930E7" w:rsidRDefault="00F930E7" w:rsidP="00E31DB9">
      <w:pPr>
        <w:pStyle w:val="Heading2"/>
      </w:pPr>
      <w:bookmarkStart w:id="15" w:name="_Toc527975140"/>
      <w:r>
        <w:t>Xác định các hạng mục kiểm thử</w:t>
      </w:r>
      <w:bookmarkEnd w:id="15"/>
    </w:p>
    <w:p w14:paraId="694B0DBE" w14:textId="4DC130E9" w:rsidR="00E732D6" w:rsidRDefault="00E732D6" w:rsidP="00E732D6">
      <w:pPr>
        <w:pStyle w:val="ListParagraph"/>
        <w:numPr>
          <w:ilvl w:val="0"/>
          <w:numId w:val="43"/>
        </w:numPr>
      </w:pPr>
      <w:r>
        <w:t>Kiểm tra chức năng truy xuất các bản báo cáo</w:t>
      </w:r>
    </w:p>
    <w:p w14:paraId="077E35B0" w14:textId="370850BD" w:rsidR="00E732D6" w:rsidRDefault="00E732D6" w:rsidP="00E732D6">
      <w:pPr>
        <w:pStyle w:val="ListParagraph"/>
        <w:numPr>
          <w:ilvl w:val="0"/>
          <w:numId w:val="43"/>
        </w:numPr>
      </w:pPr>
      <w:r>
        <w:t>Truy xuất thuộc tính nhân viên</w:t>
      </w:r>
    </w:p>
    <w:p w14:paraId="550E408B" w14:textId="364A42F1" w:rsidR="00E732D6" w:rsidRDefault="00E732D6" w:rsidP="00E732D6">
      <w:pPr>
        <w:pStyle w:val="ListParagraph"/>
        <w:numPr>
          <w:ilvl w:val="0"/>
          <w:numId w:val="43"/>
        </w:numPr>
      </w:pPr>
      <w:r>
        <w:t>Chấm công thông quan GPS</w:t>
      </w:r>
    </w:p>
    <w:p w14:paraId="7633CF35" w14:textId="1BD2655F" w:rsidR="00EC4174" w:rsidRPr="00E732D6" w:rsidRDefault="00EC4174" w:rsidP="00EC4174">
      <w:pPr>
        <w:pStyle w:val="ListParagraph"/>
        <w:numPr>
          <w:ilvl w:val="0"/>
          <w:numId w:val="43"/>
        </w:numPr>
      </w:pPr>
      <w:r>
        <w:t>Kiểm tra chấm công thông qua việc quẹt thẻ</w:t>
      </w:r>
    </w:p>
    <w:p w14:paraId="44FE2F08" w14:textId="13B48D50" w:rsidR="001F2E8C" w:rsidRDefault="00947316" w:rsidP="00E31DB9">
      <w:pPr>
        <w:pStyle w:val="Heading2"/>
      </w:pPr>
      <w:bookmarkStart w:id="16" w:name="_Toc527975141"/>
      <w:r>
        <w:t>Ước lượng cách thức triển khai/cài đặt</w:t>
      </w:r>
      <w:bookmarkEnd w:id="16"/>
    </w:p>
    <w:p w14:paraId="3043A9BC" w14:textId="7007CD21" w:rsidR="00EC4174" w:rsidRDefault="00B72F2C" w:rsidP="00E23ED8">
      <w:pPr>
        <w:pStyle w:val="ListParagraph"/>
        <w:numPr>
          <w:ilvl w:val="0"/>
          <w:numId w:val="43"/>
        </w:numPr>
        <w:rPr>
          <w:lang w:val="vi-VN"/>
        </w:rPr>
      </w:pPr>
      <w:r>
        <w:rPr>
          <w:lang w:val="vi-VN"/>
        </w:rPr>
        <w:t>Ngày 12.12</w:t>
      </w:r>
      <w:r w:rsidR="00E23ED8">
        <w:rPr>
          <w:lang w:val="vi-VN"/>
        </w:rPr>
        <w:t>.2018 đội IT bắt đầu</w:t>
      </w:r>
      <w:r>
        <w:rPr>
          <w:lang w:val="vi-VN"/>
        </w:rPr>
        <w:t xml:space="preserve"> khảo sát thực tế bên khách hàng</w:t>
      </w:r>
    </w:p>
    <w:p w14:paraId="567E09C7" w14:textId="34DE6B01" w:rsidR="00E23ED8" w:rsidRDefault="00B72F2C" w:rsidP="00E23ED8">
      <w:pPr>
        <w:pStyle w:val="ListParagraph"/>
        <w:numPr>
          <w:ilvl w:val="0"/>
          <w:numId w:val="43"/>
        </w:numPr>
        <w:rPr>
          <w:lang w:val="vi-VN"/>
        </w:rPr>
      </w:pPr>
      <w:r>
        <w:rPr>
          <w:lang w:val="vi-VN"/>
        </w:rPr>
        <w:t>Ngày 19</w:t>
      </w:r>
      <w:r w:rsidR="00E23ED8">
        <w:rPr>
          <w:lang w:val="vi-VN"/>
        </w:rPr>
        <w:t>.12.2018 sẽ báo cáo cho bên khách hàng</w:t>
      </w:r>
      <w:r>
        <w:rPr>
          <w:lang w:val="vi-VN"/>
        </w:rPr>
        <w:t>.</w:t>
      </w:r>
    </w:p>
    <w:p w14:paraId="0C563A2C" w14:textId="294B65AE" w:rsidR="00B72F2C" w:rsidRDefault="00B72F2C" w:rsidP="00E23ED8">
      <w:pPr>
        <w:pStyle w:val="ListParagraph"/>
        <w:numPr>
          <w:ilvl w:val="0"/>
          <w:numId w:val="43"/>
        </w:numPr>
        <w:rPr>
          <w:lang w:val="vi-VN"/>
        </w:rPr>
      </w:pPr>
      <w:r>
        <w:rPr>
          <w:lang w:val="vi-VN"/>
        </w:rPr>
        <w:t>Ngày 21.12.2018 sẽ trao đổi bổ sung trực tiếp với khách hàng.</w:t>
      </w:r>
    </w:p>
    <w:p w14:paraId="30A54B92" w14:textId="4E2A48D6" w:rsidR="00B72F2C" w:rsidRDefault="00B72F2C" w:rsidP="00E23ED8">
      <w:pPr>
        <w:pStyle w:val="ListParagraph"/>
        <w:numPr>
          <w:ilvl w:val="0"/>
          <w:numId w:val="43"/>
        </w:numPr>
        <w:rPr>
          <w:lang w:val="vi-VN"/>
        </w:rPr>
      </w:pPr>
      <w:r>
        <w:rPr>
          <w:lang w:val="vi-VN"/>
        </w:rPr>
        <w:t>Ngày 1.1.2019 sẽ bắt tay xây dựng hệ thống thông tin demo cho bên khác hàng.</w:t>
      </w:r>
    </w:p>
    <w:p w14:paraId="546399D1" w14:textId="4521F450" w:rsidR="00B72F2C" w:rsidRDefault="00B72F2C" w:rsidP="00E23ED8">
      <w:pPr>
        <w:pStyle w:val="ListParagraph"/>
        <w:numPr>
          <w:ilvl w:val="0"/>
          <w:numId w:val="43"/>
        </w:numPr>
        <w:rPr>
          <w:lang w:val="vi-VN"/>
        </w:rPr>
      </w:pPr>
      <w:r>
        <w:rPr>
          <w:lang w:val="vi-VN"/>
        </w:rPr>
        <w:t>Ngày 6.1.2019 giao bản demo cho khách hàng tham khảo</w:t>
      </w:r>
    </w:p>
    <w:p w14:paraId="5095A4D3" w14:textId="77777777" w:rsidR="00B72F2C" w:rsidRDefault="00B72F2C" w:rsidP="00E23ED8">
      <w:pPr>
        <w:pStyle w:val="ListParagraph"/>
        <w:numPr>
          <w:ilvl w:val="0"/>
          <w:numId w:val="43"/>
        </w:numPr>
        <w:rPr>
          <w:lang w:val="vi-VN"/>
        </w:rPr>
      </w:pPr>
      <w:r>
        <w:rPr>
          <w:lang w:val="vi-VN"/>
        </w:rPr>
        <w:t>Ngày 9.1.2019 giao bản bổ sung(nếu cần)</w:t>
      </w:r>
    </w:p>
    <w:p w14:paraId="6E57BE4C" w14:textId="77777777" w:rsidR="00B72F2C" w:rsidRDefault="00B72F2C" w:rsidP="00E23ED8">
      <w:pPr>
        <w:pStyle w:val="ListParagraph"/>
        <w:numPr>
          <w:ilvl w:val="0"/>
          <w:numId w:val="43"/>
        </w:numPr>
        <w:rPr>
          <w:lang w:val="vi-VN"/>
        </w:rPr>
      </w:pPr>
      <w:r>
        <w:rPr>
          <w:lang w:val="vi-VN"/>
        </w:rPr>
        <w:t>Ngày 15.1.2019 qua lấy dữ liệu offline và online của khách hàng.</w:t>
      </w:r>
    </w:p>
    <w:p w14:paraId="0DBC93EE" w14:textId="77777777" w:rsidR="00B72F2C" w:rsidRDefault="00B72F2C" w:rsidP="00E23ED8">
      <w:pPr>
        <w:pStyle w:val="ListParagraph"/>
        <w:numPr>
          <w:ilvl w:val="0"/>
          <w:numId w:val="43"/>
        </w:numPr>
        <w:rPr>
          <w:lang w:val="vi-VN"/>
        </w:rPr>
      </w:pPr>
      <w:r>
        <w:rPr>
          <w:lang w:val="vi-VN"/>
        </w:rPr>
        <w:lastRenderedPageBreak/>
        <w:t>Ngày 17.1.2019 xây dựng cơ sở dữ liệu cho khách hàng</w:t>
      </w:r>
    </w:p>
    <w:p w14:paraId="2A9DAD62" w14:textId="5E7D9C17" w:rsidR="00B72F2C" w:rsidRDefault="007455A0" w:rsidP="00E23ED8">
      <w:pPr>
        <w:pStyle w:val="ListParagraph"/>
        <w:numPr>
          <w:ilvl w:val="0"/>
          <w:numId w:val="43"/>
        </w:numPr>
        <w:rPr>
          <w:lang w:val="vi-VN"/>
        </w:rPr>
      </w:pPr>
      <w:r>
        <w:rPr>
          <w:lang w:val="vi-VN"/>
        </w:rPr>
        <w:t>Ngày 30.1</w:t>
      </w:r>
      <w:r w:rsidR="00B72F2C">
        <w:rPr>
          <w:lang w:val="vi-VN"/>
        </w:rPr>
        <w:t>.2019 kiểm thử cho khách hàng</w:t>
      </w:r>
    </w:p>
    <w:p w14:paraId="13DA03A9" w14:textId="2B9F3F28" w:rsidR="00542820" w:rsidRPr="00542820" w:rsidRDefault="00542820" w:rsidP="00542820">
      <w:pPr>
        <w:pStyle w:val="ListParagraph"/>
        <w:numPr>
          <w:ilvl w:val="0"/>
          <w:numId w:val="43"/>
        </w:numPr>
        <w:rPr>
          <w:lang w:val="vi-VN"/>
        </w:rPr>
      </w:pPr>
      <w:r>
        <w:rPr>
          <w:lang w:val="vi-VN"/>
        </w:rPr>
        <w:t>Ngày 5.</w:t>
      </w:r>
      <w:r>
        <w:t>2</w:t>
      </w:r>
      <w:r>
        <w:rPr>
          <w:lang w:val="vi-VN"/>
        </w:rPr>
        <w:t>.2019 hoàn thiện phần mềm quản lí bản A18.1.001.</w:t>
      </w:r>
    </w:p>
    <w:p w14:paraId="2F574FFE" w14:textId="27190B13" w:rsidR="00B72F2C" w:rsidRDefault="00B72F2C" w:rsidP="00E23ED8">
      <w:pPr>
        <w:pStyle w:val="ListParagraph"/>
        <w:numPr>
          <w:ilvl w:val="0"/>
          <w:numId w:val="43"/>
        </w:numPr>
        <w:rPr>
          <w:lang w:val="vi-VN"/>
        </w:rPr>
      </w:pPr>
      <w:r>
        <w:rPr>
          <w:lang w:val="vi-VN"/>
        </w:rPr>
        <w:t xml:space="preserve">Ngày </w:t>
      </w:r>
      <w:r w:rsidR="007455A0">
        <w:rPr>
          <w:lang w:val="vi-VN"/>
        </w:rPr>
        <w:t>8</w:t>
      </w:r>
      <w:r>
        <w:rPr>
          <w:lang w:val="vi-VN"/>
        </w:rPr>
        <w:t>.2.2019 hoàn tất cơ sở dữ liệu và báo cáo khách hàng.</w:t>
      </w:r>
    </w:p>
    <w:p w14:paraId="796071D2" w14:textId="1D7D9889" w:rsidR="00B72F2C" w:rsidRDefault="007455A0" w:rsidP="00E23ED8">
      <w:pPr>
        <w:pStyle w:val="ListParagraph"/>
        <w:numPr>
          <w:ilvl w:val="0"/>
          <w:numId w:val="43"/>
        </w:numPr>
        <w:rPr>
          <w:lang w:val="vi-VN"/>
        </w:rPr>
      </w:pPr>
      <w:r>
        <w:rPr>
          <w:lang w:val="vi-VN"/>
        </w:rPr>
        <w:t>Ngày 9</w:t>
      </w:r>
      <w:r w:rsidR="00B72F2C">
        <w:rPr>
          <w:lang w:val="vi-VN"/>
        </w:rPr>
        <w:t>.2.2019 bắt đầu thiết kế chức năng quản lí thời gian của nhân viên.</w:t>
      </w:r>
    </w:p>
    <w:p w14:paraId="46AB09B0" w14:textId="050000F4" w:rsidR="00B72F2C" w:rsidRDefault="007455A0" w:rsidP="00E23ED8">
      <w:pPr>
        <w:pStyle w:val="ListParagraph"/>
        <w:numPr>
          <w:ilvl w:val="0"/>
          <w:numId w:val="43"/>
        </w:numPr>
        <w:rPr>
          <w:lang w:val="vi-VN"/>
        </w:rPr>
      </w:pPr>
      <w:r>
        <w:rPr>
          <w:lang w:val="vi-VN"/>
        </w:rPr>
        <w:t>Ngày 20.2</w:t>
      </w:r>
      <w:r w:rsidR="00B72F2C">
        <w:rPr>
          <w:lang w:val="vi-VN"/>
        </w:rPr>
        <w:t>.2019 hoàn thiện phần mềm quản lí bản A18.1.</w:t>
      </w:r>
      <w:r w:rsidR="00542820">
        <w:rPr>
          <w:lang w:val="vi-VN"/>
        </w:rPr>
        <w:t>002</w:t>
      </w:r>
      <w:r w:rsidR="00B72F2C">
        <w:rPr>
          <w:lang w:val="vi-VN"/>
        </w:rPr>
        <w:t>.</w:t>
      </w:r>
    </w:p>
    <w:p w14:paraId="59B2E729" w14:textId="612E0163" w:rsidR="00B72F2C" w:rsidRDefault="00542820" w:rsidP="00E23ED8">
      <w:pPr>
        <w:pStyle w:val="ListParagraph"/>
        <w:numPr>
          <w:ilvl w:val="0"/>
          <w:numId w:val="43"/>
        </w:numPr>
        <w:rPr>
          <w:lang w:val="vi-VN"/>
        </w:rPr>
      </w:pPr>
      <w:r>
        <w:rPr>
          <w:lang w:val="vi-VN"/>
        </w:rPr>
        <w:t>Ngày 22.2</w:t>
      </w:r>
      <w:r w:rsidR="00B72F2C">
        <w:rPr>
          <w:lang w:val="vi-VN"/>
        </w:rPr>
        <w:t xml:space="preserve">.2019 </w:t>
      </w:r>
      <w:r>
        <w:t xml:space="preserve">thực hiện </w:t>
      </w:r>
      <w:r w:rsidR="00B72F2C">
        <w:rPr>
          <w:lang w:val="vi-VN"/>
        </w:rPr>
        <w:t>chức năng chấm công</w:t>
      </w:r>
      <w:r>
        <w:t xml:space="preserve"> nhân viên </w:t>
      </w:r>
    </w:p>
    <w:p w14:paraId="4B4A83FC" w14:textId="5AD7A3C1" w:rsidR="00B72F2C" w:rsidRDefault="00542820" w:rsidP="00E23ED8">
      <w:pPr>
        <w:pStyle w:val="ListParagraph"/>
        <w:numPr>
          <w:ilvl w:val="0"/>
          <w:numId w:val="43"/>
        </w:numPr>
        <w:rPr>
          <w:lang w:val="vi-VN"/>
        </w:rPr>
      </w:pPr>
      <w:r>
        <w:rPr>
          <w:lang w:val="vi-VN"/>
        </w:rPr>
        <w:t>Ngày 10.3</w:t>
      </w:r>
      <w:r w:rsidR="00B72F2C">
        <w:rPr>
          <w:lang w:val="vi-VN"/>
        </w:rPr>
        <w:t>.2019 hoàn thiện bả</w:t>
      </w:r>
      <w:r>
        <w:rPr>
          <w:lang w:val="vi-VN"/>
        </w:rPr>
        <w:t>n update A18.1.003</w:t>
      </w:r>
      <w:r w:rsidR="00B72F2C">
        <w:rPr>
          <w:lang w:val="vi-VN"/>
        </w:rPr>
        <w:t xml:space="preserve"> thêm chức năng</w:t>
      </w:r>
    </w:p>
    <w:p w14:paraId="656AE4DB" w14:textId="5AC6EAFF" w:rsidR="00B72F2C" w:rsidRDefault="00542820" w:rsidP="00E23ED8">
      <w:pPr>
        <w:pStyle w:val="ListParagraph"/>
        <w:numPr>
          <w:ilvl w:val="0"/>
          <w:numId w:val="43"/>
        </w:numPr>
        <w:rPr>
          <w:lang w:val="vi-VN"/>
        </w:rPr>
      </w:pPr>
      <w:r>
        <w:rPr>
          <w:lang w:val="vi-VN"/>
        </w:rPr>
        <w:t>Ngày 12.</w:t>
      </w:r>
      <w:r>
        <w:t>3</w:t>
      </w:r>
      <w:r w:rsidR="00B72F2C">
        <w:rPr>
          <w:lang w:val="vi-VN"/>
        </w:rPr>
        <w:t>.2019 đưa lại báo cáo quá trình cho khách hàng xem.</w:t>
      </w:r>
    </w:p>
    <w:p w14:paraId="3F9102FB" w14:textId="2617005F" w:rsidR="00B72F2C" w:rsidRDefault="00B72F2C" w:rsidP="00E23ED8">
      <w:pPr>
        <w:pStyle w:val="ListParagraph"/>
        <w:numPr>
          <w:ilvl w:val="0"/>
          <w:numId w:val="43"/>
        </w:numPr>
        <w:rPr>
          <w:lang w:val="vi-VN"/>
        </w:rPr>
      </w:pPr>
      <w:r>
        <w:rPr>
          <w:lang w:val="vi-VN"/>
        </w:rPr>
        <w:t>Từ 10.</w:t>
      </w:r>
      <w:r w:rsidR="00542820">
        <w:rPr>
          <w:lang w:val="vi-VN"/>
        </w:rPr>
        <w:t xml:space="preserve">3 </w:t>
      </w:r>
      <w:r>
        <w:rPr>
          <w:lang w:val="vi-VN"/>
        </w:rPr>
        <w:t>đế</w:t>
      </w:r>
      <w:r w:rsidR="00542820">
        <w:rPr>
          <w:lang w:val="vi-VN"/>
        </w:rPr>
        <w:t>n 12.3</w:t>
      </w:r>
      <w:r>
        <w:rPr>
          <w:lang w:val="vi-VN"/>
        </w:rPr>
        <w:t xml:space="preserve"> chờ báo cáo phản hồi khách hàng.</w:t>
      </w:r>
    </w:p>
    <w:p w14:paraId="43A6E310" w14:textId="29E3FCB1" w:rsidR="00D552F1" w:rsidRDefault="00D552F1" w:rsidP="00E23ED8">
      <w:pPr>
        <w:pStyle w:val="ListParagraph"/>
        <w:numPr>
          <w:ilvl w:val="0"/>
          <w:numId w:val="43"/>
        </w:numPr>
        <w:rPr>
          <w:lang w:val="vi-VN"/>
        </w:rPr>
      </w:pPr>
      <w:r>
        <w:rPr>
          <w:lang w:val="vi-VN"/>
        </w:rPr>
        <w:t>Ngày</w:t>
      </w:r>
      <w:r w:rsidR="00542820">
        <w:rPr>
          <w:lang w:val="vi-VN"/>
        </w:rPr>
        <w:t xml:space="preserve"> 15.3</w:t>
      </w:r>
      <w:r>
        <w:rPr>
          <w:lang w:val="vi-VN"/>
        </w:rPr>
        <w:t>.2019 bắt đầu xây dựng chức năng tính lương và quản lí lương nhân viên</w:t>
      </w:r>
    </w:p>
    <w:p w14:paraId="0FA6B00A" w14:textId="3A878942" w:rsidR="00D552F1" w:rsidRDefault="00D552F1" w:rsidP="00E23ED8">
      <w:pPr>
        <w:pStyle w:val="ListParagraph"/>
        <w:numPr>
          <w:ilvl w:val="0"/>
          <w:numId w:val="43"/>
        </w:numPr>
        <w:rPr>
          <w:lang w:val="vi-VN"/>
        </w:rPr>
      </w:pPr>
      <w:r>
        <w:rPr>
          <w:lang w:val="vi-VN"/>
        </w:rPr>
        <w:t>Ngày 25.4.2019 điều phối các bạn thực hiện</w:t>
      </w:r>
    </w:p>
    <w:p w14:paraId="7CA9897B" w14:textId="6618B525" w:rsidR="00D552F1" w:rsidRDefault="00D552F1" w:rsidP="00E23ED8">
      <w:pPr>
        <w:pStyle w:val="ListParagraph"/>
        <w:numPr>
          <w:ilvl w:val="0"/>
          <w:numId w:val="43"/>
        </w:numPr>
        <w:rPr>
          <w:lang w:val="vi-VN"/>
        </w:rPr>
      </w:pPr>
      <w:r>
        <w:rPr>
          <w:lang w:val="vi-VN"/>
        </w:rPr>
        <w:t>Ngày 15.5.2019 hoàn thành và đóng gói phần mềm</w:t>
      </w:r>
    </w:p>
    <w:p w14:paraId="5CEA47EC" w14:textId="01320798" w:rsidR="00D552F1" w:rsidRDefault="00D552F1" w:rsidP="00E23ED8">
      <w:pPr>
        <w:pStyle w:val="ListParagraph"/>
        <w:numPr>
          <w:ilvl w:val="0"/>
          <w:numId w:val="43"/>
        </w:numPr>
        <w:rPr>
          <w:lang w:val="vi-VN"/>
        </w:rPr>
      </w:pPr>
      <w:r>
        <w:rPr>
          <w:lang w:val="vi-VN"/>
        </w:rPr>
        <w:t>Ngày 16.5.2019 Update bản cuối A18.1.00x</w:t>
      </w:r>
    </w:p>
    <w:p w14:paraId="7759F129" w14:textId="65522FB4" w:rsidR="00D552F1" w:rsidRDefault="00D552F1" w:rsidP="00E23ED8">
      <w:pPr>
        <w:pStyle w:val="ListParagraph"/>
        <w:numPr>
          <w:ilvl w:val="0"/>
          <w:numId w:val="43"/>
        </w:numPr>
        <w:rPr>
          <w:lang w:val="vi-VN"/>
        </w:rPr>
      </w:pPr>
      <w:r>
        <w:rPr>
          <w:lang w:val="vi-VN"/>
        </w:rPr>
        <w:t>Ngày 20.5.2019 qua khách hàng bắt đầu cài đặt và lắp đặt</w:t>
      </w:r>
    </w:p>
    <w:p w14:paraId="1CFD0674" w14:textId="5C8A03B7" w:rsidR="00D552F1" w:rsidRDefault="00D552F1" w:rsidP="00E23ED8">
      <w:pPr>
        <w:pStyle w:val="ListParagraph"/>
        <w:numPr>
          <w:ilvl w:val="0"/>
          <w:numId w:val="43"/>
        </w:numPr>
        <w:rPr>
          <w:lang w:val="vi-VN"/>
        </w:rPr>
      </w:pPr>
      <w:r>
        <w:rPr>
          <w:lang w:val="vi-VN"/>
        </w:rPr>
        <w:t>Ngày 12.6.2019 báo cáo hoàn thành lắp đặp cho bên khách hàng.</w:t>
      </w:r>
    </w:p>
    <w:p w14:paraId="35BD682F" w14:textId="066090B4" w:rsidR="00D552F1" w:rsidRDefault="00542820" w:rsidP="00E23ED8">
      <w:pPr>
        <w:pStyle w:val="ListParagraph"/>
        <w:numPr>
          <w:ilvl w:val="0"/>
          <w:numId w:val="43"/>
        </w:numPr>
        <w:rPr>
          <w:lang w:val="vi-VN"/>
        </w:rPr>
      </w:pPr>
      <w:r>
        <w:rPr>
          <w:lang w:val="vi-VN"/>
        </w:rPr>
        <w:t>Ngày 15.6.2019-1</w:t>
      </w:r>
      <w:r w:rsidR="00D552F1">
        <w:rPr>
          <w:lang w:val="vi-VN"/>
        </w:rPr>
        <w:t xml:space="preserve">.8.2019 bắt đầu chạy cho khách hàng và theo dõi sửa lỗi nếu có. Bảo hàng cho khách hàng. </w:t>
      </w:r>
    </w:p>
    <w:p w14:paraId="2C33A03E" w14:textId="4E770C80" w:rsidR="00D552F1" w:rsidRDefault="00542820" w:rsidP="00E23ED8">
      <w:pPr>
        <w:pStyle w:val="ListParagraph"/>
        <w:numPr>
          <w:ilvl w:val="0"/>
          <w:numId w:val="43"/>
        </w:numPr>
        <w:rPr>
          <w:lang w:val="vi-VN"/>
        </w:rPr>
      </w:pPr>
      <w:r>
        <w:rPr>
          <w:lang w:val="vi-VN"/>
        </w:rPr>
        <w:t>Ngày 2</w:t>
      </w:r>
      <w:r w:rsidR="00D552F1">
        <w:rPr>
          <w:lang w:val="vi-VN"/>
        </w:rPr>
        <w:t>.8.2019 niệm thu dự án.</w:t>
      </w:r>
    </w:p>
    <w:p w14:paraId="64123022" w14:textId="1925D2A7" w:rsidR="00D552F1" w:rsidRDefault="00542820" w:rsidP="00E23ED8">
      <w:pPr>
        <w:pStyle w:val="ListParagraph"/>
        <w:numPr>
          <w:ilvl w:val="0"/>
          <w:numId w:val="43"/>
        </w:numPr>
        <w:rPr>
          <w:lang w:val="vi-VN"/>
        </w:rPr>
      </w:pPr>
      <w:r>
        <w:rPr>
          <w:lang w:val="vi-VN"/>
        </w:rPr>
        <w:t>Ngày 5.8.2019-10</w:t>
      </w:r>
      <w:r w:rsidR="00D552F1">
        <w:rPr>
          <w:lang w:val="vi-VN"/>
        </w:rPr>
        <w:t>.8.2019 tất toán dự án với khách hàng.</w:t>
      </w:r>
    </w:p>
    <w:p w14:paraId="1195DB81" w14:textId="34190A65" w:rsidR="00D552F1" w:rsidRDefault="00D552F1" w:rsidP="00E23ED8">
      <w:pPr>
        <w:pStyle w:val="ListParagraph"/>
        <w:numPr>
          <w:ilvl w:val="0"/>
          <w:numId w:val="43"/>
        </w:numPr>
        <w:rPr>
          <w:lang w:val="vi-VN"/>
        </w:rPr>
      </w:pPr>
      <w:r>
        <w:rPr>
          <w:lang w:val="vi-VN"/>
        </w:rPr>
        <w:t xml:space="preserve">Ngày </w:t>
      </w:r>
      <w:r w:rsidR="00542820">
        <w:rPr>
          <w:lang w:val="vi-VN"/>
        </w:rPr>
        <w:t>12</w:t>
      </w:r>
      <w:r>
        <w:rPr>
          <w:lang w:val="vi-VN"/>
        </w:rPr>
        <w:t>.8.2019 Chấm dứt hợp đồng.</w:t>
      </w:r>
    </w:p>
    <w:p w14:paraId="5974853F" w14:textId="77777777" w:rsidR="00D552F1" w:rsidRPr="00E23ED8" w:rsidRDefault="00D552F1" w:rsidP="00D552F1">
      <w:pPr>
        <w:pStyle w:val="ListParagraph"/>
        <w:ind w:left="1440"/>
        <w:rPr>
          <w:lang w:val="vi-VN"/>
        </w:rPr>
      </w:pPr>
    </w:p>
    <w:p w14:paraId="5532CC94" w14:textId="4F7211A5" w:rsidR="00E31DB9" w:rsidRDefault="00E31DB9" w:rsidP="00E31DB9">
      <w:pPr>
        <w:pStyle w:val="Heading1"/>
      </w:pPr>
      <w:bookmarkStart w:id="17" w:name="_Toc527975142"/>
      <w:r>
        <w:t>Ước lượng giá thành</w:t>
      </w:r>
      <w:bookmarkEnd w:id="17"/>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6A9E6005" w:rsidR="003C2146" w:rsidRDefault="003C2146" w:rsidP="003D6029">
      <w:pPr>
        <w:rPr>
          <w:i/>
        </w:rPr>
      </w:pPr>
      <w:r>
        <w:rPr>
          <w:i/>
        </w:rPr>
        <w:t>Chi phí kính doanh, quảng cáo, tiếp thị</w:t>
      </w:r>
    </w:p>
    <w:p w14:paraId="58D68CD6" w14:textId="1AAF9102" w:rsidR="00EC4174" w:rsidRDefault="00EC4174" w:rsidP="003D6029">
      <w:r>
        <w:t>Chi phí phát triển :  15.000.000 x 6 x 1.5 =90.000.000 đ</w:t>
      </w:r>
    </w:p>
    <w:p w14:paraId="33A7A1EE" w14:textId="35463F5A" w:rsidR="00EC4174" w:rsidRDefault="00EC4174" w:rsidP="003D6029">
      <w:r>
        <w:t>Chi phí kiểm thử  :  = chi phí phát triển  = 90.000.000 đ</w:t>
      </w:r>
    </w:p>
    <w:p w14:paraId="62F93350" w14:textId="632B2921" w:rsidR="00EC4174" w:rsidRDefault="00EC4174" w:rsidP="003D6029">
      <w:r>
        <w:t>Chi phí vận hành quản lý hành chính : = 2 x chi phí phát triển = 180.000.000 đ</w:t>
      </w:r>
    </w:p>
    <w:p w14:paraId="09D5C416" w14:textId="588A1365" w:rsidR="00EC4174" w:rsidRDefault="00EC4174" w:rsidP="003D6029">
      <w:r>
        <w:t>Chi phí kinh doanh quảng cái tiếp thị : = chi phí phát triển = 90.000.000 đ</w:t>
      </w:r>
    </w:p>
    <w:p w14:paraId="4416E421" w14:textId="40763A16" w:rsidR="00EC4174" w:rsidRDefault="00EC4174" w:rsidP="003D6029">
      <w:r>
        <w:t xml:space="preserve">Chi phí bảo dưỡng 2 tháng : 50.000.000 </w:t>
      </w:r>
      <w:r w:rsidR="00033CED">
        <w:t>đ</w:t>
      </w:r>
    </w:p>
    <w:p w14:paraId="15269B6C" w14:textId="1D65198D" w:rsidR="00033CED" w:rsidRDefault="00033CED" w:rsidP="003D6029">
      <w:r>
        <w:t xml:space="preserve">Tổng chi phí dự án : 500.000.000 đ+-100.000.000đ </w:t>
      </w:r>
    </w:p>
    <w:p w14:paraId="159D09E6" w14:textId="4F390620" w:rsidR="00EC4174" w:rsidRDefault="00EC4174" w:rsidP="003D6029">
      <w:r>
        <w:t>Chi phí bảo hành theo từ</w:t>
      </w:r>
      <w:r w:rsidR="00033CED">
        <w:t xml:space="preserve">ng năm = 50.000.000 đ </w:t>
      </w:r>
    </w:p>
    <w:p w14:paraId="4245BB71" w14:textId="73AF21AA" w:rsidR="00033CED" w:rsidRDefault="00033CED" w:rsidP="003D6029">
      <w:r>
        <w:t xml:space="preserve">Thực viện việc nâng cấp phần mêm trong 10 năm </w:t>
      </w:r>
    </w:p>
    <w:p w14:paraId="20AB6F65" w14:textId="4C14FB6F" w:rsidR="00033CED" w:rsidRDefault="00033CED" w:rsidP="003D6029"/>
    <w:p w14:paraId="67C13048" w14:textId="77777777" w:rsidR="00EC4174" w:rsidRPr="00EC4174" w:rsidRDefault="00EC4174" w:rsidP="003D6029"/>
    <w:p w14:paraId="18DF288D" w14:textId="5CD85C3D" w:rsidR="00E31DB9" w:rsidRDefault="00E31DB9" w:rsidP="00E31DB9">
      <w:pPr>
        <w:pStyle w:val="Heading1"/>
      </w:pPr>
      <w:bookmarkStart w:id="18" w:name="_Toc527975143"/>
      <w:r>
        <w:t>Phân chia các giai đoạn</w:t>
      </w:r>
      <w:r w:rsidR="00F85B49">
        <w:t xml:space="preserve"> chính</w:t>
      </w:r>
      <w:bookmarkEnd w:id="18"/>
    </w:p>
    <w:p w14:paraId="6F4E9B07" w14:textId="13DE2179" w:rsidR="00033CED" w:rsidRDefault="00033CED" w:rsidP="00033CED">
      <w:r>
        <w:t>Phân chia thời gian làm việc chia làm 7 giai đoạn thực hiện dự án :</w:t>
      </w:r>
    </w:p>
    <w:p w14:paraId="2D8CE751" w14:textId="1283CDC0" w:rsidR="00033CED" w:rsidRDefault="00033CED" w:rsidP="00033CED">
      <w:pPr>
        <w:pStyle w:val="ListParagraph"/>
        <w:numPr>
          <w:ilvl w:val="0"/>
          <w:numId w:val="42"/>
        </w:numPr>
      </w:pPr>
      <w:r>
        <w:t>Giai đoạn 1 : thực hiện khảo sát thực tế tại công ty đưa ra bản demo sản phẩm ( thanh toán  10% giá trị hợp đồng )</w:t>
      </w:r>
    </w:p>
    <w:p w14:paraId="0204D905" w14:textId="2B88542A" w:rsidR="00033CED" w:rsidRDefault="00033CED" w:rsidP="00033CED">
      <w:pPr>
        <w:pStyle w:val="ListParagraph"/>
        <w:numPr>
          <w:ilvl w:val="0"/>
          <w:numId w:val="42"/>
        </w:numPr>
      </w:pPr>
      <w:r>
        <w:t xml:space="preserve">Giai đoạn 2 : thực hiện việc quản lý nhân viên công ty , phần mềm quản lý nhân viên của các xếp ( thanh toán 15% giá trị hợp đồng )  </w:t>
      </w:r>
    </w:p>
    <w:p w14:paraId="0F063A23" w14:textId="36179D29" w:rsidR="00033CED" w:rsidRDefault="00033CED" w:rsidP="00033CED">
      <w:pPr>
        <w:pStyle w:val="ListParagraph"/>
        <w:numPr>
          <w:ilvl w:val="0"/>
          <w:numId w:val="42"/>
        </w:numPr>
      </w:pPr>
      <w:r>
        <w:t>Giai đoạn 3 : xây dựng chức năng quản lý thời gian làm việc các nhân viên ( thanh toán 15% giá trị hợp đồng )</w:t>
      </w:r>
    </w:p>
    <w:p w14:paraId="7CF1065B" w14:textId="14BD12BA" w:rsidR="00033CED" w:rsidRDefault="00033CED" w:rsidP="00033CED">
      <w:pPr>
        <w:pStyle w:val="ListParagraph"/>
        <w:numPr>
          <w:ilvl w:val="0"/>
          <w:numId w:val="42"/>
        </w:numPr>
      </w:pPr>
      <w:r>
        <w:t>Giai đoạn 4 : xây dựng chức năng chấm công , đưa ra bản báo cáo tình hình các nhân viên công ty ( thanh toán 10% giá trị hợp đồng )</w:t>
      </w:r>
    </w:p>
    <w:p w14:paraId="458DCBBC" w14:textId="0F26D6B9" w:rsidR="00033CED" w:rsidRDefault="00033CED" w:rsidP="00033CED">
      <w:pPr>
        <w:pStyle w:val="ListParagraph"/>
        <w:numPr>
          <w:ilvl w:val="0"/>
          <w:numId w:val="43"/>
        </w:numPr>
      </w:pPr>
      <w:r>
        <w:t xml:space="preserve">Giai đoạn 5 : xây dựng chức năng tính lương ,đưa bản báo cáo về lượng , xây dựng ứng dụng giành cho các cấp quản lý để gián sát nhân viên </w:t>
      </w:r>
      <w:r w:rsidR="00257851">
        <w:t>( thanh toán  15</w:t>
      </w:r>
      <w:r>
        <w:t>% giá trị hợp đồng )</w:t>
      </w:r>
    </w:p>
    <w:p w14:paraId="6BCDCAAE" w14:textId="3B209CA4" w:rsidR="00033CED" w:rsidRDefault="00033CED" w:rsidP="00033CED">
      <w:pPr>
        <w:pStyle w:val="ListParagraph"/>
        <w:numPr>
          <w:ilvl w:val="0"/>
          <w:numId w:val="43"/>
        </w:numPr>
      </w:pPr>
      <w:r>
        <w:t>Giai đoạn 6 : thực hiện việc triển khai hệ thống lên công ty ( thực hiện thanh toán 20% giá trị hợp đồng )</w:t>
      </w:r>
    </w:p>
    <w:p w14:paraId="75E8D46D" w14:textId="3FC62903" w:rsidR="00033CED" w:rsidRDefault="00033CED" w:rsidP="00033CED">
      <w:pPr>
        <w:pStyle w:val="ListParagraph"/>
        <w:numPr>
          <w:ilvl w:val="0"/>
          <w:numId w:val="43"/>
        </w:numPr>
      </w:pPr>
      <w:r>
        <w:t>Giai đoạn 7 : bàn giao sản phẩm kiểm tra lỗi khắc phục ( thực hiệ</w:t>
      </w:r>
      <w:r w:rsidR="00257851">
        <w:t>n thanh toán 15</w:t>
      </w:r>
      <w:r>
        <w:t>% giá trị hợp đồng )</w:t>
      </w:r>
    </w:p>
    <w:p w14:paraId="6D26216F" w14:textId="26806163" w:rsidR="00033CED" w:rsidRDefault="00257851" w:rsidP="00033CED">
      <w:r>
        <w:t>Thời gian thực hiện 6 giai đoạn đầu là 6 tháng. Giai đoạn 7 thời gian thực hiện là 2 tháng</w:t>
      </w:r>
    </w:p>
    <w:p w14:paraId="4BB6E983" w14:textId="0F6F3CCF" w:rsidR="00033CED" w:rsidRDefault="00033CED" w:rsidP="00033CED"/>
    <w:p w14:paraId="219BA6CF" w14:textId="0D0E4E53" w:rsidR="00C8036F" w:rsidRDefault="00C8036F" w:rsidP="00033CED">
      <w:r>
        <w:t xml:space="preserve">     </w:t>
      </w:r>
    </w:p>
    <w:p w14:paraId="6DDE87D8" w14:textId="0AC2354F" w:rsidR="00C8036F" w:rsidRPr="00033CED" w:rsidRDefault="00C8036F" w:rsidP="00C8036F">
      <w:pPr>
        <w:widowControl/>
        <w:suppressAutoHyphens w:val="0"/>
        <w:spacing w:after="0" w:line="240" w:lineRule="auto"/>
        <w:jc w:val="left"/>
      </w:pPr>
      <w:r>
        <w:br w:type="page"/>
      </w:r>
    </w:p>
    <w:p w14:paraId="6C4B20CD" w14:textId="46A1E73E" w:rsidR="00DE0787" w:rsidRDefault="00DE0787" w:rsidP="00DE0787">
      <w:pPr>
        <w:pStyle w:val="Heading1"/>
      </w:pPr>
      <w:bookmarkStart w:id="19" w:name="_Toc527975144"/>
      <w:r>
        <w:lastRenderedPageBreak/>
        <w:t>Phân tích thiết kế</w:t>
      </w:r>
      <w:bookmarkEnd w:id="19"/>
      <w:r>
        <w:t xml:space="preserve"> </w:t>
      </w:r>
    </w:p>
    <w:p w14:paraId="4870C85E" w14:textId="66F6BECD" w:rsidR="003F1120" w:rsidRDefault="003F1120" w:rsidP="003F1120">
      <w:pPr>
        <w:pStyle w:val="Heading2"/>
        <w:rPr>
          <w:lang w:eastAsia="en-US" w:bidi="ar-SA"/>
        </w:rPr>
      </w:pPr>
      <w:bookmarkStart w:id="20" w:name="_Toc527975145"/>
      <w:r w:rsidRPr="003F1120">
        <w:rPr>
          <w:lang w:eastAsia="en-US" w:bidi="ar-SA"/>
        </w:rPr>
        <w:t>Mô hình tích hợp phần cứng/phần mềm</w:t>
      </w:r>
      <w:bookmarkEnd w:id="20"/>
    </w:p>
    <w:p w14:paraId="2302AAAC" w14:textId="4D620606" w:rsidR="00D552F1" w:rsidRPr="00D552F1" w:rsidRDefault="00D552F1" w:rsidP="00D552F1">
      <w:pPr>
        <w:rPr>
          <w:lang w:eastAsia="en-US" w:bidi="ar-SA"/>
        </w:rPr>
      </w:pPr>
    </w:p>
    <w:p w14:paraId="35E12D53" w14:textId="5B0C30B8" w:rsidR="00257851" w:rsidRDefault="00257851" w:rsidP="00257851">
      <w:pPr>
        <w:rPr>
          <w:lang w:eastAsia="en-US" w:bidi="ar-SA"/>
        </w:rPr>
      </w:pPr>
    </w:p>
    <w:p w14:paraId="7DB5E43F" w14:textId="77777777" w:rsidR="00620BE8" w:rsidRPr="00257851" w:rsidRDefault="00620BE8" w:rsidP="00257851">
      <w:pPr>
        <w:rPr>
          <w:lang w:eastAsia="en-US" w:bidi="ar-SA"/>
        </w:rPr>
      </w:pPr>
    </w:p>
    <w:p w14:paraId="29C398E3" w14:textId="64DDFA33" w:rsidR="003F1120" w:rsidRDefault="00620BE8" w:rsidP="003F1120">
      <w:pPr>
        <w:pStyle w:val="Heading2"/>
        <w:rPr>
          <w:lang w:eastAsia="en-US" w:bidi="ar-SA"/>
        </w:rPr>
      </w:pPr>
      <w:bookmarkStart w:id="21" w:name="_Toc527975146"/>
      <w:r>
        <w:rPr>
          <w:noProof/>
          <w:lang w:eastAsia="en-US" w:bidi="ar-SA"/>
        </w:rPr>
        <mc:AlternateContent>
          <mc:Choice Requires="wps">
            <w:drawing>
              <wp:anchor distT="0" distB="0" distL="114300" distR="114300" simplePos="0" relativeHeight="251661312" behindDoc="0" locked="0" layoutInCell="1" allowOverlap="1" wp14:anchorId="5FC21FEC" wp14:editId="7DC2B4EA">
                <wp:simplePos x="0" y="0"/>
                <wp:positionH relativeFrom="margin">
                  <wp:posOffset>-77001</wp:posOffset>
                </wp:positionH>
                <wp:positionV relativeFrom="paragraph">
                  <wp:posOffset>348891</wp:posOffset>
                </wp:positionV>
                <wp:extent cx="5716905" cy="3252084"/>
                <wp:effectExtent l="0" t="0" r="17145" b="24765"/>
                <wp:wrapNone/>
                <wp:docPr id="1" name="Rectangle 1"/>
                <wp:cNvGraphicFramePr/>
                <a:graphic xmlns:a="http://schemas.openxmlformats.org/drawingml/2006/main">
                  <a:graphicData uri="http://schemas.microsoft.com/office/word/2010/wordprocessingShape">
                    <wps:wsp>
                      <wps:cNvSpPr/>
                      <wps:spPr>
                        <a:xfrm>
                          <a:off x="0" y="0"/>
                          <a:ext cx="5716905" cy="3252084"/>
                        </a:xfrm>
                        <a:prstGeom prst="rect">
                          <a:avLst/>
                        </a:prstGeom>
                        <a:solidFill>
                          <a:schemeClr val="tx2">
                            <a:lumMod val="20000"/>
                            <a:lumOff val="80000"/>
                          </a:schemeClr>
                        </a:solidFill>
                        <a:ln>
                          <a:solidFill>
                            <a:schemeClr val="accent1">
                              <a:lumMod val="20000"/>
                              <a:lumOff val="80000"/>
                            </a:schemeClr>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AB0948A" w14:textId="1586030F" w:rsidR="006A4CC8" w:rsidRDefault="006A4CC8" w:rsidP="006A4CC8">
                            <w:pPr>
                              <w:jc w:val="center"/>
                            </w:pPr>
                            <w:r>
                              <w:t>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C21FEC" id="Rectangle 1" o:spid="_x0000_s1027" style="position:absolute;left:0;text-align:left;margin-left:-6.05pt;margin-top:27.45pt;width:450.15pt;height:256.0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" fillcolor="#c6d9f1 [671]" strokecolor="#dbe5f1 [660]" strokeweight="2pt">
                <v:textbox>
                  <w:txbxContent>
                    <w:p w14:paraId="5AB0948A" w14:textId="1586030F" w:rsidR="006A4CC8" w:rsidRDefault="006A4CC8" w:rsidP="006A4CC8">
                      <w:pPr>
                        <w:jc w:val="center"/>
                      </w:pPr>
                      <w:r>
                        <w:t>cv</w:t>
                      </w:r>
                    </w:p>
                  </w:txbxContent>
                </v:textbox>
                <w10:wrap anchorx="margin"/>
              </v:rect>
            </w:pict>
          </mc:Fallback>
        </mc:AlternateContent>
      </w:r>
      <w:r w:rsidR="008C467E">
        <w:rPr>
          <w:noProof/>
          <w:lang w:eastAsia="en-US" w:bidi="ar-SA"/>
        </w:rPr>
        <mc:AlternateContent>
          <mc:Choice Requires="wps">
            <w:drawing>
              <wp:anchor distT="0" distB="0" distL="114300" distR="114300" simplePos="0" relativeHeight="251670528" behindDoc="0" locked="0" layoutInCell="1" allowOverlap="1" wp14:anchorId="742C171F" wp14:editId="78858E56">
                <wp:simplePos x="0" y="0"/>
                <wp:positionH relativeFrom="column">
                  <wp:posOffset>1703705</wp:posOffset>
                </wp:positionH>
                <wp:positionV relativeFrom="paragraph">
                  <wp:posOffset>347676</wp:posOffset>
                </wp:positionV>
                <wp:extent cx="1581785" cy="238125"/>
                <wp:effectExtent l="0" t="0" r="0" b="0"/>
                <wp:wrapNone/>
                <wp:docPr id="18" name="Rectangle 18"/>
                <wp:cNvGraphicFramePr/>
                <a:graphic xmlns:a="http://schemas.openxmlformats.org/drawingml/2006/main">
                  <a:graphicData uri="http://schemas.microsoft.com/office/word/2010/wordprocessingShape">
                    <wps:wsp>
                      <wps:cNvSpPr/>
                      <wps:spPr>
                        <a:xfrm>
                          <a:off x="0" y="0"/>
                          <a:ext cx="1581785" cy="23812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09605824" w14:textId="70FE4317" w:rsidR="00620BE8" w:rsidRPr="00396C3C" w:rsidRDefault="00620BE8" w:rsidP="00396C3C">
                            <w:pPr>
                              <w:jc w:val="center"/>
                              <w:rPr>
                                <w:sz w:val="18"/>
                                <w:szCs w:val="18"/>
                              </w:rPr>
                            </w:pPr>
                            <w:r w:rsidRPr="00396C3C">
                              <w:rPr>
                                <w:sz w:val="18"/>
                                <w:szCs w:val="18"/>
                              </w:rPr>
                              <w:t>Thêm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C171F" id="Rectangle 18" o:spid="_x0000_s1028" style="position:absolute;left:0;text-align:left;margin-left:134.15pt;margin-top:27.4pt;width:124.55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" filled="f" stroked="f" strokeweight="2pt">
                <v:textbox>
                  <w:txbxContent>
                    <w:p w14:paraId="09605824" w14:textId="70FE4317" w:rsidR="00620BE8" w:rsidRPr="00396C3C" w:rsidRDefault="00620BE8" w:rsidP="00396C3C">
                      <w:pPr>
                        <w:jc w:val="center"/>
                        <w:rPr>
                          <w:sz w:val="18"/>
                          <w:szCs w:val="18"/>
                        </w:rPr>
                      </w:pPr>
                      <w:r w:rsidRPr="00396C3C">
                        <w:rPr>
                          <w:sz w:val="18"/>
                          <w:szCs w:val="18"/>
                        </w:rPr>
                        <w:t>Thêm Nhân Viên</w:t>
                      </w:r>
                    </w:p>
                  </w:txbxContent>
                </v:textbox>
              </v:rect>
            </w:pict>
          </mc:Fallback>
        </mc:AlternateContent>
      </w:r>
      <w:r w:rsidR="003F1120" w:rsidRPr="003F1120">
        <w:rPr>
          <w:lang w:eastAsia="en-US" w:bidi="ar-SA"/>
        </w:rPr>
        <w:t>Giao diện</w:t>
      </w:r>
      <w:bookmarkEnd w:id="21"/>
    </w:p>
    <w:p w14:paraId="695B168B" w14:textId="778724A9" w:rsidR="00257851" w:rsidRDefault="00620BE8" w:rsidP="00257851">
      <w:pPr>
        <w:rPr>
          <w:lang w:eastAsia="en-US" w:bidi="ar-SA"/>
        </w:rPr>
      </w:pPr>
      <w:r>
        <w:rPr>
          <w:noProof/>
          <w:lang w:eastAsia="en-US" w:bidi="ar-SA"/>
        </w:rPr>
        <mc:AlternateContent>
          <mc:Choice Requires="wps">
            <w:drawing>
              <wp:anchor distT="0" distB="0" distL="114300" distR="114300" simplePos="0" relativeHeight="251662336" behindDoc="0" locked="0" layoutInCell="1" allowOverlap="1" wp14:anchorId="57B40B2C" wp14:editId="2F3A6B7B">
                <wp:simplePos x="0" y="0"/>
                <wp:positionH relativeFrom="margin">
                  <wp:align>right</wp:align>
                </wp:positionH>
                <wp:positionV relativeFrom="paragraph">
                  <wp:posOffset>205794</wp:posOffset>
                </wp:positionV>
                <wp:extent cx="5549900" cy="2870421"/>
                <wp:effectExtent l="0" t="0" r="12700" b="25400"/>
                <wp:wrapNone/>
                <wp:docPr id="2" name="Rectangle 2"/>
                <wp:cNvGraphicFramePr/>
                <a:graphic xmlns:a="http://schemas.openxmlformats.org/drawingml/2006/main">
                  <a:graphicData uri="http://schemas.microsoft.com/office/word/2010/wordprocessingShape">
                    <wps:wsp>
                      <wps:cNvSpPr/>
                      <wps:spPr>
                        <a:xfrm>
                          <a:off x="0" y="0"/>
                          <a:ext cx="5549900" cy="2870421"/>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2D756B" w14:textId="2FA2078B" w:rsidR="00620BE8" w:rsidRPr="00396C3C" w:rsidRDefault="00620BE8" w:rsidP="00396C3C">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B40B2C" id="Rectangle 2" o:spid="_x0000_s1029" style="position:absolute;left:0;text-align:left;margin-left:385.8pt;margin-top:16.2pt;width:437pt;height:226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" fillcolor="#f2f2f2 [3052]" strokecolor="#d8d8d8 [2732]" strokeweight=".25pt">
                <v:textbox>
                  <w:txbxContent>
                    <w:p w14:paraId="502D756B" w14:textId="2FA2078B" w:rsidR="00620BE8" w:rsidRPr="00396C3C" w:rsidRDefault="00620BE8" w:rsidP="00396C3C">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Pr>
          <w:noProof/>
          <w:lang w:eastAsia="en-US" w:bidi="ar-SA"/>
        </w:rPr>
        <mc:AlternateContent>
          <mc:Choice Requires="wps">
            <w:drawing>
              <wp:anchor distT="0" distB="0" distL="114300" distR="114300" simplePos="0" relativeHeight="251750400" behindDoc="0" locked="0" layoutInCell="1" allowOverlap="1" wp14:anchorId="2C0ACDFF" wp14:editId="0F157E90">
                <wp:simplePos x="0" y="0"/>
                <wp:positionH relativeFrom="column">
                  <wp:posOffset>38735</wp:posOffset>
                </wp:positionH>
                <wp:positionV relativeFrom="paragraph">
                  <wp:posOffset>96851</wp:posOffset>
                </wp:positionV>
                <wp:extent cx="95250" cy="79375"/>
                <wp:effectExtent l="0" t="0" r="0" b="0"/>
                <wp:wrapNone/>
                <wp:docPr id="92" name="Rectangle 92"/>
                <wp:cNvGraphicFramePr/>
                <a:graphic xmlns:a="http://schemas.openxmlformats.org/drawingml/2006/main">
                  <a:graphicData uri="http://schemas.microsoft.com/office/word/2010/wordprocessingShape">
                    <wps:wsp>
                      <wps:cNvSpPr/>
                      <wps:spPr>
                        <a:xfrm>
                          <a:off x="0" y="0"/>
                          <a:ext cx="95250" cy="793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CB6F1" id="Rectangle 92" o:spid="_x0000_s1026" style="position:absolute;margin-left:3.05pt;margin-top:7.65pt;width:7.5pt;height:6.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" fillcolor="#4f81bd [3204]" stroked="f" strokeweight="2pt"/>
            </w:pict>
          </mc:Fallback>
        </mc:AlternateContent>
      </w:r>
      <w:r>
        <w:rPr>
          <w:noProof/>
          <w:lang w:eastAsia="en-US" w:bidi="ar-SA"/>
        </w:rPr>
        <mc:AlternateContent>
          <mc:Choice Requires="wps">
            <w:drawing>
              <wp:anchor distT="0" distB="0" distL="114300" distR="114300" simplePos="0" relativeHeight="251751424" behindDoc="0" locked="0" layoutInCell="1" allowOverlap="1" wp14:anchorId="056E0F71" wp14:editId="417FD918">
                <wp:simplePos x="0" y="0"/>
                <wp:positionH relativeFrom="column">
                  <wp:posOffset>113030</wp:posOffset>
                </wp:positionH>
                <wp:positionV relativeFrom="paragraph">
                  <wp:posOffset>37161</wp:posOffset>
                </wp:positionV>
                <wp:extent cx="55659" cy="118358"/>
                <wp:effectExtent l="0" t="0" r="1905" b="0"/>
                <wp:wrapNone/>
                <wp:docPr id="93" name="Rectangle 93"/>
                <wp:cNvGraphicFramePr/>
                <a:graphic xmlns:a="http://schemas.openxmlformats.org/drawingml/2006/main">
                  <a:graphicData uri="http://schemas.microsoft.com/office/word/2010/wordprocessingShape">
                    <wps:wsp>
                      <wps:cNvSpPr/>
                      <wps:spPr>
                        <a:xfrm>
                          <a:off x="0" y="0"/>
                          <a:ext cx="55659" cy="118358"/>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6A2C4" id="Rectangle 93" o:spid="_x0000_s1026" style="position:absolute;margin-left:8.9pt;margin-top:2.95pt;width:4.4pt;height:9.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" fillcolor="#f79646 [3209]" stroked="f" strokeweight="2pt"/>
            </w:pict>
          </mc:Fallback>
        </mc:AlternateContent>
      </w:r>
      <w:r w:rsidR="00396C3C">
        <w:rPr>
          <w:noProof/>
          <w:lang w:eastAsia="en-US" w:bidi="ar-SA"/>
        </w:rPr>
        <mc:AlternateContent>
          <mc:Choice Requires="wps">
            <w:drawing>
              <wp:anchor distT="0" distB="0" distL="114300" distR="114300" simplePos="0" relativeHeight="251669504" behindDoc="0" locked="0" layoutInCell="1" allowOverlap="1" wp14:anchorId="1D948E73" wp14:editId="1CEAEBE2">
                <wp:simplePos x="0" y="0"/>
                <wp:positionH relativeFrom="column">
                  <wp:posOffset>217805</wp:posOffset>
                </wp:positionH>
                <wp:positionV relativeFrom="paragraph">
                  <wp:posOffset>250521</wp:posOffset>
                </wp:positionV>
                <wp:extent cx="1438910" cy="285115"/>
                <wp:effectExtent l="0" t="0" r="0" b="0"/>
                <wp:wrapNone/>
                <wp:docPr id="16" name="Rectangle 16"/>
                <wp:cNvGraphicFramePr/>
                <a:graphic xmlns:a="http://schemas.openxmlformats.org/drawingml/2006/main">
                  <a:graphicData uri="http://schemas.microsoft.com/office/word/2010/wordprocessingShape">
                    <wps:wsp>
                      <wps:cNvSpPr/>
                      <wps:spPr>
                        <a:xfrm>
                          <a:off x="0" y="0"/>
                          <a:ext cx="1438910" cy="2851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7D1D65" w14:textId="3C379A14" w:rsidR="00620BE8" w:rsidRDefault="00620BE8" w:rsidP="00396C3C">
                            <w:r w:rsidRPr="00396C3C">
                              <w:rPr>
                                <w:color w:val="000000" w:themeColor="text1"/>
                                <w:sz w:val="16"/>
                                <w:szCs w:val="16"/>
                              </w:rPr>
                              <w:t>Thông tin nhân viên</w:t>
                            </w:r>
                          </w:p>
                          <w:p w14:paraId="00F58283" w14:textId="77777777" w:rsidR="00620BE8" w:rsidRDefault="00620BE8"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48E73" id="Rectangle 16" o:spid="_x0000_s1030" style="position:absolute;left:0;text-align:left;margin-left:17.15pt;margin-top:19.75pt;width:113.3pt;height:2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" filled="f" stroked="f" strokeweight="2pt">
                <v:textbox>
                  <w:txbxContent>
                    <w:p w14:paraId="7F7D1D65" w14:textId="3C379A14" w:rsidR="00620BE8" w:rsidRDefault="00620BE8" w:rsidP="00396C3C">
                      <w:r w:rsidRPr="00396C3C">
                        <w:rPr>
                          <w:color w:val="000000" w:themeColor="text1"/>
                          <w:sz w:val="16"/>
                          <w:szCs w:val="16"/>
                        </w:rPr>
                        <w:t>Thông tin nhân viên</w:t>
                      </w:r>
                    </w:p>
                    <w:p w14:paraId="00F58283" w14:textId="77777777" w:rsidR="00620BE8" w:rsidRDefault="00620BE8" w:rsidP="00396C3C"/>
                  </w:txbxContent>
                </v:textbox>
              </v:rect>
            </w:pict>
          </mc:Fallback>
        </mc:AlternateContent>
      </w:r>
    </w:p>
    <w:p w14:paraId="7C1AA555" w14:textId="6F78E5CE" w:rsidR="00257851" w:rsidRDefault="008C467E" w:rsidP="00257851">
      <w:pPr>
        <w:rPr>
          <w:noProof/>
          <w:lang w:eastAsia="en-US" w:bidi="ar-SA"/>
        </w:rPr>
      </w:pPr>
      <w:r>
        <w:rPr>
          <w:noProof/>
          <w:lang w:eastAsia="en-US" w:bidi="ar-SA"/>
        </w:rPr>
        <mc:AlternateContent>
          <mc:Choice Requires="wps">
            <w:drawing>
              <wp:anchor distT="0" distB="0" distL="114300" distR="114300" simplePos="0" relativeHeight="251663360" behindDoc="0" locked="0" layoutInCell="1" allowOverlap="1" wp14:anchorId="7C69BC52" wp14:editId="1FE9D7D0">
                <wp:simplePos x="0" y="0"/>
                <wp:positionH relativeFrom="column">
                  <wp:posOffset>129733</wp:posOffset>
                </wp:positionH>
                <wp:positionV relativeFrom="paragraph">
                  <wp:posOffset>112727</wp:posOffset>
                </wp:positionV>
                <wp:extent cx="0" cy="2337684"/>
                <wp:effectExtent l="0" t="0" r="19050" b="24765"/>
                <wp:wrapNone/>
                <wp:docPr id="7" name="Straight Connector 7"/>
                <wp:cNvGraphicFramePr/>
                <a:graphic xmlns:a="http://schemas.openxmlformats.org/drawingml/2006/main">
                  <a:graphicData uri="http://schemas.microsoft.com/office/word/2010/wordprocessingShape">
                    <wps:wsp>
                      <wps:cNvCnPr/>
                      <wps:spPr>
                        <a:xfrm>
                          <a:off x="0" y="0"/>
                          <a:ext cx="0" cy="2337684"/>
                        </a:xfrm>
                        <a:prstGeom prst="line">
                          <a:avLst/>
                        </a:prstGeom>
                        <a:ln>
                          <a:solidFill>
                            <a:schemeClr val="bg1">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44A954CF" id="Straight Connector 7"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2pt,8.9pt" to="10.2pt,1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" strokecolor="#bfbfbf [2412]"/>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61E8FC07" wp14:editId="2BF7836A">
                <wp:simplePos x="0" y="0"/>
                <wp:positionH relativeFrom="column">
                  <wp:posOffset>5425302</wp:posOffset>
                </wp:positionH>
                <wp:positionV relativeFrom="paragraph">
                  <wp:posOffset>104774</wp:posOffset>
                </wp:positionV>
                <wp:extent cx="0" cy="2369489"/>
                <wp:effectExtent l="0" t="0" r="19050" b="12065"/>
                <wp:wrapNone/>
                <wp:docPr id="15" name="Straight Connector 15"/>
                <wp:cNvGraphicFramePr/>
                <a:graphic xmlns:a="http://schemas.openxmlformats.org/drawingml/2006/main">
                  <a:graphicData uri="http://schemas.microsoft.com/office/word/2010/wordprocessingShape">
                    <wps:wsp>
                      <wps:cNvCnPr/>
                      <wps:spPr>
                        <a:xfrm flipV="1">
                          <a:off x="0" y="0"/>
                          <a:ext cx="0" cy="2369489"/>
                        </a:xfrm>
                        <a:prstGeom prst="line">
                          <a:avLst/>
                        </a:prstGeom>
                        <a:ln>
                          <a:solidFill>
                            <a:schemeClr val="bg1">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B867C" id="Straight Connector 15"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2pt,8.25pt" to="427.2pt,1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" strokecolor="#bfbfbf [2412]"/>
            </w:pict>
          </mc:Fallback>
        </mc:AlternateContent>
      </w:r>
      <w:r w:rsidR="00F26A78">
        <w:rPr>
          <w:noProof/>
          <w:lang w:eastAsia="en-US" w:bidi="ar-SA"/>
        </w:rPr>
        <mc:AlternateContent>
          <mc:Choice Requires="wps">
            <w:drawing>
              <wp:anchor distT="0" distB="0" distL="114300" distR="114300" simplePos="0" relativeHeight="251732992" behindDoc="0" locked="0" layoutInCell="1" allowOverlap="1" wp14:anchorId="5D235DA5" wp14:editId="5D259737">
                <wp:simplePos x="0" y="0"/>
                <wp:positionH relativeFrom="column">
                  <wp:posOffset>2673709</wp:posOffset>
                </wp:positionH>
                <wp:positionV relativeFrom="paragraph">
                  <wp:posOffset>167281</wp:posOffset>
                </wp:positionV>
                <wp:extent cx="1351280" cy="261703"/>
                <wp:effectExtent l="0" t="0" r="0" b="0"/>
                <wp:wrapNone/>
                <wp:docPr id="71" name="Rectangle 71"/>
                <wp:cNvGraphicFramePr/>
                <a:graphic xmlns:a="http://schemas.openxmlformats.org/drawingml/2006/main">
                  <a:graphicData uri="http://schemas.microsoft.com/office/word/2010/wordprocessingShape">
                    <wps:wsp>
                      <wps:cNvSpPr/>
                      <wps:spPr>
                        <a:xfrm>
                          <a:off x="0" y="0"/>
                          <a:ext cx="1351280" cy="26170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0CDDAB" w14:textId="3C0965E8" w:rsidR="00620BE8" w:rsidRPr="00F26A78" w:rsidRDefault="00620BE8" w:rsidP="00F26A78">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6A78">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Avatar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35DA5" id="Rectangle 71" o:spid="_x0000_s1031" style="position:absolute;left:0;text-align:left;margin-left:210.55pt;margin-top:13.15pt;width:106.4pt;height:20.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" filled="f" stroked="f" strokeweight="2pt">
                <v:textbox>
                  <w:txbxContent>
                    <w:p w14:paraId="140CDDAB" w14:textId="3C0965E8" w:rsidR="00620BE8" w:rsidRPr="00F26A78" w:rsidRDefault="00620BE8" w:rsidP="00F26A78">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6A78">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Avatar</w:t>
                      </w:r>
                    </w:p>
                  </w:txbxContent>
                </v:textbox>
              </v:rect>
            </w:pict>
          </mc:Fallback>
        </mc:AlternateContent>
      </w:r>
      <w:r w:rsidR="00F26A78">
        <w:rPr>
          <w:noProof/>
          <w:lang w:eastAsia="en-US" w:bidi="ar-SA"/>
        </w:rPr>
        <mc:AlternateContent>
          <mc:Choice Requires="wps">
            <w:drawing>
              <wp:anchor distT="0" distB="0" distL="114300" distR="114300" simplePos="0" relativeHeight="251698176" behindDoc="0" locked="0" layoutInCell="1" allowOverlap="1" wp14:anchorId="4E987DD4" wp14:editId="10DE05EE">
                <wp:simplePos x="0" y="0"/>
                <wp:positionH relativeFrom="column">
                  <wp:posOffset>1139521</wp:posOffset>
                </wp:positionH>
                <wp:positionV relativeFrom="paragraph">
                  <wp:posOffset>223520</wp:posOffset>
                </wp:positionV>
                <wp:extent cx="1629410" cy="127221"/>
                <wp:effectExtent l="0" t="0" r="27940" b="25400"/>
                <wp:wrapNone/>
                <wp:docPr id="40" name="Rectangle 40"/>
                <wp:cNvGraphicFramePr/>
                <a:graphic xmlns:a="http://schemas.openxmlformats.org/drawingml/2006/main">
                  <a:graphicData uri="http://schemas.microsoft.com/office/word/2010/wordprocessingShape">
                    <wps:wsp>
                      <wps:cNvSpPr/>
                      <wps:spPr>
                        <a:xfrm>
                          <a:off x="0" y="0"/>
                          <a:ext cx="1629410" cy="127221"/>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598D230" w14:textId="36E9F1DD" w:rsidR="00620BE8" w:rsidRPr="00F26A78" w:rsidRDefault="00620BE8" w:rsidP="00F26A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E987DD4" id="Rectangle 40" o:spid="_x0000_s1032" style="position:absolute;left:0;text-align:left;margin-left:89.75pt;margin-top:17.6pt;width:128.3pt;height:10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" fillcolor="white [3201]" strokecolor="#bfbfbf [2412]" strokeweight=".25pt">
                <v:textbox>
                  <w:txbxContent>
                    <w:p w14:paraId="4598D230" w14:textId="36E9F1DD" w:rsidR="00620BE8" w:rsidRPr="00F26A78" w:rsidRDefault="00620BE8" w:rsidP="00F26A78"/>
                  </w:txbxContent>
                </v:textbox>
              </v:rect>
            </w:pict>
          </mc:Fallback>
        </mc:AlternateContent>
      </w:r>
      <w:r w:rsidR="00396C3C">
        <w:rPr>
          <w:noProof/>
          <w:lang w:eastAsia="en-US" w:bidi="ar-SA"/>
        </w:rPr>
        <mc:AlternateContent>
          <mc:Choice Requires="wps">
            <w:drawing>
              <wp:anchor distT="0" distB="0" distL="114300" distR="114300" simplePos="0" relativeHeight="251672576" behindDoc="0" locked="0" layoutInCell="1" allowOverlap="1" wp14:anchorId="0224B6FC" wp14:editId="32621D7B">
                <wp:simplePos x="0" y="0"/>
                <wp:positionH relativeFrom="column">
                  <wp:posOffset>217199</wp:posOffset>
                </wp:positionH>
                <wp:positionV relativeFrom="paragraph">
                  <wp:posOffset>168385</wp:posOffset>
                </wp:positionV>
                <wp:extent cx="683812" cy="238540"/>
                <wp:effectExtent l="0" t="0" r="0" b="0"/>
                <wp:wrapNone/>
                <wp:docPr id="20" name="Rectangle 20"/>
                <wp:cNvGraphicFramePr/>
                <a:graphic xmlns:a="http://schemas.openxmlformats.org/drawingml/2006/main">
                  <a:graphicData uri="http://schemas.microsoft.com/office/word/2010/wordprocessingShape">
                    <wps:wsp>
                      <wps:cNvSpPr/>
                      <wps:spPr>
                        <a:xfrm>
                          <a:off x="0" y="0"/>
                          <a:ext cx="683812" cy="238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909CFF" w14:textId="2B5077AA" w:rsidR="00620BE8" w:rsidRDefault="00620BE8" w:rsidP="00396C3C">
                            <w:r>
                              <w:rPr>
                                <w:color w:val="000000" w:themeColor="text1"/>
                                <w:sz w:val="16"/>
                                <w:szCs w:val="16"/>
                              </w:rPr>
                              <w:t>Mã NV</w:t>
                            </w:r>
                          </w:p>
                          <w:p w14:paraId="23E3A51A" w14:textId="77777777" w:rsidR="00620BE8" w:rsidRDefault="00620BE8"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4B6FC" id="Rectangle 20" o:spid="_x0000_s1033" style="position:absolute;left:0;text-align:left;margin-left:17.1pt;margin-top:13.25pt;width:53.85pt;height:18.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" filled="f" stroked="f" strokeweight="2pt">
                <v:textbox>
                  <w:txbxContent>
                    <w:p w14:paraId="01909CFF" w14:textId="2B5077AA" w:rsidR="00620BE8" w:rsidRDefault="00620BE8" w:rsidP="00396C3C">
                      <w:r>
                        <w:rPr>
                          <w:color w:val="000000" w:themeColor="text1"/>
                          <w:sz w:val="16"/>
                          <w:szCs w:val="16"/>
                        </w:rPr>
                        <w:t>Mã NV</w:t>
                      </w:r>
                    </w:p>
                    <w:p w14:paraId="23E3A51A" w14:textId="77777777" w:rsidR="00620BE8" w:rsidRDefault="00620BE8" w:rsidP="00396C3C"/>
                  </w:txbxContent>
                </v:textbox>
              </v:rect>
            </w:pict>
          </mc:Fallback>
        </mc:AlternateContent>
      </w:r>
      <w:r w:rsidR="00396C3C">
        <w:rPr>
          <w:noProof/>
          <w:lang w:eastAsia="en-US" w:bidi="ar-SA"/>
        </w:rPr>
        <mc:AlternateContent>
          <mc:Choice Requires="wps">
            <w:drawing>
              <wp:anchor distT="0" distB="0" distL="114300" distR="114300" simplePos="0" relativeHeight="251667456" behindDoc="0" locked="0" layoutInCell="1" allowOverlap="1" wp14:anchorId="38FA9172" wp14:editId="7545479D">
                <wp:simplePos x="0" y="0"/>
                <wp:positionH relativeFrom="column">
                  <wp:posOffset>1274722</wp:posOffset>
                </wp:positionH>
                <wp:positionV relativeFrom="paragraph">
                  <wp:posOffset>112726</wp:posOffset>
                </wp:positionV>
                <wp:extent cx="4150056" cy="0"/>
                <wp:effectExtent l="0" t="0" r="22225" b="19050"/>
                <wp:wrapNone/>
                <wp:docPr id="13" name="Straight Connector 13"/>
                <wp:cNvGraphicFramePr/>
                <a:graphic xmlns:a="http://schemas.openxmlformats.org/drawingml/2006/main">
                  <a:graphicData uri="http://schemas.microsoft.com/office/word/2010/wordprocessingShape">
                    <wps:wsp>
                      <wps:cNvCnPr/>
                      <wps:spPr>
                        <a:xfrm>
                          <a:off x="0" y="0"/>
                          <a:ext cx="4150056" cy="0"/>
                        </a:xfrm>
                        <a:prstGeom prst="line">
                          <a:avLst/>
                        </a:prstGeom>
                        <a:ln>
                          <a:solidFill>
                            <a:schemeClr val="bg1">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443D3C49" id="Straight Connector 13"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0.35pt,8.9pt" to="427.1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" strokecolor="#bfbfbf [2412]"/>
            </w:pict>
          </mc:Fallback>
        </mc:AlternateContent>
      </w:r>
      <w:r w:rsidR="00E7698B">
        <w:rPr>
          <w:noProof/>
          <w:lang w:eastAsia="en-US" w:bidi="ar-SA"/>
        </w:rPr>
        <mc:AlternateContent>
          <mc:Choice Requires="wps">
            <w:drawing>
              <wp:anchor distT="0" distB="0" distL="114300" distR="114300" simplePos="0" relativeHeight="251666432" behindDoc="0" locked="0" layoutInCell="1" allowOverlap="1" wp14:anchorId="3BC589C7" wp14:editId="3E7B13C9">
                <wp:simplePos x="0" y="0"/>
                <wp:positionH relativeFrom="column">
                  <wp:posOffset>129733</wp:posOffset>
                </wp:positionH>
                <wp:positionV relativeFrom="paragraph">
                  <wp:posOffset>112726</wp:posOffset>
                </wp:positionV>
                <wp:extent cx="143124"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43124" cy="0"/>
                        </a:xfrm>
                        <a:prstGeom prst="line">
                          <a:avLst/>
                        </a:prstGeom>
                        <a:ln>
                          <a:solidFill>
                            <a:schemeClr val="bg1">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FC6D6"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8.9pt" to="21.4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" strokecolor="#bfbfbf [2412]"/>
            </w:pict>
          </mc:Fallback>
        </mc:AlternateContent>
      </w:r>
    </w:p>
    <w:p w14:paraId="6CB8870C" w14:textId="2F2E1443" w:rsidR="00C8036F" w:rsidRDefault="006A4CC8" w:rsidP="00257851">
      <w:pPr>
        <w:rPr>
          <w:noProof/>
          <w:lang w:eastAsia="en-US" w:bidi="ar-SA"/>
        </w:rPr>
      </w:pPr>
      <w:r>
        <w:rPr>
          <w:noProof/>
          <w:lang w:eastAsia="en-US" w:bidi="ar-SA"/>
        </w:rPr>
        <w:drawing>
          <wp:anchor distT="0" distB="0" distL="114300" distR="114300" simplePos="0" relativeHeight="251734016" behindDoc="0" locked="0" layoutInCell="1" allowOverlap="1" wp14:anchorId="3439C066" wp14:editId="54B2786F">
            <wp:simplePos x="0" y="0"/>
            <wp:positionH relativeFrom="margin">
              <wp:posOffset>3998926</wp:posOffset>
            </wp:positionH>
            <wp:positionV relativeFrom="margin">
              <wp:posOffset>2458085</wp:posOffset>
            </wp:positionV>
            <wp:extent cx="1136650" cy="1136650"/>
            <wp:effectExtent l="0" t="0" r="6350" b="6350"/>
            <wp:wrapSquare wrapText="bothSides"/>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e25eb86a887cf6018ea82b69daf12c24.jpg"/>
                    <pic:cNvPicPr/>
                  </pic:nvPicPr>
                  <pic:blipFill>
                    <a:blip r:embed="rId11">
                      <a:extLst>
                        <a:ext uri="{28A0092B-C50C-407E-A947-70E740481C1C}">
                          <a14:useLocalDpi xmlns:a14="http://schemas.microsoft.com/office/drawing/2010/main" val="0"/>
                        </a:ext>
                      </a:extLst>
                    </a:blip>
                    <a:stretch>
                      <a:fillRect/>
                    </a:stretch>
                  </pic:blipFill>
                  <pic:spPr>
                    <a:xfrm>
                      <a:off x="0" y="0"/>
                      <a:ext cx="1136650" cy="1136650"/>
                    </a:xfrm>
                    <a:prstGeom prst="rect">
                      <a:avLst/>
                    </a:prstGeom>
                  </pic:spPr>
                </pic:pic>
              </a:graphicData>
            </a:graphic>
            <wp14:sizeRelH relativeFrom="margin">
              <wp14:pctWidth>0</wp14:pctWidth>
            </wp14:sizeRelH>
            <wp14:sizeRelV relativeFrom="margin">
              <wp14:pctHeight>0</wp14:pctHeight>
            </wp14:sizeRelV>
          </wp:anchor>
        </w:drawing>
      </w:r>
      <w:r w:rsidR="008C467E">
        <w:rPr>
          <w:noProof/>
          <w:lang w:eastAsia="en-US" w:bidi="ar-SA"/>
        </w:rPr>
        <mc:AlternateContent>
          <mc:Choice Requires="wps">
            <w:drawing>
              <wp:anchor distT="0" distB="0" distL="114300" distR="114300" simplePos="0" relativeHeight="251723776" behindDoc="0" locked="0" layoutInCell="1" allowOverlap="1" wp14:anchorId="5E9DE6D0" wp14:editId="1478858E">
                <wp:simplePos x="0" y="0"/>
                <wp:positionH relativeFrom="column">
                  <wp:posOffset>4002018</wp:posOffset>
                </wp:positionH>
                <wp:positionV relativeFrom="paragraph">
                  <wp:posOffset>11071</wp:posOffset>
                </wp:positionV>
                <wp:extent cx="1136126" cy="1136650"/>
                <wp:effectExtent l="0" t="0" r="26035" b="25400"/>
                <wp:wrapNone/>
                <wp:docPr id="61" name="Rectangle 61"/>
                <wp:cNvGraphicFramePr/>
                <a:graphic xmlns:a="http://schemas.openxmlformats.org/drawingml/2006/main">
                  <a:graphicData uri="http://schemas.microsoft.com/office/word/2010/wordprocessingShape">
                    <wps:wsp>
                      <wps:cNvSpPr/>
                      <wps:spPr>
                        <a:xfrm>
                          <a:off x="0" y="0"/>
                          <a:ext cx="1136126" cy="1136650"/>
                        </a:xfrm>
                        <a:prstGeom prst="rect">
                          <a:avLst/>
                        </a:prstGeom>
                        <a:ln w="9525">
                          <a:solidFill>
                            <a:schemeClr val="bg1">
                              <a:lumMod val="8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6009C" id="Rectangle 61" o:spid="_x0000_s1026" style="position:absolute;margin-left:315.1pt;margin-top:.85pt;width:89.45pt;height:8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" fillcolor="white [3201]" strokecolor="#d8d8d8 [2732]"/>
            </w:pict>
          </mc:Fallback>
        </mc:AlternateContent>
      </w:r>
      <w:r w:rsidR="00F26A78">
        <w:rPr>
          <w:noProof/>
          <w:lang w:eastAsia="en-US" w:bidi="ar-SA"/>
        </w:rPr>
        <mc:AlternateContent>
          <mc:Choice Requires="wps">
            <w:drawing>
              <wp:anchor distT="0" distB="0" distL="114300" distR="114300" simplePos="0" relativeHeight="251700224" behindDoc="0" locked="0" layoutInCell="1" allowOverlap="1" wp14:anchorId="464781AC" wp14:editId="7593225F">
                <wp:simplePos x="0" y="0"/>
                <wp:positionH relativeFrom="column">
                  <wp:posOffset>1140156</wp:posOffset>
                </wp:positionH>
                <wp:positionV relativeFrom="paragraph">
                  <wp:posOffset>129540</wp:posOffset>
                </wp:positionV>
                <wp:extent cx="1629410" cy="127221"/>
                <wp:effectExtent l="0" t="0" r="27940" b="25400"/>
                <wp:wrapNone/>
                <wp:docPr id="47" name="Rectangle 47"/>
                <wp:cNvGraphicFramePr/>
                <a:graphic xmlns:a="http://schemas.openxmlformats.org/drawingml/2006/main">
                  <a:graphicData uri="http://schemas.microsoft.com/office/word/2010/wordprocessingShape">
                    <wps:wsp>
                      <wps:cNvSpPr/>
                      <wps:spPr>
                        <a:xfrm>
                          <a:off x="0" y="0"/>
                          <a:ext cx="1629410" cy="127221"/>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58AECA" id="Rectangle 47" o:spid="_x0000_s1026" style="position:absolute;margin-left:89.8pt;margin-top:10.2pt;width:128.3pt;height:10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" fillcolor="white [3201]" strokecolor="#bfbfbf [2412]" strokeweight=".25pt"/>
            </w:pict>
          </mc:Fallback>
        </mc:AlternateContent>
      </w:r>
      <w:r w:rsidR="00396C3C">
        <w:rPr>
          <w:noProof/>
          <w:lang w:eastAsia="en-US" w:bidi="ar-SA"/>
        </w:rPr>
        <mc:AlternateContent>
          <mc:Choice Requires="wps">
            <w:drawing>
              <wp:anchor distT="0" distB="0" distL="114300" distR="114300" simplePos="0" relativeHeight="251676672" behindDoc="0" locked="0" layoutInCell="1" allowOverlap="1" wp14:anchorId="384BAB2B" wp14:editId="1C2CF817">
                <wp:simplePos x="0" y="0"/>
                <wp:positionH relativeFrom="column">
                  <wp:posOffset>234950</wp:posOffset>
                </wp:positionH>
                <wp:positionV relativeFrom="paragraph">
                  <wp:posOffset>224486</wp:posOffset>
                </wp:positionV>
                <wp:extent cx="683812" cy="238540"/>
                <wp:effectExtent l="0" t="0" r="0" b="0"/>
                <wp:wrapNone/>
                <wp:docPr id="23" name="Rectangle 23"/>
                <wp:cNvGraphicFramePr/>
                <a:graphic xmlns:a="http://schemas.openxmlformats.org/drawingml/2006/main">
                  <a:graphicData uri="http://schemas.microsoft.com/office/word/2010/wordprocessingShape">
                    <wps:wsp>
                      <wps:cNvSpPr/>
                      <wps:spPr>
                        <a:xfrm>
                          <a:off x="0" y="0"/>
                          <a:ext cx="683812" cy="238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5EB535" w14:textId="3E9AEC53" w:rsidR="00620BE8" w:rsidRDefault="00620BE8" w:rsidP="00396C3C">
                            <w:r>
                              <w:rPr>
                                <w:color w:val="000000" w:themeColor="text1"/>
                                <w:sz w:val="16"/>
                                <w:szCs w:val="16"/>
                              </w:rPr>
                              <w:t>Ngày sinh</w:t>
                            </w:r>
                          </w:p>
                          <w:p w14:paraId="5C5A9EF9" w14:textId="77777777" w:rsidR="00620BE8" w:rsidRDefault="00620BE8"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BAB2B" id="Rectangle 23" o:spid="_x0000_s1034" style="position:absolute;left:0;text-align:left;margin-left:18.5pt;margin-top:17.7pt;width:53.85pt;height:18.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" filled="f" stroked="f" strokeweight="2pt">
                <v:textbox>
                  <w:txbxContent>
                    <w:p w14:paraId="505EB535" w14:textId="3E9AEC53" w:rsidR="00620BE8" w:rsidRDefault="00620BE8" w:rsidP="00396C3C">
                      <w:r>
                        <w:rPr>
                          <w:color w:val="000000" w:themeColor="text1"/>
                          <w:sz w:val="16"/>
                          <w:szCs w:val="16"/>
                        </w:rPr>
                        <w:t>Ngày sinh</w:t>
                      </w:r>
                    </w:p>
                    <w:p w14:paraId="5C5A9EF9" w14:textId="77777777" w:rsidR="00620BE8" w:rsidRDefault="00620BE8" w:rsidP="00396C3C"/>
                  </w:txbxContent>
                </v:textbox>
              </v:rect>
            </w:pict>
          </mc:Fallback>
        </mc:AlternateContent>
      </w:r>
      <w:r w:rsidR="00396C3C">
        <w:rPr>
          <w:noProof/>
          <w:lang w:eastAsia="en-US" w:bidi="ar-SA"/>
        </w:rPr>
        <mc:AlternateContent>
          <mc:Choice Requires="wps">
            <w:drawing>
              <wp:anchor distT="0" distB="0" distL="114300" distR="114300" simplePos="0" relativeHeight="251674624" behindDoc="0" locked="0" layoutInCell="1" allowOverlap="1" wp14:anchorId="45F0D575" wp14:editId="0BDDCA79">
                <wp:simplePos x="0" y="0"/>
                <wp:positionH relativeFrom="column">
                  <wp:posOffset>225756</wp:posOffset>
                </wp:positionH>
                <wp:positionV relativeFrom="paragraph">
                  <wp:posOffset>74295</wp:posOffset>
                </wp:positionV>
                <wp:extent cx="683812" cy="238540"/>
                <wp:effectExtent l="0" t="0" r="0" b="0"/>
                <wp:wrapNone/>
                <wp:docPr id="22" name="Rectangle 22"/>
                <wp:cNvGraphicFramePr/>
                <a:graphic xmlns:a="http://schemas.openxmlformats.org/drawingml/2006/main">
                  <a:graphicData uri="http://schemas.microsoft.com/office/word/2010/wordprocessingShape">
                    <wps:wsp>
                      <wps:cNvSpPr/>
                      <wps:spPr>
                        <a:xfrm>
                          <a:off x="0" y="0"/>
                          <a:ext cx="683812" cy="238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7DFB61" w14:textId="121B5751" w:rsidR="00620BE8" w:rsidRDefault="00620BE8" w:rsidP="00396C3C">
                            <w:r>
                              <w:rPr>
                                <w:color w:val="000000" w:themeColor="text1"/>
                                <w:sz w:val="16"/>
                                <w:szCs w:val="16"/>
                              </w:rPr>
                              <w:t>Tên NV</w:t>
                            </w:r>
                          </w:p>
                          <w:p w14:paraId="7121A82E" w14:textId="77777777" w:rsidR="00620BE8" w:rsidRDefault="00620BE8"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0D575" id="Rectangle 22" o:spid="_x0000_s1035" style="position:absolute;left:0;text-align:left;margin-left:17.8pt;margin-top:5.85pt;width:53.85pt;height:18.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" filled="f" stroked="f" strokeweight="2pt">
                <v:textbox>
                  <w:txbxContent>
                    <w:p w14:paraId="797DFB61" w14:textId="121B5751" w:rsidR="00620BE8" w:rsidRDefault="00620BE8" w:rsidP="00396C3C">
                      <w:r>
                        <w:rPr>
                          <w:color w:val="000000" w:themeColor="text1"/>
                          <w:sz w:val="16"/>
                          <w:szCs w:val="16"/>
                        </w:rPr>
                        <w:t>Tên NV</w:t>
                      </w:r>
                    </w:p>
                    <w:p w14:paraId="7121A82E" w14:textId="77777777" w:rsidR="00620BE8" w:rsidRDefault="00620BE8" w:rsidP="00396C3C"/>
                  </w:txbxContent>
                </v:textbox>
              </v:rect>
            </w:pict>
          </mc:Fallback>
        </mc:AlternateContent>
      </w:r>
    </w:p>
    <w:p w14:paraId="7F1D09DF" w14:textId="38F05AD1" w:rsidR="00C8036F" w:rsidRDefault="008C467E" w:rsidP="00257851">
      <w:pPr>
        <w:rPr>
          <w:noProof/>
          <w:lang w:eastAsia="en-US" w:bidi="ar-SA"/>
        </w:rPr>
      </w:pPr>
      <w:r>
        <w:rPr>
          <w:noProof/>
          <w:lang w:eastAsia="en-US" w:bidi="ar-SA"/>
        </w:rPr>
        <mc:AlternateContent>
          <mc:Choice Requires="wps">
            <w:drawing>
              <wp:anchor distT="0" distB="0" distL="114300" distR="114300" simplePos="0" relativeHeight="251739136" behindDoc="0" locked="0" layoutInCell="1" allowOverlap="1" wp14:anchorId="68FF07D2" wp14:editId="55E01874">
                <wp:simplePos x="0" y="0"/>
                <wp:positionH relativeFrom="column">
                  <wp:posOffset>3285794</wp:posOffset>
                </wp:positionH>
                <wp:positionV relativeFrom="paragraph">
                  <wp:posOffset>19685</wp:posOffset>
                </wp:positionV>
                <wp:extent cx="508883" cy="246490"/>
                <wp:effectExtent l="0" t="0" r="5715" b="1270"/>
                <wp:wrapNone/>
                <wp:docPr id="79" name="Rectangle 79"/>
                <wp:cNvGraphicFramePr/>
                <a:graphic xmlns:a="http://schemas.openxmlformats.org/drawingml/2006/main">
                  <a:graphicData uri="http://schemas.microsoft.com/office/word/2010/wordprocessingShape">
                    <wps:wsp>
                      <wps:cNvSpPr/>
                      <wps:spPr>
                        <a:xfrm>
                          <a:off x="0" y="0"/>
                          <a:ext cx="508883" cy="24649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AB2950" w14:textId="0F73853F" w:rsidR="00620BE8" w:rsidRDefault="00620BE8" w:rsidP="008C467E">
                            <w:pPr>
                              <w:jc w:val="center"/>
                            </w:pPr>
                            <w:r w:rsidRPr="008C467E">
                              <w:rPr>
                                <w:sz w:val="16"/>
                                <w:szCs w:val="16"/>
                              </w:rPr>
                              <w:t>Thêm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F07D2" id="Rectangle 79" o:spid="_x0000_s1036" style="position:absolute;left:0;text-align:left;margin-left:258.7pt;margin-top:1.55pt;width:40.05pt;height:19.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" fillcolor="#bfbfbf [2412]" stroked="f" strokeweight="2pt">
                <v:textbox>
                  <w:txbxContent>
                    <w:p w14:paraId="40AB2950" w14:textId="0F73853F" w:rsidR="00620BE8" w:rsidRDefault="00620BE8" w:rsidP="008C467E">
                      <w:pPr>
                        <w:jc w:val="center"/>
                      </w:pPr>
                      <w:r w:rsidRPr="008C467E">
                        <w:rPr>
                          <w:sz w:val="16"/>
                          <w:szCs w:val="16"/>
                        </w:rPr>
                        <w:t>Thêm</w:t>
                      </w:r>
                    </w:p>
                  </w:txbxContent>
                </v:textbox>
              </v:rect>
            </w:pict>
          </mc:Fallback>
        </mc:AlternateContent>
      </w:r>
      <w:r w:rsidR="00F26A78">
        <w:rPr>
          <w:noProof/>
          <w:lang w:eastAsia="en-US" w:bidi="ar-SA"/>
        </w:rPr>
        <mc:AlternateContent>
          <mc:Choice Requires="wps">
            <w:drawing>
              <wp:anchor distT="0" distB="0" distL="114300" distR="114300" simplePos="0" relativeHeight="251704320" behindDoc="0" locked="0" layoutInCell="1" allowOverlap="1" wp14:anchorId="072C1091" wp14:editId="038907D4">
                <wp:simplePos x="0" y="0"/>
                <wp:positionH relativeFrom="column">
                  <wp:posOffset>1148080</wp:posOffset>
                </wp:positionH>
                <wp:positionV relativeFrom="paragraph">
                  <wp:posOffset>194614</wp:posOffset>
                </wp:positionV>
                <wp:extent cx="1629410" cy="127221"/>
                <wp:effectExtent l="0" t="0" r="27940" b="25400"/>
                <wp:wrapNone/>
                <wp:docPr id="49" name="Rectangle 49"/>
                <wp:cNvGraphicFramePr/>
                <a:graphic xmlns:a="http://schemas.openxmlformats.org/drawingml/2006/main">
                  <a:graphicData uri="http://schemas.microsoft.com/office/word/2010/wordprocessingShape">
                    <wps:wsp>
                      <wps:cNvSpPr/>
                      <wps:spPr>
                        <a:xfrm>
                          <a:off x="0" y="0"/>
                          <a:ext cx="1629410" cy="127221"/>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EA6454" id="Rectangle 49" o:spid="_x0000_s1026" style="position:absolute;margin-left:90.4pt;margin-top:15.3pt;width:128.3pt;height:10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" fillcolor="white [3201]" strokecolor="#bfbfbf [2412]" strokeweight=".25pt"/>
            </w:pict>
          </mc:Fallback>
        </mc:AlternateContent>
      </w:r>
      <w:r w:rsidR="00F26A78">
        <w:rPr>
          <w:noProof/>
          <w:lang w:eastAsia="en-US" w:bidi="ar-SA"/>
        </w:rPr>
        <mc:AlternateContent>
          <mc:Choice Requires="wps">
            <w:drawing>
              <wp:anchor distT="0" distB="0" distL="114300" distR="114300" simplePos="0" relativeHeight="251702272" behindDoc="0" locked="0" layoutInCell="1" allowOverlap="1" wp14:anchorId="1BE40D71" wp14:editId="0DA9CAC9">
                <wp:simplePos x="0" y="0"/>
                <wp:positionH relativeFrom="column">
                  <wp:posOffset>1140764</wp:posOffset>
                </wp:positionH>
                <wp:positionV relativeFrom="paragraph">
                  <wp:posOffset>37465</wp:posOffset>
                </wp:positionV>
                <wp:extent cx="1629410" cy="127221"/>
                <wp:effectExtent l="0" t="0" r="27940" b="25400"/>
                <wp:wrapNone/>
                <wp:docPr id="48" name="Rectangle 48"/>
                <wp:cNvGraphicFramePr/>
                <a:graphic xmlns:a="http://schemas.openxmlformats.org/drawingml/2006/main">
                  <a:graphicData uri="http://schemas.microsoft.com/office/word/2010/wordprocessingShape">
                    <wps:wsp>
                      <wps:cNvSpPr/>
                      <wps:spPr>
                        <a:xfrm>
                          <a:off x="0" y="0"/>
                          <a:ext cx="1629410" cy="127221"/>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A2A901" id="Rectangle 48" o:spid="_x0000_s1026" style="position:absolute;margin-left:89.8pt;margin-top:2.95pt;width:128.3pt;height:10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" fillcolor="white [3201]" strokecolor="#bfbfbf [2412]" strokeweight=".25pt"/>
            </w:pict>
          </mc:Fallback>
        </mc:AlternateContent>
      </w:r>
      <w:r w:rsidR="00396C3C">
        <w:rPr>
          <w:noProof/>
          <w:lang w:eastAsia="en-US" w:bidi="ar-SA"/>
        </w:rPr>
        <mc:AlternateContent>
          <mc:Choice Requires="wps">
            <w:drawing>
              <wp:anchor distT="0" distB="0" distL="114300" distR="114300" simplePos="0" relativeHeight="251678720" behindDoc="0" locked="0" layoutInCell="1" allowOverlap="1" wp14:anchorId="1FA3FF72" wp14:editId="1503A69D">
                <wp:simplePos x="0" y="0"/>
                <wp:positionH relativeFrom="column">
                  <wp:posOffset>246656</wp:posOffset>
                </wp:positionH>
                <wp:positionV relativeFrom="paragraph">
                  <wp:posOffset>125095</wp:posOffset>
                </wp:positionV>
                <wp:extent cx="683260" cy="238125"/>
                <wp:effectExtent l="0" t="0" r="0" b="0"/>
                <wp:wrapNone/>
                <wp:docPr id="24" name="Rectangle 24"/>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529AAC" w14:textId="0AEA7F40" w:rsidR="00620BE8" w:rsidRDefault="00620BE8" w:rsidP="00396C3C">
                            <w:r>
                              <w:rPr>
                                <w:color w:val="000000" w:themeColor="text1"/>
                                <w:sz w:val="16"/>
                                <w:szCs w:val="16"/>
                              </w:rPr>
                              <w:t>Giới tính</w:t>
                            </w:r>
                          </w:p>
                          <w:p w14:paraId="270480A4" w14:textId="77777777" w:rsidR="00620BE8" w:rsidRDefault="00620BE8"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3FF72" id="Rectangle 24" o:spid="_x0000_s1037" style="position:absolute;left:0;text-align:left;margin-left:19.4pt;margin-top:9.85pt;width:53.8pt;height:1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" filled="f" stroked="f" strokeweight="2pt">
                <v:textbox>
                  <w:txbxContent>
                    <w:p w14:paraId="27529AAC" w14:textId="0AEA7F40" w:rsidR="00620BE8" w:rsidRDefault="00620BE8" w:rsidP="00396C3C">
                      <w:r>
                        <w:rPr>
                          <w:color w:val="000000" w:themeColor="text1"/>
                          <w:sz w:val="16"/>
                          <w:szCs w:val="16"/>
                        </w:rPr>
                        <w:t>Giới tính</w:t>
                      </w:r>
                    </w:p>
                    <w:p w14:paraId="270480A4" w14:textId="77777777" w:rsidR="00620BE8" w:rsidRDefault="00620BE8" w:rsidP="00396C3C"/>
                  </w:txbxContent>
                </v:textbox>
              </v:rect>
            </w:pict>
          </mc:Fallback>
        </mc:AlternateContent>
      </w:r>
    </w:p>
    <w:p w14:paraId="14B578B7" w14:textId="53FEF722" w:rsidR="00C8036F" w:rsidRDefault="008C467E" w:rsidP="00257851">
      <w:pPr>
        <w:rPr>
          <w:noProof/>
          <w:lang w:eastAsia="en-US" w:bidi="ar-SA"/>
        </w:rPr>
      </w:pPr>
      <w:r>
        <w:rPr>
          <w:noProof/>
          <w:lang w:eastAsia="en-US" w:bidi="ar-SA"/>
        </w:rPr>
        <mc:AlternateContent>
          <mc:Choice Requires="wps">
            <w:drawing>
              <wp:anchor distT="0" distB="0" distL="114300" distR="114300" simplePos="0" relativeHeight="251741184" behindDoc="0" locked="0" layoutInCell="1" allowOverlap="1" wp14:anchorId="55F6162B" wp14:editId="154C08BD">
                <wp:simplePos x="0" y="0"/>
                <wp:positionH relativeFrom="column">
                  <wp:posOffset>3301669</wp:posOffset>
                </wp:positionH>
                <wp:positionV relativeFrom="paragraph">
                  <wp:posOffset>74930</wp:posOffset>
                </wp:positionV>
                <wp:extent cx="500684" cy="254028"/>
                <wp:effectExtent l="0" t="0" r="0" b="0"/>
                <wp:wrapNone/>
                <wp:docPr id="80" name="Rectangle 80"/>
                <wp:cNvGraphicFramePr/>
                <a:graphic xmlns:a="http://schemas.openxmlformats.org/drawingml/2006/main">
                  <a:graphicData uri="http://schemas.microsoft.com/office/word/2010/wordprocessingShape">
                    <wps:wsp>
                      <wps:cNvSpPr/>
                      <wps:spPr>
                        <a:xfrm>
                          <a:off x="0" y="0"/>
                          <a:ext cx="500684" cy="254028"/>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A6B733" w14:textId="7D6B8FE7" w:rsidR="00620BE8" w:rsidRPr="008C467E" w:rsidRDefault="00620BE8" w:rsidP="008C467E">
                            <w:pPr>
                              <w:jc w:val="center"/>
                              <w:rPr>
                                <w:sz w:val="16"/>
                                <w:szCs w:val="16"/>
                              </w:rPr>
                            </w:pPr>
                            <w:r w:rsidRPr="008C467E">
                              <w:rPr>
                                <w:sz w:val="16"/>
                                <w:szCs w:val="16"/>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6162B" id="Rectangle 80" o:spid="_x0000_s1038" style="position:absolute;left:0;text-align:left;margin-left:259.95pt;margin-top:5.9pt;width:39.4pt;height:20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" fillcolor="#bfbfbf [2412]" stroked="f" strokeweight="2pt">
                <v:textbox>
                  <w:txbxContent>
                    <w:p w14:paraId="14A6B733" w14:textId="7D6B8FE7" w:rsidR="00620BE8" w:rsidRPr="008C467E" w:rsidRDefault="00620BE8" w:rsidP="008C467E">
                      <w:pPr>
                        <w:jc w:val="center"/>
                        <w:rPr>
                          <w:sz w:val="16"/>
                          <w:szCs w:val="16"/>
                        </w:rPr>
                      </w:pPr>
                      <w:r w:rsidRPr="008C467E">
                        <w:rPr>
                          <w:sz w:val="16"/>
                          <w:szCs w:val="16"/>
                        </w:rPr>
                        <w:t>Lưu</w:t>
                      </w:r>
                    </w:p>
                  </w:txbxContent>
                </v:textbox>
              </v:rect>
            </w:pict>
          </mc:Fallback>
        </mc:AlternateContent>
      </w:r>
      <w:r w:rsidR="00F26A78">
        <w:rPr>
          <w:noProof/>
          <w:lang w:eastAsia="en-US" w:bidi="ar-SA"/>
        </w:rPr>
        <mc:AlternateContent>
          <mc:Choice Requires="wps">
            <w:drawing>
              <wp:anchor distT="0" distB="0" distL="114300" distR="114300" simplePos="0" relativeHeight="251682816" behindDoc="0" locked="0" layoutInCell="1" allowOverlap="1" wp14:anchorId="1E737304" wp14:editId="120AFEAF">
                <wp:simplePos x="0" y="0"/>
                <wp:positionH relativeFrom="column">
                  <wp:posOffset>252730</wp:posOffset>
                </wp:positionH>
                <wp:positionV relativeFrom="paragraph">
                  <wp:posOffset>182880</wp:posOffset>
                </wp:positionV>
                <wp:extent cx="683260" cy="238125"/>
                <wp:effectExtent l="0" t="0" r="0" b="0"/>
                <wp:wrapNone/>
                <wp:docPr id="26" name="Rectangle 26"/>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6E4B1" w14:textId="36AC5C05" w:rsidR="00620BE8" w:rsidRDefault="00620BE8" w:rsidP="00396C3C">
                            <w:r>
                              <w:rPr>
                                <w:color w:val="000000" w:themeColor="text1"/>
                                <w:sz w:val="16"/>
                                <w:szCs w:val="16"/>
                              </w:rPr>
                              <w:t>Lương</w:t>
                            </w:r>
                            <w:r w:rsidRPr="00396C3C">
                              <w:rPr>
                                <w:noProof/>
                                <w:color w:val="000000" w:themeColor="text1"/>
                                <w:sz w:val="16"/>
                                <w:szCs w:val="16"/>
                                <w:lang w:eastAsia="en-US" w:bidi="ar-SA"/>
                              </w:rPr>
                              <w:drawing>
                                <wp:inline distT="0" distB="0" distL="0" distR="0" wp14:anchorId="65C413D5" wp14:editId="15757649">
                                  <wp:extent cx="474980" cy="16582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980" cy="165824"/>
                                          </a:xfrm>
                                          <a:prstGeom prst="rect">
                                            <a:avLst/>
                                          </a:prstGeom>
                                          <a:noFill/>
                                          <a:ln>
                                            <a:noFill/>
                                          </a:ln>
                                        </pic:spPr>
                                      </pic:pic>
                                    </a:graphicData>
                                  </a:graphic>
                                </wp:inline>
                              </w:drawing>
                            </w:r>
                            <w:r w:rsidRPr="00396C3C">
                              <w:rPr>
                                <w:noProof/>
                                <w:color w:val="000000" w:themeColor="text1"/>
                                <w:sz w:val="16"/>
                                <w:szCs w:val="16"/>
                                <w:lang w:eastAsia="en-US" w:bidi="ar-SA"/>
                              </w:rPr>
                              <w:drawing>
                                <wp:inline distT="0" distB="0" distL="0" distR="0" wp14:anchorId="402DDD66" wp14:editId="70864BA5">
                                  <wp:extent cx="474980" cy="16582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980" cy="165824"/>
                                          </a:xfrm>
                                          <a:prstGeom prst="rect">
                                            <a:avLst/>
                                          </a:prstGeom>
                                          <a:noFill/>
                                          <a:ln>
                                            <a:noFill/>
                                          </a:ln>
                                        </pic:spPr>
                                      </pic:pic>
                                    </a:graphicData>
                                  </a:graphic>
                                </wp:inline>
                              </w:drawing>
                            </w:r>
                          </w:p>
                          <w:p w14:paraId="5F701D6F" w14:textId="77777777" w:rsidR="00620BE8" w:rsidRDefault="00620BE8"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37304" id="Rectangle 26" o:spid="_x0000_s1039" style="position:absolute;left:0;text-align:left;margin-left:19.9pt;margin-top:14.4pt;width:53.8pt;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" filled="f" stroked="f" strokeweight="2pt">
                <v:textbox>
                  <w:txbxContent>
                    <w:p w14:paraId="0CB6E4B1" w14:textId="36AC5C05" w:rsidR="00620BE8" w:rsidRDefault="00620BE8" w:rsidP="00396C3C">
                      <w:r>
                        <w:rPr>
                          <w:color w:val="000000" w:themeColor="text1"/>
                          <w:sz w:val="16"/>
                          <w:szCs w:val="16"/>
                        </w:rPr>
                        <w:t>Lương</w:t>
                      </w:r>
                      <w:r w:rsidRPr="00396C3C">
                        <w:rPr>
                          <w:noProof/>
                          <w:color w:val="000000" w:themeColor="text1"/>
                          <w:sz w:val="16"/>
                          <w:szCs w:val="16"/>
                          <w:lang w:eastAsia="en-US" w:bidi="ar-SA"/>
                        </w:rPr>
                        <w:drawing>
                          <wp:inline distT="0" distB="0" distL="0" distR="0" wp14:anchorId="65C413D5" wp14:editId="15757649">
                            <wp:extent cx="474980" cy="16582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980" cy="165824"/>
                                    </a:xfrm>
                                    <a:prstGeom prst="rect">
                                      <a:avLst/>
                                    </a:prstGeom>
                                    <a:noFill/>
                                    <a:ln>
                                      <a:noFill/>
                                    </a:ln>
                                  </pic:spPr>
                                </pic:pic>
                              </a:graphicData>
                            </a:graphic>
                          </wp:inline>
                        </w:drawing>
                      </w:r>
                      <w:r w:rsidRPr="00396C3C">
                        <w:rPr>
                          <w:noProof/>
                          <w:color w:val="000000" w:themeColor="text1"/>
                          <w:sz w:val="16"/>
                          <w:szCs w:val="16"/>
                          <w:lang w:eastAsia="en-US" w:bidi="ar-SA"/>
                        </w:rPr>
                        <w:drawing>
                          <wp:inline distT="0" distB="0" distL="0" distR="0" wp14:anchorId="402DDD66" wp14:editId="70864BA5">
                            <wp:extent cx="474980" cy="16582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980" cy="165824"/>
                                    </a:xfrm>
                                    <a:prstGeom prst="rect">
                                      <a:avLst/>
                                    </a:prstGeom>
                                    <a:noFill/>
                                    <a:ln>
                                      <a:noFill/>
                                    </a:ln>
                                  </pic:spPr>
                                </pic:pic>
                              </a:graphicData>
                            </a:graphic>
                          </wp:inline>
                        </w:drawing>
                      </w:r>
                    </w:p>
                    <w:p w14:paraId="5F701D6F" w14:textId="77777777" w:rsidR="00620BE8" w:rsidRDefault="00620BE8" w:rsidP="00396C3C"/>
                  </w:txbxContent>
                </v:textbox>
              </v:rect>
            </w:pict>
          </mc:Fallback>
        </mc:AlternateContent>
      </w:r>
      <w:r w:rsidR="00F26A78">
        <w:rPr>
          <w:noProof/>
          <w:lang w:eastAsia="en-US" w:bidi="ar-SA"/>
        </w:rPr>
        <mc:AlternateContent>
          <mc:Choice Requires="wps">
            <w:drawing>
              <wp:anchor distT="0" distB="0" distL="114300" distR="114300" simplePos="0" relativeHeight="251708416" behindDoc="0" locked="0" layoutInCell="1" allowOverlap="1" wp14:anchorId="1BC5D7E3" wp14:editId="0CC13540">
                <wp:simplePos x="0" y="0"/>
                <wp:positionH relativeFrom="column">
                  <wp:posOffset>1145844</wp:posOffset>
                </wp:positionH>
                <wp:positionV relativeFrom="paragraph">
                  <wp:posOffset>247015</wp:posOffset>
                </wp:positionV>
                <wp:extent cx="1629410" cy="127000"/>
                <wp:effectExtent l="0" t="0" r="27940" b="25400"/>
                <wp:wrapNone/>
                <wp:docPr id="51" name="Rectangle 51"/>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73C3F1" id="Rectangle 51" o:spid="_x0000_s1026" style="position:absolute;margin-left:90.2pt;margin-top:19.45pt;width:128.3pt;height:10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" fillcolor="white [3201]" strokecolor="#bfbfbf [2412]" strokeweight=".25pt"/>
            </w:pict>
          </mc:Fallback>
        </mc:AlternateContent>
      </w:r>
      <w:r w:rsidR="00F26A78">
        <w:rPr>
          <w:noProof/>
          <w:lang w:eastAsia="en-US" w:bidi="ar-SA"/>
        </w:rPr>
        <mc:AlternateContent>
          <mc:Choice Requires="wps">
            <w:drawing>
              <wp:anchor distT="0" distB="0" distL="114300" distR="114300" simplePos="0" relativeHeight="251706368" behindDoc="0" locked="0" layoutInCell="1" allowOverlap="1" wp14:anchorId="0B20BDEE" wp14:editId="6C07EDD2">
                <wp:simplePos x="0" y="0"/>
                <wp:positionH relativeFrom="column">
                  <wp:posOffset>1147114</wp:posOffset>
                </wp:positionH>
                <wp:positionV relativeFrom="paragraph">
                  <wp:posOffset>102870</wp:posOffset>
                </wp:positionV>
                <wp:extent cx="1629410" cy="127221"/>
                <wp:effectExtent l="0" t="0" r="27940" b="25400"/>
                <wp:wrapNone/>
                <wp:docPr id="50" name="Rectangle 50"/>
                <wp:cNvGraphicFramePr/>
                <a:graphic xmlns:a="http://schemas.openxmlformats.org/drawingml/2006/main">
                  <a:graphicData uri="http://schemas.microsoft.com/office/word/2010/wordprocessingShape">
                    <wps:wsp>
                      <wps:cNvSpPr/>
                      <wps:spPr>
                        <a:xfrm>
                          <a:off x="0" y="0"/>
                          <a:ext cx="1629410" cy="127221"/>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06D354" id="Rectangle 50" o:spid="_x0000_s1026" style="position:absolute;margin-left:90.3pt;margin-top:8.1pt;width:128.3pt;height:10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" fillcolor="white [3201]" strokecolor="#bfbfbf [2412]" strokeweight=".25pt"/>
            </w:pict>
          </mc:Fallback>
        </mc:AlternateContent>
      </w:r>
      <w:r w:rsidR="00396C3C">
        <w:rPr>
          <w:noProof/>
          <w:lang w:eastAsia="en-US" w:bidi="ar-SA"/>
        </w:rPr>
        <mc:AlternateContent>
          <mc:Choice Requires="wps">
            <w:drawing>
              <wp:anchor distT="0" distB="0" distL="114300" distR="114300" simplePos="0" relativeHeight="251680768" behindDoc="0" locked="0" layoutInCell="1" allowOverlap="1" wp14:anchorId="3D85BA0A" wp14:editId="5314D396">
                <wp:simplePos x="0" y="0"/>
                <wp:positionH relativeFrom="column">
                  <wp:posOffset>237186</wp:posOffset>
                </wp:positionH>
                <wp:positionV relativeFrom="paragraph">
                  <wp:posOffset>24130</wp:posOffset>
                </wp:positionV>
                <wp:extent cx="683260" cy="238125"/>
                <wp:effectExtent l="0" t="0" r="0" b="0"/>
                <wp:wrapNone/>
                <wp:docPr id="25" name="Rectangle 25"/>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37EFF5" w14:textId="2D51A988" w:rsidR="00620BE8" w:rsidRDefault="00620BE8" w:rsidP="00396C3C">
                            <w:r>
                              <w:rPr>
                                <w:color w:val="000000" w:themeColor="text1"/>
                                <w:sz w:val="16"/>
                                <w:szCs w:val="16"/>
                              </w:rPr>
                              <w:t>Chức vụ</w:t>
                            </w:r>
                          </w:p>
                          <w:p w14:paraId="14FD87D0" w14:textId="77777777" w:rsidR="00620BE8" w:rsidRDefault="00620BE8"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5BA0A" id="Rectangle 25" o:spid="_x0000_s1040" style="position:absolute;left:0;text-align:left;margin-left:18.7pt;margin-top:1.9pt;width:53.8pt;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" filled="f" stroked="f" strokeweight="2pt">
                <v:textbox>
                  <w:txbxContent>
                    <w:p w14:paraId="7837EFF5" w14:textId="2D51A988" w:rsidR="00620BE8" w:rsidRDefault="00620BE8" w:rsidP="00396C3C">
                      <w:r>
                        <w:rPr>
                          <w:color w:val="000000" w:themeColor="text1"/>
                          <w:sz w:val="16"/>
                          <w:szCs w:val="16"/>
                        </w:rPr>
                        <w:t>Chức vụ</w:t>
                      </w:r>
                    </w:p>
                    <w:p w14:paraId="14FD87D0" w14:textId="77777777" w:rsidR="00620BE8" w:rsidRDefault="00620BE8" w:rsidP="00396C3C"/>
                  </w:txbxContent>
                </v:textbox>
              </v:rect>
            </w:pict>
          </mc:Fallback>
        </mc:AlternateContent>
      </w:r>
    </w:p>
    <w:p w14:paraId="1A1DACB5" w14:textId="4B39A4E0" w:rsidR="00C8036F" w:rsidRDefault="00F26A78" w:rsidP="00257851">
      <w:pPr>
        <w:rPr>
          <w:noProof/>
          <w:lang w:eastAsia="en-US" w:bidi="ar-SA"/>
        </w:rPr>
      </w:pPr>
      <w:r>
        <w:rPr>
          <w:noProof/>
          <w:lang w:eastAsia="en-US" w:bidi="ar-SA"/>
        </w:rPr>
        <mc:AlternateContent>
          <mc:Choice Requires="wps">
            <w:drawing>
              <wp:anchor distT="0" distB="0" distL="114300" distR="114300" simplePos="0" relativeHeight="251684864" behindDoc="0" locked="0" layoutInCell="1" allowOverlap="1" wp14:anchorId="2D77B339" wp14:editId="5AADC131">
                <wp:simplePos x="0" y="0"/>
                <wp:positionH relativeFrom="column">
                  <wp:posOffset>262255</wp:posOffset>
                </wp:positionH>
                <wp:positionV relativeFrom="paragraph">
                  <wp:posOffset>96189</wp:posOffset>
                </wp:positionV>
                <wp:extent cx="683260" cy="238125"/>
                <wp:effectExtent l="0" t="0" r="0" b="0"/>
                <wp:wrapNone/>
                <wp:docPr id="31" name="Rectangle 31"/>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2164C3" w14:textId="0B27D14F" w:rsidR="00620BE8" w:rsidRDefault="00620BE8" w:rsidP="00396C3C">
                            <w:r>
                              <w:rPr>
                                <w:noProof/>
                                <w:color w:val="000000" w:themeColor="text1"/>
                                <w:sz w:val="16"/>
                                <w:szCs w:val="16"/>
                                <w:lang w:eastAsia="en-US" w:bidi="ar-SA"/>
                              </w:rPr>
                              <w:t>Số CMND</w:t>
                            </w:r>
                          </w:p>
                          <w:p w14:paraId="29236F13" w14:textId="77777777" w:rsidR="00620BE8" w:rsidRDefault="00620BE8"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7B339" id="Rectangle 31" o:spid="_x0000_s1041" style="position:absolute;left:0;text-align:left;margin-left:20.65pt;margin-top:7.55pt;width:53.8pt;height:1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" filled="f" stroked="f" strokeweight="2pt">
                <v:textbox>
                  <w:txbxContent>
                    <w:p w14:paraId="712164C3" w14:textId="0B27D14F" w:rsidR="00620BE8" w:rsidRDefault="00620BE8" w:rsidP="00396C3C">
                      <w:r>
                        <w:rPr>
                          <w:noProof/>
                          <w:color w:val="000000" w:themeColor="text1"/>
                          <w:sz w:val="16"/>
                          <w:szCs w:val="16"/>
                          <w:lang w:eastAsia="en-US" w:bidi="ar-SA"/>
                        </w:rPr>
                        <w:t>Số CMND</w:t>
                      </w:r>
                    </w:p>
                    <w:p w14:paraId="29236F13" w14:textId="77777777" w:rsidR="00620BE8" w:rsidRDefault="00620BE8" w:rsidP="00396C3C"/>
                  </w:txbxContent>
                </v:textbox>
              </v:rect>
            </w:pict>
          </mc:Fallback>
        </mc:AlternateContent>
      </w:r>
      <w:r>
        <w:rPr>
          <w:noProof/>
          <w:lang w:eastAsia="en-US" w:bidi="ar-SA"/>
        </w:rPr>
        <mc:AlternateContent>
          <mc:Choice Requires="wps">
            <w:drawing>
              <wp:anchor distT="0" distB="0" distL="114300" distR="114300" simplePos="0" relativeHeight="251686912" behindDoc="0" locked="0" layoutInCell="1" allowOverlap="1" wp14:anchorId="6F521290" wp14:editId="2F6E51DA">
                <wp:simplePos x="0" y="0"/>
                <wp:positionH relativeFrom="column">
                  <wp:posOffset>275590</wp:posOffset>
                </wp:positionH>
                <wp:positionV relativeFrom="paragraph">
                  <wp:posOffset>247981</wp:posOffset>
                </wp:positionV>
                <wp:extent cx="683260" cy="238125"/>
                <wp:effectExtent l="0" t="0" r="0" b="0"/>
                <wp:wrapNone/>
                <wp:docPr id="34" name="Rectangle 34"/>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54FACE" w14:textId="1CC4B29E" w:rsidR="00620BE8" w:rsidRDefault="00620BE8" w:rsidP="00396C3C">
                            <w:r>
                              <w:rPr>
                                <w:noProof/>
                                <w:color w:val="000000" w:themeColor="text1"/>
                                <w:sz w:val="16"/>
                                <w:szCs w:val="16"/>
                                <w:lang w:eastAsia="en-US" w:bidi="ar-SA"/>
                              </w:rPr>
                              <w:t>Địa chỉ</w:t>
                            </w:r>
                          </w:p>
                          <w:p w14:paraId="19268848" w14:textId="77777777" w:rsidR="00620BE8" w:rsidRDefault="00620BE8"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21290" id="Rectangle 34" o:spid="_x0000_s1042" style="position:absolute;left:0;text-align:left;margin-left:21.7pt;margin-top:19.55pt;width:53.8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" filled="f" stroked="f" strokeweight="2pt">
                <v:textbox>
                  <w:txbxContent>
                    <w:p w14:paraId="2A54FACE" w14:textId="1CC4B29E" w:rsidR="00620BE8" w:rsidRDefault="00620BE8" w:rsidP="00396C3C">
                      <w:r>
                        <w:rPr>
                          <w:noProof/>
                          <w:color w:val="000000" w:themeColor="text1"/>
                          <w:sz w:val="16"/>
                          <w:szCs w:val="16"/>
                          <w:lang w:eastAsia="en-US" w:bidi="ar-SA"/>
                        </w:rPr>
                        <w:t>Địa chỉ</w:t>
                      </w:r>
                    </w:p>
                    <w:p w14:paraId="19268848" w14:textId="77777777" w:rsidR="00620BE8" w:rsidRDefault="00620BE8" w:rsidP="00396C3C"/>
                  </w:txbxContent>
                </v:textbox>
              </v:rect>
            </w:pict>
          </mc:Fallback>
        </mc:AlternateContent>
      </w:r>
      <w:r>
        <w:rPr>
          <w:noProof/>
          <w:lang w:eastAsia="en-US" w:bidi="ar-SA"/>
        </w:rPr>
        <mc:AlternateContent>
          <mc:Choice Requires="wps">
            <w:drawing>
              <wp:anchor distT="0" distB="0" distL="114300" distR="114300" simplePos="0" relativeHeight="251710464" behindDoc="0" locked="0" layoutInCell="1" allowOverlap="1" wp14:anchorId="7FA94B1A" wp14:editId="0B578B9C">
                <wp:simplePos x="0" y="0"/>
                <wp:positionH relativeFrom="column">
                  <wp:posOffset>1148384</wp:posOffset>
                </wp:positionH>
                <wp:positionV relativeFrom="paragraph">
                  <wp:posOffset>144780</wp:posOffset>
                </wp:positionV>
                <wp:extent cx="1629410" cy="127000"/>
                <wp:effectExtent l="0" t="0" r="27940" b="25400"/>
                <wp:wrapNone/>
                <wp:docPr id="52" name="Rectangle 52"/>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58CE7B" id="Rectangle 52" o:spid="_x0000_s1026" style="position:absolute;margin-left:90.4pt;margin-top:11.4pt;width:128.3pt;height:10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" fillcolor="white [3201]" strokecolor="#bfbfbf [2412]" strokeweight=".25pt"/>
            </w:pict>
          </mc:Fallback>
        </mc:AlternateContent>
      </w:r>
    </w:p>
    <w:p w14:paraId="1469254E" w14:textId="301AC98E" w:rsidR="00C8036F" w:rsidRDefault="008C467E" w:rsidP="00257851">
      <w:pPr>
        <w:rPr>
          <w:noProof/>
          <w:lang w:eastAsia="en-US" w:bidi="ar-SA"/>
        </w:rPr>
      </w:pPr>
      <w:r>
        <w:rPr>
          <w:noProof/>
          <w:lang w:eastAsia="en-US" w:bidi="ar-SA"/>
        </w:rPr>
        <mc:AlternateContent>
          <mc:Choice Requires="wps">
            <w:drawing>
              <wp:anchor distT="0" distB="0" distL="114300" distR="114300" simplePos="0" relativeHeight="251736064" behindDoc="0" locked="0" layoutInCell="1" allowOverlap="1" wp14:anchorId="13B26D37" wp14:editId="0AAAABB4">
                <wp:simplePos x="0" y="0"/>
                <wp:positionH relativeFrom="column">
                  <wp:posOffset>3874135</wp:posOffset>
                </wp:positionH>
                <wp:positionV relativeFrom="paragraph">
                  <wp:posOffset>136967</wp:posOffset>
                </wp:positionV>
                <wp:extent cx="389255" cy="240665"/>
                <wp:effectExtent l="0" t="0" r="0" b="0"/>
                <wp:wrapNone/>
                <wp:docPr id="77" name="Rectangle 77"/>
                <wp:cNvGraphicFramePr/>
                <a:graphic xmlns:a="http://schemas.openxmlformats.org/drawingml/2006/main">
                  <a:graphicData uri="http://schemas.microsoft.com/office/word/2010/wordprocessingShape">
                    <wps:wsp>
                      <wps:cNvSpPr/>
                      <wps:spPr>
                        <a:xfrm>
                          <a:off x="0" y="0"/>
                          <a:ext cx="389255" cy="2406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4DEB72" w14:textId="3C5E4192" w:rsidR="00620BE8" w:rsidRPr="008C467E" w:rsidRDefault="00620BE8" w:rsidP="008C467E">
                            <w:pPr>
                              <w:jc w:val="center"/>
                              <w:rPr>
                                <w:b/>
                                <w:color w:val="0D0D0D" w:themeColor="text1" w:themeTint="F2"/>
                                <w:sz w:val="16"/>
                                <w:szCs w:val="16"/>
                              </w:rPr>
                            </w:pPr>
                            <w:r w:rsidRPr="008C467E">
                              <w:rPr>
                                <w:rFonts w:ascii="Segoe UI Symbol" w:hAnsi="Segoe UI Symbol" w:cs="Segoe UI Symbol"/>
                                <w:b/>
                                <w:color w:val="0D0D0D" w:themeColor="text1" w:themeTint="F2"/>
                                <w:sz w:val="16"/>
                                <w:szCs w:val="16"/>
                              </w:rPr>
                              <w:t>✔</w:t>
                            </w:r>
                            <w:r w:rsidRPr="008C467E">
                              <w:rPr>
                                <w:rFonts w:ascii="Segoe UI Symbol" w:hAnsi="Segoe UI Symbol" w:cs="Segoe UI Symbol"/>
                                <w:b/>
                                <w:noProof/>
                                <w:color w:val="0D0D0D" w:themeColor="text1" w:themeTint="F2"/>
                                <w:sz w:val="16"/>
                                <w:szCs w:val="16"/>
                                <w:lang w:eastAsia="en-US" w:bidi="ar-SA"/>
                              </w:rPr>
                              <w:drawing>
                                <wp:inline distT="0" distB="0" distL="0" distR="0" wp14:anchorId="58C1F9D0" wp14:editId="1E350DA1">
                                  <wp:extent cx="180975" cy="79474"/>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794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26D37" id="Rectangle 77" o:spid="_x0000_s1043" style="position:absolute;left:0;text-align:left;margin-left:305.05pt;margin-top:10.8pt;width:30.65pt;height:18.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" filled="f" stroked="f" strokeweight="2pt">
                <v:textbox>
                  <w:txbxContent>
                    <w:p w14:paraId="2C4DEB72" w14:textId="3C5E4192" w:rsidR="00620BE8" w:rsidRPr="008C467E" w:rsidRDefault="00620BE8" w:rsidP="008C467E">
                      <w:pPr>
                        <w:jc w:val="center"/>
                        <w:rPr>
                          <w:b/>
                          <w:color w:val="0D0D0D" w:themeColor="text1" w:themeTint="F2"/>
                          <w:sz w:val="16"/>
                          <w:szCs w:val="16"/>
                        </w:rPr>
                      </w:pPr>
                      <w:r w:rsidRPr="008C467E">
                        <w:rPr>
                          <w:rFonts w:ascii="Segoe UI Symbol" w:hAnsi="Segoe UI Symbol" w:cs="Segoe UI Symbol"/>
                          <w:b/>
                          <w:color w:val="0D0D0D" w:themeColor="text1" w:themeTint="F2"/>
                          <w:sz w:val="16"/>
                          <w:szCs w:val="16"/>
                        </w:rPr>
                        <w:t>✔</w:t>
                      </w:r>
                      <w:r w:rsidRPr="008C467E">
                        <w:rPr>
                          <w:rFonts w:ascii="Segoe UI Symbol" w:hAnsi="Segoe UI Symbol" w:cs="Segoe UI Symbol"/>
                          <w:b/>
                          <w:noProof/>
                          <w:color w:val="0D0D0D" w:themeColor="text1" w:themeTint="F2"/>
                          <w:sz w:val="16"/>
                          <w:szCs w:val="16"/>
                          <w:lang w:eastAsia="en-US" w:bidi="ar-SA"/>
                        </w:rPr>
                        <w:drawing>
                          <wp:inline distT="0" distB="0" distL="0" distR="0" wp14:anchorId="58C1F9D0" wp14:editId="1E350DA1">
                            <wp:extent cx="180975" cy="79474"/>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79474"/>
                                    </a:xfrm>
                                    <a:prstGeom prst="rect">
                                      <a:avLst/>
                                    </a:prstGeom>
                                    <a:noFill/>
                                    <a:ln>
                                      <a:noFill/>
                                    </a:ln>
                                  </pic:spPr>
                                </pic:pic>
                              </a:graphicData>
                            </a:graphic>
                          </wp:inline>
                        </w:drawing>
                      </w:r>
                    </w:p>
                  </w:txbxContent>
                </v:textbox>
              </v:rect>
            </w:pict>
          </mc:Fallback>
        </mc:AlternateContent>
      </w:r>
      <w:r>
        <w:rPr>
          <w:noProof/>
          <w:lang w:eastAsia="en-US" w:bidi="ar-SA"/>
        </w:rPr>
        <mc:AlternateContent>
          <mc:Choice Requires="wps">
            <w:drawing>
              <wp:anchor distT="0" distB="0" distL="114300" distR="114300" simplePos="0" relativeHeight="251738112" behindDoc="0" locked="0" layoutInCell="1" allowOverlap="1" wp14:anchorId="13E0015C" wp14:editId="1F4C5A27">
                <wp:simplePos x="0" y="0"/>
                <wp:positionH relativeFrom="column">
                  <wp:posOffset>4080814</wp:posOffset>
                </wp:positionH>
                <wp:positionV relativeFrom="paragraph">
                  <wp:posOffset>149860</wp:posOffset>
                </wp:positionV>
                <wp:extent cx="683260" cy="238125"/>
                <wp:effectExtent l="0" t="0" r="0" b="0"/>
                <wp:wrapNone/>
                <wp:docPr id="78" name="Rectangle 78"/>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CB2DE1" w14:textId="29B2387E" w:rsidR="00620BE8" w:rsidRDefault="00620BE8" w:rsidP="008C467E">
                            <w:r>
                              <w:rPr>
                                <w:color w:val="000000" w:themeColor="text1"/>
                                <w:sz w:val="16"/>
                                <w:szCs w:val="16"/>
                              </w:rPr>
                              <w:t>Xem trước</w:t>
                            </w:r>
                          </w:p>
                          <w:p w14:paraId="0BABBB9A" w14:textId="77777777" w:rsidR="00620BE8" w:rsidRDefault="00620BE8" w:rsidP="008C467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0015C" id="Rectangle 78" o:spid="_x0000_s1044" style="position:absolute;left:0;text-align:left;margin-left:321.3pt;margin-top:11.8pt;width:53.8pt;height:18.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" filled="f" stroked="f" strokeweight="2pt">
                <v:textbox>
                  <w:txbxContent>
                    <w:p w14:paraId="16CB2DE1" w14:textId="29B2387E" w:rsidR="00620BE8" w:rsidRDefault="00620BE8" w:rsidP="008C467E">
                      <w:r>
                        <w:rPr>
                          <w:color w:val="000000" w:themeColor="text1"/>
                          <w:sz w:val="16"/>
                          <w:szCs w:val="16"/>
                        </w:rPr>
                        <w:t>Xem trước</w:t>
                      </w:r>
                    </w:p>
                    <w:p w14:paraId="0BABBB9A" w14:textId="77777777" w:rsidR="00620BE8" w:rsidRDefault="00620BE8" w:rsidP="008C467E"/>
                  </w:txbxContent>
                </v:textbox>
              </v:rect>
            </w:pict>
          </mc:Fallback>
        </mc:AlternateContent>
      </w:r>
      <w:r>
        <w:rPr>
          <w:noProof/>
          <w:lang w:eastAsia="en-US" w:bidi="ar-SA"/>
        </w:rPr>
        <mc:AlternateContent>
          <mc:Choice Requires="wps">
            <w:drawing>
              <wp:anchor distT="0" distB="0" distL="114300" distR="114300" simplePos="0" relativeHeight="251735040" behindDoc="0" locked="0" layoutInCell="1" allowOverlap="1" wp14:anchorId="030B506A" wp14:editId="1C278B4D">
                <wp:simplePos x="0" y="0"/>
                <wp:positionH relativeFrom="column">
                  <wp:posOffset>4002018</wp:posOffset>
                </wp:positionH>
                <wp:positionV relativeFrom="paragraph">
                  <wp:posOffset>202068</wp:posOffset>
                </wp:positionV>
                <wp:extent cx="127221" cy="127000"/>
                <wp:effectExtent l="0" t="0" r="25400" b="25400"/>
                <wp:wrapNone/>
                <wp:docPr id="75" name="Rectangle 75"/>
                <wp:cNvGraphicFramePr/>
                <a:graphic xmlns:a="http://schemas.openxmlformats.org/drawingml/2006/main">
                  <a:graphicData uri="http://schemas.microsoft.com/office/word/2010/wordprocessingShape">
                    <wps:wsp>
                      <wps:cNvSpPr/>
                      <wps:spPr>
                        <a:xfrm>
                          <a:off x="0" y="0"/>
                          <a:ext cx="127221" cy="127000"/>
                        </a:xfrm>
                        <a:prstGeom prst="rect">
                          <a:avLst/>
                        </a:prstGeom>
                        <a:solidFill>
                          <a:schemeClr val="bg1"/>
                        </a:solid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2867E7" id="Rectangle 75" o:spid="_x0000_s1026" style="position:absolute;margin-left:315.1pt;margin-top:15.9pt;width:10pt;height:10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" fillcolor="white [3212]" strokecolor="#d8d8d8 [2732]" strokeweight="1pt"/>
            </w:pict>
          </mc:Fallback>
        </mc:AlternateContent>
      </w:r>
      <w:r w:rsidR="00F26A78">
        <w:rPr>
          <w:noProof/>
          <w:lang w:eastAsia="en-US" w:bidi="ar-SA"/>
        </w:rPr>
        <mc:AlternateContent>
          <mc:Choice Requires="wps">
            <w:drawing>
              <wp:anchor distT="0" distB="0" distL="114300" distR="114300" simplePos="0" relativeHeight="251714560" behindDoc="0" locked="0" layoutInCell="1" allowOverlap="1" wp14:anchorId="4BB72C84" wp14:editId="23F2D407">
                <wp:simplePos x="0" y="0"/>
                <wp:positionH relativeFrom="column">
                  <wp:posOffset>1151559</wp:posOffset>
                </wp:positionH>
                <wp:positionV relativeFrom="paragraph">
                  <wp:posOffset>203200</wp:posOffset>
                </wp:positionV>
                <wp:extent cx="1629410" cy="127000"/>
                <wp:effectExtent l="0" t="0" r="27940" b="25400"/>
                <wp:wrapNone/>
                <wp:docPr id="54" name="Rectangle 54"/>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76664D" id="Rectangle 54" o:spid="_x0000_s1026" style="position:absolute;margin-left:90.65pt;margin-top:16pt;width:128.3pt;height:10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" fillcolor="white [3201]" strokecolor="#bfbfbf [2412]" strokeweight=".25pt"/>
            </w:pict>
          </mc:Fallback>
        </mc:AlternateContent>
      </w:r>
      <w:r w:rsidR="00F26A78">
        <w:rPr>
          <w:noProof/>
          <w:lang w:eastAsia="en-US" w:bidi="ar-SA"/>
        </w:rPr>
        <mc:AlternateContent>
          <mc:Choice Requires="wps">
            <w:drawing>
              <wp:anchor distT="0" distB="0" distL="114300" distR="114300" simplePos="0" relativeHeight="251688960" behindDoc="0" locked="0" layoutInCell="1" allowOverlap="1" wp14:anchorId="2A11F7C4" wp14:editId="35AA088F">
                <wp:simplePos x="0" y="0"/>
                <wp:positionH relativeFrom="column">
                  <wp:posOffset>275590</wp:posOffset>
                </wp:positionH>
                <wp:positionV relativeFrom="paragraph">
                  <wp:posOffset>147016</wp:posOffset>
                </wp:positionV>
                <wp:extent cx="683260" cy="238125"/>
                <wp:effectExtent l="0" t="0" r="0" b="0"/>
                <wp:wrapNone/>
                <wp:docPr id="35" name="Rectangle 35"/>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893C77" w14:textId="66C32FDA" w:rsidR="00620BE8" w:rsidRPr="00396C3C" w:rsidRDefault="00620BE8" w:rsidP="00396C3C">
                            <w:pPr>
                              <w:rPr>
                                <w:color w:val="000000" w:themeColor="text1"/>
                                <w:sz w:val="16"/>
                                <w:szCs w:val="16"/>
                              </w:rPr>
                            </w:pPr>
                            <w:r>
                              <w:rPr>
                                <w:color w:val="000000" w:themeColor="text1"/>
                                <w:sz w:val="16"/>
                                <w:szCs w:val="16"/>
                              </w:rPr>
                              <w:t>Điện thoại</w:t>
                            </w:r>
                          </w:p>
                          <w:p w14:paraId="06E16B1D" w14:textId="77777777" w:rsidR="00620BE8" w:rsidRDefault="00620BE8"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1F7C4" id="Rectangle 35" o:spid="_x0000_s1045" style="position:absolute;left:0;text-align:left;margin-left:21.7pt;margin-top:11.6pt;width:53.8pt;height:1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" filled="f" stroked="f" strokeweight="2pt">
                <v:textbox>
                  <w:txbxContent>
                    <w:p w14:paraId="17893C77" w14:textId="66C32FDA" w:rsidR="00620BE8" w:rsidRPr="00396C3C" w:rsidRDefault="00620BE8" w:rsidP="00396C3C">
                      <w:pPr>
                        <w:rPr>
                          <w:color w:val="000000" w:themeColor="text1"/>
                          <w:sz w:val="16"/>
                          <w:szCs w:val="16"/>
                        </w:rPr>
                      </w:pPr>
                      <w:r>
                        <w:rPr>
                          <w:color w:val="000000" w:themeColor="text1"/>
                          <w:sz w:val="16"/>
                          <w:szCs w:val="16"/>
                        </w:rPr>
                        <w:t>Điện thoại</w:t>
                      </w:r>
                    </w:p>
                    <w:p w14:paraId="06E16B1D" w14:textId="77777777" w:rsidR="00620BE8" w:rsidRDefault="00620BE8" w:rsidP="00396C3C"/>
                  </w:txbxContent>
                </v:textbox>
              </v:rect>
            </w:pict>
          </mc:Fallback>
        </mc:AlternateContent>
      </w:r>
      <w:r w:rsidR="00F26A78">
        <w:rPr>
          <w:noProof/>
          <w:lang w:eastAsia="en-US" w:bidi="ar-SA"/>
        </w:rPr>
        <mc:AlternateContent>
          <mc:Choice Requires="wps">
            <w:drawing>
              <wp:anchor distT="0" distB="0" distL="114300" distR="114300" simplePos="0" relativeHeight="251712512" behindDoc="0" locked="0" layoutInCell="1" allowOverlap="1" wp14:anchorId="56FEF7C1" wp14:editId="0BB0B9ED">
                <wp:simplePos x="0" y="0"/>
                <wp:positionH relativeFrom="column">
                  <wp:posOffset>1146506</wp:posOffset>
                </wp:positionH>
                <wp:positionV relativeFrom="paragraph">
                  <wp:posOffset>51435</wp:posOffset>
                </wp:positionV>
                <wp:extent cx="1629410" cy="127000"/>
                <wp:effectExtent l="0" t="0" r="27940" b="25400"/>
                <wp:wrapNone/>
                <wp:docPr id="53" name="Rectangle 53"/>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CE49C2" id="Rectangle 53" o:spid="_x0000_s1026" style="position:absolute;margin-left:90.3pt;margin-top:4.05pt;width:128.3pt;height:10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" fillcolor="white [3201]" strokecolor="#bfbfbf [2412]" strokeweight=".25pt"/>
            </w:pict>
          </mc:Fallback>
        </mc:AlternateContent>
      </w:r>
    </w:p>
    <w:p w14:paraId="4C7A0B63" w14:textId="29EB8C04" w:rsidR="00C8036F" w:rsidRDefault="00F26A78" w:rsidP="00257851">
      <w:pPr>
        <w:rPr>
          <w:noProof/>
          <w:lang w:eastAsia="en-US" w:bidi="ar-SA"/>
        </w:rPr>
      </w:pPr>
      <w:r>
        <w:rPr>
          <w:noProof/>
          <w:lang w:eastAsia="en-US" w:bidi="ar-SA"/>
        </w:rPr>
        <mc:AlternateContent>
          <mc:Choice Requires="wps">
            <w:drawing>
              <wp:anchor distT="0" distB="0" distL="114300" distR="114300" simplePos="0" relativeHeight="251693056" behindDoc="0" locked="0" layoutInCell="1" allowOverlap="1" wp14:anchorId="699DA9CB" wp14:editId="3E68E6BF">
                <wp:simplePos x="0" y="0"/>
                <wp:positionH relativeFrom="column">
                  <wp:posOffset>269875</wp:posOffset>
                </wp:positionH>
                <wp:positionV relativeFrom="paragraph">
                  <wp:posOffset>195580</wp:posOffset>
                </wp:positionV>
                <wp:extent cx="683260" cy="238125"/>
                <wp:effectExtent l="0" t="0" r="0" b="0"/>
                <wp:wrapNone/>
                <wp:docPr id="37" name="Rectangle 37"/>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B4820A" w14:textId="0318C5A9" w:rsidR="00620BE8" w:rsidRPr="00396C3C" w:rsidRDefault="00620BE8" w:rsidP="00396C3C">
                            <w:pPr>
                              <w:rPr>
                                <w:color w:val="000000" w:themeColor="text1"/>
                                <w:sz w:val="16"/>
                                <w:szCs w:val="16"/>
                              </w:rPr>
                            </w:pPr>
                            <w:r>
                              <w:rPr>
                                <w:color w:val="000000" w:themeColor="text1"/>
                                <w:sz w:val="16"/>
                                <w:szCs w:val="16"/>
                              </w:rPr>
                              <w:t>Email</w:t>
                            </w:r>
                          </w:p>
                          <w:p w14:paraId="1BED71C2" w14:textId="77777777" w:rsidR="00620BE8" w:rsidRDefault="00620BE8"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DA9CB" id="Rectangle 37" o:spid="_x0000_s1046" style="position:absolute;left:0;text-align:left;margin-left:21.25pt;margin-top:15.4pt;width:53.8pt;height:1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" filled="f" stroked="f" strokeweight="2pt">
                <v:textbox>
                  <w:txbxContent>
                    <w:p w14:paraId="04B4820A" w14:textId="0318C5A9" w:rsidR="00620BE8" w:rsidRPr="00396C3C" w:rsidRDefault="00620BE8" w:rsidP="00396C3C">
                      <w:pPr>
                        <w:rPr>
                          <w:color w:val="000000" w:themeColor="text1"/>
                          <w:sz w:val="16"/>
                          <w:szCs w:val="16"/>
                        </w:rPr>
                      </w:pPr>
                      <w:r>
                        <w:rPr>
                          <w:color w:val="000000" w:themeColor="text1"/>
                          <w:sz w:val="16"/>
                          <w:szCs w:val="16"/>
                        </w:rPr>
                        <w:t>Email</w:t>
                      </w:r>
                    </w:p>
                    <w:p w14:paraId="1BED71C2" w14:textId="77777777" w:rsidR="00620BE8" w:rsidRDefault="00620BE8" w:rsidP="00396C3C"/>
                  </w:txbxContent>
                </v:textbox>
              </v:rect>
            </w:pict>
          </mc:Fallback>
        </mc:AlternateContent>
      </w:r>
      <w:r>
        <w:rPr>
          <w:noProof/>
          <w:lang w:eastAsia="en-US" w:bidi="ar-SA"/>
        </w:rPr>
        <mc:AlternateContent>
          <mc:Choice Requires="wps">
            <w:drawing>
              <wp:anchor distT="0" distB="0" distL="114300" distR="114300" simplePos="0" relativeHeight="251691008" behindDoc="0" locked="0" layoutInCell="1" allowOverlap="1" wp14:anchorId="47076C13" wp14:editId="7199944D">
                <wp:simplePos x="0" y="0"/>
                <wp:positionH relativeFrom="column">
                  <wp:posOffset>267970</wp:posOffset>
                </wp:positionH>
                <wp:positionV relativeFrom="paragraph">
                  <wp:posOffset>52070</wp:posOffset>
                </wp:positionV>
                <wp:extent cx="683260" cy="238125"/>
                <wp:effectExtent l="0" t="0" r="0" b="0"/>
                <wp:wrapNone/>
                <wp:docPr id="36" name="Rectangle 36"/>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8DA4F1" w14:textId="066DD473" w:rsidR="00620BE8" w:rsidRPr="00396C3C" w:rsidRDefault="00620BE8" w:rsidP="00396C3C">
                            <w:pPr>
                              <w:rPr>
                                <w:color w:val="000000" w:themeColor="text1"/>
                                <w:sz w:val="16"/>
                                <w:szCs w:val="16"/>
                              </w:rPr>
                            </w:pPr>
                            <w:r>
                              <w:rPr>
                                <w:color w:val="000000" w:themeColor="text1"/>
                                <w:sz w:val="16"/>
                                <w:szCs w:val="16"/>
                              </w:rPr>
                              <w:t>Di động</w:t>
                            </w:r>
                          </w:p>
                          <w:p w14:paraId="41FD9415" w14:textId="77777777" w:rsidR="00620BE8" w:rsidRDefault="00620BE8"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76C13" id="Rectangle 36" o:spid="_x0000_s1047" style="position:absolute;left:0;text-align:left;margin-left:21.1pt;margin-top:4.1pt;width:53.8pt;height:1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" filled="f" stroked="f" strokeweight="2pt">
                <v:textbox>
                  <w:txbxContent>
                    <w:p w14:paraId="518DA4F1" w14:textId="066DD473" w:rsidR="00620BE8" w:rsidRPr="00396C3C" w:rsidRDefault="00620BE8" w:rsidP="00396C3C">
                      <w:pPr>
                        <w:rPr>
                          <w:color w:val="000000" w:themeColor="text1"/>
                          <w:sz w:val="16"/>
                          <w:szCs w:val="16"/>
                        </w:rPr>
                      </w:pPr>
                      <w:r>
                        <w:rPr>
                          <w:color w:val="000000" w:themeColor="text1"/>
                          <w:sz w:val="16"/>
                          <w:szCs w:val="16"/>
                        </w:rPr>
                        <w:t>Di động</w:t>
                      </w:r>
                    </w:p>
                    <w:p w14:paraId="41FD9415" w14:textId="77777777" w:rsidR="00620BE8" w:rsidRDefault="00620BE8" w:rsidP="00396C3C"/>
                  </w:txbxContent>
                </v:textbox>
              </v:rect>
            </w:pict>
          </mc:Fallback>
        </mc:AlternateContent>
      </w:r>
      <w:r>
        <w:rPr>
          <w:noProof/>
          <w:lang w:eastAsia="en-US" w:bidi="ar-SA"/>
        </w:rPr>
        <mc:AlternateContent>
          <mc:Choice Requires="wps">
            <w:drawing>
              <wp:anchor distT="0" distB="0" distL="114300" distR="114300" simplePos="0" relativeHeight="251718656" behindDoc="0" locked="0" layoutInCell="1" allowOverlap="1" wp14:anchorId="7FFD6A27" wp14:editId="343769A3">
                <wp:simplePos x="0" y="0"/>
                <wp:positionH relativeFrom="column">
                  <wp:posOffset>1148384</wp:posOffset>
                </wp:positionH>
                <wp:positionV relativeFrom="paragraph">
                  <wp:posOffset>252730</wp:posOffset>
                </wp:positionV>
                <wp:extent cx="1629410" cy="127000"/>
                <wp:effectExtent l="0" t="0" r="27940" b="25400"/>
                <wp:wrapNone/>
                <wp:docPr id="56" name="Rectangle 56"/>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360607" id="Rectangle 56" o:spid="_x0000_s1026" style="position:absolute;margin-left:90.4pt;margin-top:19.9pt;width:128.3pt;height:10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" fillcolor="white [3201]" strokecolor="#bfbfbf [2412]" strokeweight=".25pt"/>
            </w:pict>
          </mc:Fallback>
        </mc:AlternateContent>
      </w:r>
      <w:r>
        <w:rPr>
          <w:noProof/>
          <w:lang w:eastAsia="en-US" w:bidi="ar-SA"/>
        </w:rPr>
        <mc:AlternateContent>
          <mc:Choice Requires="wps">
            <w:drawing>
              <wp:anchor distT="0" distB="0" distL="114300" distR="114300" simplePos="0" relativeHeight="251716608" behindDoc="0" locked="0" layoutInCell="1" allowOverlap="1" wp14:anchorId="4C4BBE9C" wp14:editId="4D5EE509">
                <wp:simplePos x="0" y="0"/>
                <wp:positionH relativeFrom="column">
                  <wp:posOffset>1149019</wp:posOffset>
                </wp:positionH>
                <wp:positionV relativeFrom="paragraph">
                  <wp:posOffset>101600</wp:posOffset>
                </wp:positionV>
                <wp:extent cx="1629410" cy="127000"/>
                <wp:effectExtent l="0" t="0" r="27940" b="25400"/>
                <wp:wrapNone/>
                <wp:docPr id="55" name="Rectangle 55"/>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7530E6" id="Rectangle 55" o:spid="_x0000_s1026" style="position:absolute;margin-left:90.45pt;margin-top:8pt;width:128.3pt;height:10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" fillcolor="white [3201]" strokecolor="#bfbfbf [2412]" strokeweight=".25pt"/>
            </w:pict>
          </mc:Fallback>
        </mc:AlternateContent>
      </w:r>
    </w:p>
    <w:p w14:paraId="54B015C0" w14:textId="6EFFF713" w:rsidR="00C8036F" w:rsidRDefault="00F26A78" w:rsidP="00257851">
      <w:pPr>
        <w:rPr>
          <w:noProof/>
          <w:lang w:eastAsia="en-US" w:bidi="ar-SA"/>
        </w:rPr>
      </w:pPr>
      <w:r>
        <w:rPr>
          <w:noProof/>
          <w:lang w:eastAsia="en-US" w:bidi="ar-SA"/>
        </w:rPr>
        <mc:AlternateContent>
          <mc:Choice Requires="wps">
            <w:drawing>
              <wp:anchor distT="0" distB="0" distL="114300" distR="114300" simplePos="0" relativeHeight="251729920" behindDoc="0" locked="0" layoutInCell="1" allowOverlap="1" wp14:anchorId="4EC9B95E" wp14:editId="7ACE60CB">
                <wp:simplePos x="0" y="0"/>
                <wp:positionH relativeFrom="column">
                  <wp:posOffset>3591256</wp:posOffset>
                </wp:positionH>
                <wp:positionV relativeFrom="paragraph">
                  <wp:posOffset>165735</wp:posOffset>
                </wp:positionV>
                <wp:extent cx="1629410" cy="127000"/>
                <wp:effectExtent l="0" t="0" r="27940" b="25400"/>
                <wp:wrapNone/>
                <wp:docPr id="69" name="Rectangle 69"/>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C4E9D4" id="Rectangle 69" o:spid="_x0000_s1026" style="position:absolute;margin-left:282.8pt;margin-top:13.05pt;width:128.3pt;height:10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" fillcolor="white [3201]" strokecolor="#bfbfbf [2412]" strokeweight=".25pt"/>
            </w:pict>
          </mc:Fallback>
        </mc:AlternateContent>
      </w:r>
      <w:r>
        <w:rPr>
          <w:noProof/>
          <w:lang w:eastAsia="en-US" w:bidi="ar-SA"/>
        </w:rPr>
        <mc:AlternateContent>
          <mc:Choice Requires="wps">
            <w:drawing>
              <wp:anchor distT="0" distB="0" distL="114300" distR="114300" simplePos="0" relativeHeight="251725824" behindDoc="0" locked="0" layoutInCell="1" allowOverlap="1" wp14:anchorId="27EC8470" wp14:editId="57EF2E6F">
                <wp:simplePos x="0" y="0"/>
                <wp:positionH relativeFrom="column">
                  <wp:posOffset>2955925</wp:posOffset>
                </wp:positionH>
                <wp:positionV relativeFrom="paragraph">
                  <wp:posOffset>98756</wp:posOffset>
                </wp:positionV>
                <wp:extent cx="1064895" cy="238125"/>
                <wp:effectExtent l="0" t="0" r="0" b="0"/>
                <wp:wrapNone/>
                <wp:docPr id="65" name="Rectangle 65"/>
                <wp:cNvGraphicFramePr/>
                <a:graphic xmlns:a="http://schemas.openxmlformats.org/drawingml/2006/main">
                  <a:graphicData uri="http://schemas.microsoft.com/office/word/2010/wordprocessingShape">
                    <wps:wsp>
                      <wps:cNvSpPr/>
                      <wps:spPr>
                        <a:xfrm>
                          <a:off x="0" y="0"/>
                          <a:ext cx="106489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704FA8" w14:textId="2267E5DE" w:rsidR="00620BE8" w:rsidRPr="00396C3C" w:rsidRDefault="00620BE8" w:rsidP="00F26A78">
                            <w:pPr>
                              <w:rPr>
                                <w:color w:val="000000" w:themeColor="text1"/>
                                <w:sz w:val="16"/>
                                <w:szCs w:val="16"/>
                              </w:rPr>
                            </w:pPr>
                            <w:r>
                              <w:rPr>
                                <w:color w:val="000000" w:themeColor="text1"/>
                                <w:sz w:val="16"/>
                                <w:szCs w:val="16"/>
                              </w:rPr>
                              <w:t>Quê quán</w:t>
                            </w:r>
                          </w:p>
                          <w:p w14:paraId="1EACC9E8" w14:textId="77777777" w:rsidR="00620BE8" w:rsidRDefault="00620BE8" w:rsidP="00F26A7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C8470" id="Rectangle 65" o:spid="_x0000_s1048" style="position:absolute;left:0;text-align:left;margin-left:232.75pt;margin-top:7.8pt;width:83.85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" filled="f" stroked="f" strokeweight="2pt">
                <v:textbox>
                  <w:txbxContent>
                    <w:p w14:paraId="7B704FA8" w14:textId="2267E5DE" w:rsidR="00620BE8" w:rsidRPr="00396C3C" w:rsidRDefault="00620BE8" w:rsidP="00F26A78">
                      <w:pPr>
                        <w:rPr>
                          <w:color w:val="000000" w:themeColor="text1"/>
                          <w:sz w:val="16"/>
                          <w:szCs w:val="16"/>
                        </w:rPr>
                      </w:pPr>
                      <w:r>
                        <w:rPr>
                          <w:color w:val="000000" w:themeColor="text1"/>
                          <w:sz w:val="16"/>
                          <w:szCs w:val="16"/>
                        </w:rPr>
                        <w:t>Quê quán</w:t>
                      </w:r>
                    </w:p>
                    <w:p w14:paraId="1EACC9E8" w14:textId="77777777" w:rsidR="00620BE8" w:rsidRDefault="00620BE8" w:rsidP="00F26A78"/>
                  </w:txbxContent>
                </v:textbox>
              </v:rect>
            </w:pict>
          </mc:Fallback>
        </mc:AlternateContent>
      </w:r>
      <w:r>
        <w:rPr>
          <w:noProof/>
          <w:lang w:eastAsia="en-US" w:bidi="ar-SA"/>
        </w:rPr>
        <mc:AlternateContent>
          <mc:Choice Requires="wps">
            <w:drawing>
              <wp:anchor distT="0" distB="0" distL="114300" distR="114300" simplePos="0" relativeHeight="251727872" behindDoc="0" locked="0" layoutInCell="1" allowOverlap="1" wp14:anchorId="6C3D6AFA" wp14:editId="68E61E11">
                <wp:simplePos x="0" y="0"/>
                <wp:positionH relativeFrom="column">
                  <wp:posOffset>2961005</wp:posOffset>
                </wp:positionH>
                <wp:positionV relativeFrom="paragraph">
                  <wp:posOffset>245414</wp:posOffset>
                </wp:positionV>
                <wp:extent cx="1064895" cy="238125"/>
                <wp:effectExtent l="0" t="0" r="0" b="0"/>
                <wp:wrapNone/>
                <wp:docPr id="67" name="Rectangle 67"/>
                <wp:cNvGraphicFramePr/>
                <a:graphic xmlns:a="http://schemas.openxmlformats.org/drawingml/2006/main">
                  <a:graphicData uri="http://schemas.microsoft.com/office/word/2010/wordprocessingShape">
                    <wps:wsp>
                      <wps:cNvSpPr/>
                      <wps:spPr>
                        <a:xfrm>
                          <a:off x="0" y="0"/>
                          <a:ext cx="106489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28811A" w14:textId="462BE568" w:rsidR="00620BE8" w:rsidRPr="00396C3C" w:rsidRDefault="00620BE8" w:rsidP="00F26A78">
                            <w:pPr>
                              <w:rPr>
                                <w:color w:val="000000" w:themeColor="text1"/>
                                <w:sz w:val="16"/>
                                <w:szCs w:val="16"/>
                              </w:rPr>
                            </w:pPr>
                            <w:r>
                              <w:rPr>
                                <w:color w:val="000000" w:themeColor="text1"/>
                                <w:sz w:val="16"/>
                                <w:szCs w:val="16"/>
                              </w:rPr>
                              <w:t>Gia Đình</w:t>
                            </w:r>
                          </w:p>
                          <w:p w14:paraId="69EDA5DF" w14:textId="77777777" w:rsidR="00620BE8" w:rsidRDefault="00620BE8" w:rsidP="00F26A7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D6AFA" id="Rectangle 67" o:spid="_x0000_s1049" style="position:absolute;left:0;text-align:left;margin-left:233.15pt;margin-top:19.3pt;width:83.85pt;height:18.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" filled="f" stroked="f" strokeweight="2pt">
                <v:textbox>
                  <w:txbxContent>
                    <w:p w14:paraId="6128811A" w14:textId="462BE568" w:rsidR="00620BE8" w:rsidRPr="00396C3C" w:rsidRDefault="00620BE8" w:rsidP="00F26A78">
                      <w:pPr>
                        <w:rPr>
                          <w:color w:val="000000" w:themeColor="text1"/>
                          <w:sz w:val="16"/>
                          <w:szCs w:val="16"/>
                        </w:rPr>
                      </w:pPr>
                      <w:r>
                        <w:rPr>
                          <w:color w:val="000000" w:themeColor="text1"/>
                          <w:sz w:val="16"/>
                          <w:szCs w:val="16"/>
                        </w:rPr>
                        <w:t>Gia Đình</w:t>
                      </w:r>
                    </w:p>
                    <w:p w14:paraId="69EDA5DF" w14:textId="77777777" w:rsidR="00620BE8" w:rsidRDefault="00620BE8" w:rsidP="00F26A78"/>
                  </w:txbxContent>
                </v:textbox>
              </v:rect>
            </w:pict>
          </mc:Fallback>
        </mc:AlternateContent>
      </w:r>
      <w:r>
        <w:rPr>
          <w:noProof/>
          <w:lang w:eastAsia="en-US" w:bidi="ar-SA"/>
        </w:rPr>
        <mc:AlternateContent>
          <mc:Choice Requires="wps">
            <w:drawing>
              <wp:anchor distT="0" distB="0" distL="114300" distR="114300" simplePos="0" relativeHeight="251697152" behindDoc="0" locked="0" layoutInCell="1" allowOverlap="1" wp14:anchorId="7E6A3D01" wp14:editId="6D3BD2FC">
                <wp:simplePos x="0" y="0"/>
                <wp:positionH relativeFrom="column">
                  <wp:posOffset>291465</wp:posOffset>
                </wp:positionH>
                <wp:positionV relativeFrom="paragraph">
                  <wp:posOffset>243536</wp:posOffset>
                </wp:positionV>
                <wp:extent cx="922020" cy="238125"/>
                <wp:effectExtent l="0" t="0" r="0" b="0"/>
                <wp:wrapNone/>
                <wp:docPr id="39" name="Rectangle 39"/>
                <wp:cNvGraphicFramePr/>
                <a:graphic xmlns:a="http://schemas.openxmlformats.org/drawingml/2006/main">
                  <a:graphicData uri="http://schemas.microsoft.com/office/word/2010/wordprocessingShape">
                    <wps:wsp>
                      <wps:cNvSpPr/>
                      <wps:spPr>
                        <a:xfrm>
                          <a:off x="0" y="0"/>
                          <a:ext cx="92202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38EBA2" w14:textId="6C48CECD" w:rsidR="00620BE8" w:rsidRPr="00396C3C" w:rsidRDefault="00620BE8" w:rsidP="00F26A78">
                            <w:pPr>
                              <w:rPr>
                                <w:color w:val="000000" w:themeColor="text1"/>
                                <w:sz w:val="16"/>
                                <w:szCs w:val="16"/>
                              </w:rPr>
                            </w:pPr>
                            <w:r>
                              <w:rPr>
                                <w:color w:val="000000" w:themeColor="text1"/>
                                <w:sz w:val="16"/>
                                <w:szCs w:val="16"/>
                              </w:rPr>
                              <w:t>Nhóm</w:t>
                            </w:r>
                          </w:p>
                          <w:p w14:paraId="77B49591" w14:textId="77777777" w:rsidR="00620BE8" w:rsidRDefault="00620BE8" w:rsidP="00F26A7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A3D01" id="Rectangle 39" o:spid="_x0000_s1050" style="position:absolute;left:0;text-align:left;margin-left:22.95pt;margin-top:19.2pt;width:72.6pt;height:18.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" filled="f" stroked="f" strokeweight="2pt">
                <v:textbox>
                  <w:txbxContent>
                    <w:p w14:paraId="5938EBA2" w14:textId="6C48CECD" w:rsidR="00620BE8" w:rsidRPr="00396C3C" w:rsidRDefault="00620BE8" w:rsidP="00F26A78">
                      <w:pPr>
                        <w:rPr>
                          <w:color w:val="000000" w:themeColor="text1"/>
                          <w:sz w:val="16"/>
                          <w:szCs w:val="16"/>
                        </w:rPr>
                      </w:pPr>
                      <w:r>
                        <w:rPr>
                          <w:color w:val="000000" w:themeColor="text1"/>
                          <w:sz w:val="16"/>
                          <w:szCs w:val="16"/>
                        </w:rPr>
                        <w:t>Nhóm</w:t>
                      </w:r>
                    </w:p>
                    <w:p w14:paraId="77B49591" w14:textId="77777777" w:rsidR="00620BE8" w:rsidRDefault="00620BE8" w:rsidP="00F26A78"/>
                  </w:txbxContent>
                </v:textbox>
              </v:rect>
            </w:pict>
          </mc:Fallback>
        </mc:AlternateContent>
      </w:r>
      <w:r>
        <w:rPr>
          <w:noProof/>
          <w:lang w:eastAsia="en-US" w:bidi="ar-SA"/>
        </w:rPr>
        <mc:AlternateContent>
          <mc:Choice Requires="wps">
            <w:drawing>
              <wp:anchor distT="0" distB="0" distL="114300" distR="114300" simplePos="0" relativeHeight="251695104" behindDoc="0" locked="0" layoutInCell="1" allowOverlap="1" wp14:anchorId="2AAD8D9F" wp14:editId="6BC764B7">
                <wp:simplePos x="0" y="0"/>
                <wp:positionH relativeFrom="column">
                  <wp:posOffset>273050</wp:posOffset>
                </wp:positionH>
                <wp:positionV relativeFrom="paragraph">
                  <wp:posOffset>93676</wp:posOffset>
                </wp:positionV>
                <wp:extent cx="1064895" cy="238125"/>
                <wp:effectExtent l="0" t="0" r="0" b="0"/>
                <wp:wrapNone/>
                <wp:docPr id="38" name="Rectangle 38"/>
                <wp:cNvGraphicFramePr/>
                <a:graphic xmlns:a="http://schemas.openxmlformats.org/drawingml/2006/main">
                  <a:graphicData uri="http://schemas.microsoft.com/office/word/2010/wordprocessingShape">
                    <wps:wsp>
                      <wps:cNvSpPr/>
                      <wps:spPr>
                        <a:xfrm>
                          <a:off x="0" y="0"/>
                          <a:ext cx="106489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285959" w14:textId="68B9D2D9" w:rsidR="00620BE8" w:rsidRPr="00396C3C" w:rsidRDefault="00620BE8" w:rsidP="00396C3C">
                            <w:pPr>
                              <w:rPr>
                                <w:color w:val="000000" w:themeColor="text1"/>
                                <w:sz w:val="16"/>
                                <w:szCs w:val="16"/>
                              </w:rPr>
                            </w:pPr>
                            <w:r>
                              <w:rPr>
                                <w:color w:val="000000" w:themeColor="text1"/>
                                <w:sz w:val="16"/>
                                <w:szCs w:val="16"/>
                              </w:rPr>
                              <w:t>Làm việc tại CN</w:t>
                            </w:r>
                          </w:p>
                          <w:p w14:paraId="49F8A218" w14:textId="77777777" w:rsidR="00620BE8" w:rsidRDefault="00620BE8"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D8D9F" id="Rectangle 38" o:spid="_x0000_s1051" style="position:absolute;left:0;text-align:left;margin-left:21.5pt;margin-top:7.4pt;width:83.85pt;height:1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" filled="f" stroked="f" strokeweight="2pt">
                <v:textbox>
                  <w:txbxContent>
                    <w:p w14:paraId="7F285959" w14:textId="68B9D2D9" w:rsidR="00620BE8" w:rsidRPr="00396C3C" w:rsidRDefault="00620BE8" w:rsidP="00396C3C">
                      <w:pPr>
                        <w:rPr>
                          <w:color w:val="000000" w:themeColor="text1"/>
                          <w:sz w:val="16"/>
                          <w:szCs w:val="16"/>
                        </w:rPr>
                      </w:pPr>
                      <w:r>
                        <w:rPr>
                          <w:color w:val="000000" w:themeColor="text1"/>
                          <w:sz w:val="16"/>
                          <w:szCs w:val="16"/>
                        </w:rPr>
                        <w:t>Làm việc tại CN</w:t>
                      </w:r>
                    </w:p>
                    <w:p w14:paraId="49F8A218" w14:textId="77777777" w:rsidR="00620BE8" w:rsidRDefault="00620BE8" w:rsidP="00396C3C"/>
                  </w:txbxContent>
                </v:textbox>
              </v:rect>
            </w:pict>
          </mc:Fallback>
        </mc:AlternateContent>
      </w:r>
      <w:r>
        <w:rPr>
          <w:noProof/>
          <w:lang w:eastAsia="en-US" w:bidi="ar-SA"/>
        </w:rPr>
        <mc:AlternateContent>
          <mc:Choice Requires="wps">
            <w:drawing>
              <wp:anchor distT="0" distB="0" distL="114300" distR="114300" simplePos="0" relativeHeight="251720704" behindDoc="0" locked="0" layoutInCell="1" allowOverlap="1" wp14:anchorId="1FDEE47C" wp14:editId="0FA35BD3">
                <wp:simplePos x="0" y="0"/>
                <wp:positionH relativeFrom="column">
                  <wp:posOffset>1143939</wp:posOffset>
                </wp:positionH>
                <wp:positionV relativeFrom="paragraph">
                  <wp:posOffset>151130</wp:posOffset>
                </wp:positionV>
                <wp:extent cx="1629410" cy="127000"/>
                <wp:effectExtent l="0" t="0" r="27940" b="25400"/>
                <wp:wrapNone/>
                <wp:docPr id="57" name="Rectangle 57"/>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C616F3" id="Rectangle 57" o:spid="_x0000_s1026" style="position:absolute;margin-left:90.05pt;margin-top:11.9pt;width:128.3pt;height:10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" fillcolor="white [3201]" strokecolor="#bfbfbf [2412]" strokeweight=".25pt"/>
            </w:pict>
          </mc:Fallback>
        </mc:AlternateContent>
      </w:r>
    </w:p>
    <w:p w14:paraId="1225D2FF" w14:textId="66FAE4BE" w:rsidR="00C8036F" w:rsidRDefault="00F26A78" w:rsidP="00257851">
      <w:pPr>
        <w:rPr>
          <w:lang w:eastAsia="en-US" w:bidi="ar-SA"/>
        </w:rPr>
      </w:pPr>
      <w:r>
        <w:rPr>
          <w:noProof/>
          <w:lang w:eastAsia="en-US" w:bidi="ar-SA"/>
        </w:rPr>
        <mc:AlternateContent>
          <mc:Choice Requires="wps">
            <w:drawing>
              <wp:anchor distT="0" distB="0" distL="114300" distR="114300" simplePos="0" relativeHeight="251731968" behindDoc="0" locked="0" layoutInCell="1" allowOverlap="1" wp14:anchorId="79ACF085" wp14:editId="51BE23A1">
                <wp:simplePos x="0" y="0"/>
                <wp:positionH relativeFrom="column">
                  <wp:posOffset>3596944</wp:posOffset>
                </wp:positionH>
                <wp:positionV relativeFrom="paragraph">
                  <wp:posOffset>66040</wp:posOffset>
                </wp:positionV>
                <wp:extent cx="1629410" cy="127000"/>
                <wp:effectExtent l="0" t="0" r="27940" b="25400"/>
                <wp:wrapNone/>
                <wp:docPr id="70" name="Rectangle 70"/>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6C9A2" id="Rectangle 70" o:spid="_x0000_s1026" style="position:absolute;margin-left:283.2pt;margin-top:5.2pt;width:128.3pt;height:10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" fillcolor="white [3201]" strokecolor="#bfbfbf [2412]" strokeweight=".25pt"/>
            </w:pict>
          </mc:Fallback>
        </mc:AlternateContent>
      </w:r>
      <w:r>
        <w:rPr>
          <w:noProof/>
          <w:lang w:eastAsia="en-US" w:bidi="ar-SA"/>
        </w:rPr>
        <mc:AlternateContent>
          <mc:Choice Requires="wps">
            <w:drawing>
              <wp:anchor distT="0" distB="0" distL="114300" distR="114300" simplePos="0" relativeHeight="251722752" behindDoc="0" locked="0" layoutInCell="1" allowOverlap="1" wp14:anchorId="66EE0165" wp14:editId="7DB1B683">
                <wp:simplePos x="0" y="0"/>
                <wp:positionH relativeFrom="column">
                  <wp:posOffset>1151559</wp:posOffset>
                </wp:positionH>
                <wp:positionV relativeFrom="paragraph">
                  <wp:posOffset>49530</wp:posOffset>
                </wp:positionV>
                <wp:extent cx="1629410" cy="127000"/>
                <wp:effectExtent l="0" t="0" r="27940" b="25400"/>
                <wp:wrapNone/>
                <wp:docPr id="58" name="Rectangle 58"/>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513620" id="Rectangle 58" o:spid="_x0000_s1026" style="position:absolute;margin-left:90.65pt;margin-top:3.9pt;width:128.3pt;height:10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" fillcolor="white [3201]" strokecolor="#bfbfbf [2412]" strokeweight=".25pt"/>
            </w:pict>
          </mc:Fallback>
        </mc:AlternateContent>
      </w:r>
    </w:p>
    <w:p w14:paraId="3B2D0E5B" w14:textId="6D5D854E" w:rsidR="00E7698B" w:rsidRDefault="008C467E" w:rsidP="00257851">
      <w:pPr>
        <w:rPr>
          <w:lang w:eastAsia="en-US" w:bidi="ar-SA"/>
        </w:rPr>
      </w:pPr>
      <w:r>
        <w:rPr>
          <w:noProof/>
          <w:lang w:eastAsia="en-US" w:bidi="ar-SA"/>
        </w:rPr>
        <mc:AlternateContent>
          <mc:Choice Requires="wps">
            <w:drawing>
              <wp:anchor distT="0" distB="0" distL="114300" distR="114300" simplePos="0" relativeHeight="251749376" behindDoc="0" locked="0" layoutInCell="1" allowOverlap="1" wp14:anchorId="3F9175B8" wp14:editId="3E0688DA">
                <wp:simplePos x="0" y="0"/>
                <wp:positionH relativeFrom="column">
                  <wp:posOffset>66040</wp:posOffset>
                </wp:positionH>
                <wp:positionV relativeFrom="paragraph">
                  <wp:posOffset>232741</wp:posOffset>
                </wp:positionV>
                <wp:extent cx="389255" cy="240665"/>
                <wp:effectExtent l="0" t="0" r="0" b="0"/>
                <wp:wrapNone/>
                <wp:docPr id="90" name="Rectangle 90"/>
                <wp:cNvGraphicFramePr/>
                <a:graphic xmlns:a="http://schemas.openxmlformats.org/drawingml/2006/main">
                  <a:graphicData uri="http://schemas.microsoft.com/office/word/2010/wordprocessingShape">
                    <wps:wsp>
                      <wps:cNvSpPr/>
                      <wps:spPr>
                        <a:xfrm>
                          <a:off x="0" y="0"/>
                          <a:ext cx="389255" cy="2406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D5BF24" w14:textId="77777777" w:rsidR="00620BE8" w:rsidRPr="008C467E" w:rsidRDefault="00620BE8" w:rsidP="008C467E">
                            <w:pPr>
                              <w:jc w:val="center"/>
                              <w:rPr>
                                <w:b/>
                                <w:color w:val="0D0D0D" w:themeColor="text1" w:themeTint="F2"/>
                                <w:sz w:val="16"/>
                                <w:szCs w:val="16"/>
                              </w:rPr>
                            </w:pPr>
                            <w:r w:rsidRPr="008C467E">
                              <w:rPr>
                                <w:rFonts w:ascii="Segoe UI Symbol" w:hAnsi="Segoe UI Symbol" w:cs="Segoe UI Symbol"/>
                                <w:b/>
                                <w:color w:val="0D0D0D" w:themeColor="text1" w:themeTint="F2"/>
                                <w:sz w:val="16"/>
                                <w:szCs w:val="16"/>
                              </w:rPr>
                              <w:t>✔</w:t>
                            </w:r>
                            <w:r w:rsidRPr="008C467E">
                              <w:rPr>
                                <w:rFonts w:ascii="Segoe UI Symbol" w:hAnsi="Segoe UI Symbol" w:cs="Segoe UI Symbol"/>
                                <w:b/>
                                <w:noProof/>
                                <w:color w:val="0D0D0D" w:themeColor="text1" w:themeTint="F2"/>
                                <w:sz w:val="16"/>
                                <w:szCs w:val="16"/>
                                <w:lang w:eastAsia="en-US" w:bidi="ar-SA"/>
                              </w:rPr>
                              <w:drawing>
                                <wp:inline distT="0" distB="0" distL="0" distR="0" wp14:anchorId="1912B327" wp14:editId="7D6FA85F">
                                  <wp:extent cx="180975" cy="79474"/>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794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175B8" id="Rectangle 90" o:spid="_x0000_s1052" style="position:absolute;left:0;text-align:left;margin-left:5.2pt;margin-top:18.35pt;width:30.65pt;height:18.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" filled="f" stroked="f" strokeweight="2pt">
                <v:textbox>
                  <w:txbxContent>
                    <w:p w14:paraId="6ED5BF24" w14:textId="77777777" w:rsidR="00620BE8" w:rsidRPr="008C467E" w:rsidRDefault="00620BE8" w:rsidP="008C467E">
                      <w:pPr>
                        <w:jc w:val="center"/>
                        <w:rPr>
                          <w:b/>
                          <w:color w:val="0D0D0D" w:themeColor="text1" w:themeTint="F2"/>
                          <w:sz w:val="16"/>
                          <w:szCs w:val="16"/>
                        </w:rPr>
                      </w:pPr>
                      <w:r w:rsidRPr="008C467E">
                        <w:rPr>
                          <w:rFonts w:ascii="Segoe UI Symbol" w:hAnsi="Segoe UI Symbol" w:cs="Segoe UI Symbol"/>
                          <w:b/>
                          <w:color w:val="0D0D0D" w:themeColor="text1" w:themeTint="F2"/>
                          <w:sz w:val="16"/>
                          <w:szCs w:val="16"/>
                        </w:rPr>
                        <w:t>✔</w:t>
                      </w:r>
                      <w:r w:rsidRPr="008C467E">
                        <w:rPr>
                          <w:rFonts w:ascii="Segoe UI Symbol" w:hAnsi="Segoe UI Symbol" w:cs="Segoe UI Symbol"/>
                          <w:b/>
                          <w:noProof/>
                          <w:color w:val="0D0D0D" w:themeColor="text1" w:themeTint="F2"/>
                          <w:sz w:val="16"/>
                          <w:szCs w:val="16"/>
                          <w:lang w:eastAsia="en-US" w:bidi="ar-SA"/>
                        </w:rPr>
                        <w:drawing>
                          <wp:inline distT="0" distB="0" distL="0" distR="0" wp14:anchorId="1912B327" wp14:editId="7D6FA85F">
                            <wp:extent cx="180975" cy="79474"/>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79474"/>
                                    </a:xfrm>
                                    <a:prstGeom prst="rect">
                                      <a:avLst/>
                                    </a:prstGeom>
                                    <a:noFill/>
                                    <a:ln>
                                      <a:noFill/>
                                    </a:ln>
                                  </pic:spPr>
                                </pic:pic>
                              </a:graphicData>
                            </a:graphic>
                          </wp:inline>
                        </w:drawing>
                      </w:r>
                    </w:p>
                  </w:txbxContent>
                </v:textbox>
              </v:rect>
            </w:pict>
          </mc:Fallback>
        </mc:AlternateContent>
      </w:r>
      <w:r>
        <w:rPr>
          <w:noProof/>
          <w:lang w:eastAsia="en-US" w:bidi="ar-SA"/>
        </w:rPr>
        <mc:AlternateContent>
          <mc:Choice Requires="wps">
            <w:drawing>
              <wp:anchor distT="0" distB="0" distL="114300" distR="114300" simplePos="0" relativeHeight="251747328" behindDoc="0" locked="0" layoutInCell="1" allowOverlap="1" wp14:anchorId="30279548" wp14:editId="20D793DA">
                <wp:simplePos x="0" y="0"/>
                <wp:positionH relativeFrom="column">
                  <wp:posOffset>272746</wp:posOffset>
                </wp:positionH>
                <wp:positionV relativeFrom="paragraph">
                  <wp:posOffset>241300</wp:posOffset>
                </wp:positionV>
                <wp:extent cx="683260" cy="238125"/>
                <wp:effectExtent l="0" t="0" r="0" b="0"/>
                <wp:wrapNone/>
                <wp:docPr id="88" name="Rectangle 88"/>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0B3D14" w14:textId="6FDBDEAE" w:rsidR="00620BE8" w:rsidRDefault="00620BE8" w:rsidP="008C467E">
                            <w:r>
                              <w:rPr>
                                <w:color w:val="000000" w:themeColor="text1"/>
                                <w:sz w:val="16"/>
                                <w:szCs w:val="16"/>
                              </w:rPr>
                              <w:t>Theo dõi</w:t>
                            </w:r>
                          </w:p>
                          <w:p w14:paraId="6633167C" w14:textId="77777777" w:rsidR="00620BE8" w:rsidRDefault="00620BE8" w:rsidP="008C467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79548" id="Rectangle 88" o:spid="_x0000_s1053" style="position:absolute;left:0;text-align:left;margin-left:21.5pt;margin-top:19pt;width:53.8pt;height:18.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" filled="f" stroked="f" strokeweight="2pt">
                <v:textbox>
                  <w:txbxContent>
                    <w:p w14:paraId="4C0B3D14" w14:textId="6FDBDEAE" w:rsidR="00620BE8" w:rsidRDefault="00620BE8" w:rsidP="008C467E">
                      <w:r>
                        <w:rPr>
                          <w:color w:val="000000" w:themeColor="text1"/>
                          <w:sz w:val="16"/>
                          <w:szCs w:val="16"/>
                        </w:rPr>
                        <w:t>Theo dõi</w:t>
                      </w:r>
                    </w:p>
                    <w:p w14:paraId="6633167C" w14:textId="77777777" w:rsidR="00620BE8" w:rsidRDefault="00620BE8" w:rsidP="008C467E"/>
                  </w:txbxContent>
                </v:textbox>
              </v:rect>
            </w:pict>
          </mc:Fallback>
        </mc:AlternateContent>
      </w:r>
      <w:r w:rsidR="00F26A78">
        <w:rPr>
          <w:noProof/>
          <w:lang w:eastAsia="en-US" w:bidi="ar-SA"/>
        </w:rPr>
        <mc:AlternateContent>
          <mc:Choice Requires="wps">
            <w:drawing>
              <wp:anchor distT="0" distB="0" distL="114300" distR="114300" simplePos="0" relativeHeight="251664384" behindDoc="0" locked="0" layoutInCell="1" allowOverlap="1" wp14:anchorId="1388C4A5" wp14:editId="1B59B0F2">
                <wp:simplePos x="0" y="0"/>
                <wp:positionH relativeFrom="column">
                  <wp:posOffset>129540</wp:posOffset>
                </wp:positionH>
                <wp:positionV relativeFrom="paragraph">
                  <wp:posOffset>188899</wp:posOffset>
                </wp:positionV>
                <wp:extent cx="5295265" cy="0"/>
                <wp:effectExtent l="0" t="0" r="19685" b="19050"/>
                <wp:wrapNone/>
                <wp:docPr id="8" name="Straight Connector 8"/>
                <wp:cNvGraphicFramePr/>
                <a:graphic xmlns:a="http://schemas.openxmlformats.org/drawingml/2006/main">
                  <a:graphicData uri="http://schemas.microsoft.com/office/word/2010/wordprocessingShape">
                    <wps:wsp>
                      <wps:cNvCnPr/>
                      <wps:spPr>
                        <a:xfrm>
                          <a:off x="0" y="0"/>
                          <a:ext cx="5295265" cy="0"/>
                        </a:xfrm>
                        <a:prstGeom prst="line">
                          <a:avLst/>
                        </a:prstGeom>
                        <a:ln>
                          <a:solidFill>
                            <a:schemeClr val="bg1">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3B038D88" id="Straight Connector 8"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pt,14.85pt" to="427.1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" strokecolor="#bfbfbf [2412]"/>
            </w:pict>
          </mc:Fallback>
        </mc:AlternateContent>
      </w:r>
    </w:p>
    <w:p w14:paraId="02C9A5B3" w14:textId="278E8360" w:rsidR="00E7698B" w:rsidRDefault="00620BE8" w:rsidP="00257851">
      <w:pPr>
        <w:rPr>
          <w:lang w:eastAsia="en-US" w:bidi="ar-SA"/>
        </w:rPr>
      </w:pPr>
      <w:r>
        <w:rPr>
          <w:noProof/>
          <w:lang w:eastAsia="en-US" w:bidi="ar-SA"/>
        </w:rPr>
        <mc:AlternateContent>
          <mc:Choice Requires="wps">
            <w:drawing>
              <wp:anchor distT="0" distB="0" distL="114300" distR="114300" simplePos="0" relativeHeight="251755520" behindDoc="0" locked="0" layoutInCell="1" allowOverlap="1" wp14:anchorId="3DB893D5" wp14:editId="7C9A5E50">
                <wp:simplePos x="0" y="0"/>
                <wp:positionH relativeFrom="column">
                  <wp:posOffset>4247211</wp:posOffset>
                </wp:positionH>
                <wp:positionV relativeFrom="paragraph">
                  <wp:posOffset>3175</wp:posOffset>
                </wp:positionV>
                <wp:extent cx="588010" cy="238125"/>
                <wp:effectExtent l="0" t="0" r="2540" b="9525"/>
                <wp:wrapNone/>
                <wp:docPr id="96" name="Rectangle 96"/>
                <wp:cNvGraphicFramePr/>
                <a:graphic xmlns:a="http://schemas.openxmlformats.org/drawingml/2006/main">
                  <a:graphicData uri="http://schemas.microsoft.com/office/word/2010/wordprocessingShape">
                    <wps:wsp>
                      <wps:cNvSpPr/>
                      <wps:spPr>
                        <a:xfrm>
                          <a:off x="0" y="0"/>
                          <a:ext cx="588010" cy="23812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5A30EB" w14:textId="7D5784F2" w:rsidR="00620BE8" w:rsidRPr="008C467E" w:rsidRDefault="00620BE8" w:rsidP="00620BE8">
                            <w:pPr>
                              <w:jc w:val="center"/>
                              <w:rPr>
                                <w:sz w:val="16"/>
                                <w:szCs w:val="16"/>
                              </w:rPr>
                            </w:pPr>
                            <w:r>
                              <w:rPr>
                                <w:sz w:val="16"/>
                                <w:szCs w:val="16"/>
                              </w:rPr>
                              <w:t>Làm lại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893D5" id="Rectangle 96" o:spid="_x0000_s1054" style="position:absolute;left:0;text-align:left;margin-left:334.45pt;margin-top:.25pt;width:46.3pt;height:18.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" fillcolor="#bfbfbf [2412]" stroked="f" strokeweight="2pt">
                <v:textbox>
                  <w:txbxContent>
                    <w:p w14:paraId="505A30EB" w14:textId="7D5784F2" w:rsidR="00620BE8" w:rsidRPr="008C467E" w:rsidRDefault="00620BE8" w:rsidP="00620BE8">
                      <w:pPr>
                        <w:jc w:val="center"/>
                        <w:rPr>
                          <w:sz w:val="16"/>
                          <w:szCs w:val="16"/>
                        </w:rPr>
                      </w:pPr>
                      <w:r>
                        <w:rPr>
                          <w:sz w:val="16"/>
                          <w:szCs w:val="16"/>
                        </w:rPr>
                        <w:t>Làm lại</w:t>
                      </w:r>
                    </w:p>
                  </w:txbxContent>
                </v:textbox>
              </v:rect>
            </w:pict>
          </mc:Fallback>
        </mc:AlternateContent>
      </w:r>
      <w:r>
        <w:rPr>
          <w:noProof/>
          <w:lang w:eastAsia="en-US" w:bidi="ar-SA"/>
        </w:rPr>
        <mc:AlternateContent>
          <mc:Choice Requires="wps">
            <w:drawing>
              <wp:anchor distT="0" distB="0" distL="114300" distR="114300" simplePos="0" relativeHeight="251753472" behindDoc="0" locked="0" layoutInCell="1" allowOverlap="1" wp14:anchorId="6143BC56" wp14:editId="62CDBE91">
                <wp:simplePos x="0" y="0"/>
                <wp:positionH relativeFrom="column">
                  <wp:posOffset>4892040</wp:posOffset>
                </wp:positionH>
                <wp:positionV relativeFrom="paragraph">
                  <wp:posOffset>4114</wp:posOffset>
                </wp:positionV>
                <wp:extent cx="532185" cy="238125"/>
                <wp:effectExtent l="0" t="0" r="1270" b="9525"/>
                <wp:wrapNone/>
                <wp:docPr id="95" name="Rectangle 95"/>
                <wp:cNvGraphicFramePr/>
                <a:graphic xmlns:a="http://schemas.openxmlformats.org/drawingml/2006/main">
                  <a:graphicData uri="http://schemas.microsoft.com/office/word/2010/wordprocessingShape">
                    <wps:wsp>
                      <wps:cNvSpPr/>
                      <wps:spPr>
                        <a:xfrm>
                          <a:off x="0" y="0"/>
                          <a:ext cx="532185" cy="23812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DF7E77" w14:textId="73C5AF63" w:rsidR="00620BE8" w:rsidRPr="008C467E" w:rsidRDefault="00620BE8" w:rsidP="00620BE8">
                            <w:pPr>
                              <w:jc w:val="center"/>
                              <w:rPr>
                                <w:sz w:val="16"/>
                                <w:szCs w:val="16"/>
                              </w:rPr>
                            </w:pPr>
                            <w:r w:rsidRPr="008C467E">
                              <w:rPr>
                                <w:sz w:val="16"/>
                                <w:szCs w:val="16"/>
                              </w:rPr>
                              <w:t>Lưu</w:t>
                            </w:r>
                            <w:r w:rsidRPr="00620BE8">
                              <w:rPr>
                                <w:noProof/>
                                <w:sz w:val="16"/>
                                <w:szCs w:val="16"/>
                                <w:lang w:eastAsia="en-US" w:bidi="ar-SA"/>
                              </w:rPr>
                              <w:drawing>
                                <wp:inline distT="0" distB="0" distL="0" distR="0" wp14:anchorId="59A061D8" wp14:editId="1A700467">
                                  <wp:extent cx="292100" cy="143644"/>
                                  <wp:effectExtent l="0" t="0" r="0" b="889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100" cy="14364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3BC56" id="Rectangle 95" o:spid="_x0000_s1055" style="position:absolute;left:0;text-align:left;margin-left:385.2pt;margin-top:.3pt;width:41.9pt;height:18.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" fillcolor="#bfbfbf [2412]" stroked="f" strokeweight="2pt">
                <v:textbox>
                  <w:txbxContent>
                    <w:p w14:paraId="3FDF7E77" w14:textId="73C5AF63" w:rsidR="00620BE8" w:rsidRPr="008C467E" w:rsidRDefault="00620BE8" w:rsidP="00620BE8">
                      <w:pPr>
                        <w:jc w:val="center"/>
                        <w:rPr>
                          <w:sz w:val="16"/>
                          <w:szCs w:val="16"/>
                        </w:rPr>
                      </w:pPr>
                      <w:r w:rsidRPr="008C467E">
                        <w:rPr>
                          <w:sz w:val="16"/>
                          <w:szCs w:val="16"/>
                        </w:rPr>
                        <w:t>Lưu</w:t>
                      </w:r>
                      <w:r w:rsidRPr="00620BE8">
                        <w:rPr>
                          <w:noProof/>
                          <w:sz w:val="16"/>
                          <w:szCs w:val="16"/>
                          <w:lang w:eastAsia="en-US" w:bidi="ar-SA"/>
                        </w:rPr>
                        <w:drawing>
                          <wp:inline distT="0" distB="0" distL="0" distR="0" wp14:anchorId="59A061D8" wp14:editId="1A700467">
                            <wp:extent cx="292100" cy="143644"/>
                            <wp:effectExtent l="0" t="0" r="0" b="889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100" cy="143644"/>
                                    </a:xfrm>
                                    <a:prstGeom prst="rect">
                                      <a:avLst/>
                                    </a:prstGeom>
                                    <a:noFill/>
                                    <a:ln>
                                      <a:noFill/>
                                    </a:ln>
                                  </pic:spPr>
                                </pic:pic>
                              </a:graphicData>
                            </a:graphic>
                          </wp:inline>
                        </w:drawing>
                      </w:r>
                    </w:p>
                  </w:txbxContent>
                </v:textbox>
              </v:rect>
            </w:pict>
          </mc:Fallback>
        </mc:AlternateContent>
      </w:r>
      <w:r>
        <w:rPr>
          <w:noProof/>
          <w:lang w:eastAsia="en-US" w:bidi="ar-SA"/>
        </w:rPr>
        <mc:AlternateContent>
          <mc:Choice Requires="wps">
            <w:drawing>
              <wp:anchor distT="0" distB="0" distL="114300" distR="114300" simplePos="0" relativeHeight="251757568" behindDoc="0" locked="0" layoutInCell="1" allowOverlap="1" wp14:anchorId="42BF91D5" wp14:editId="57B67CA0">
                <wp:simplePos x="0" y="0"/>
                <wp:positionH relativeFrom="column">
                  <wp:posOffset>3604453</wp:posOffset>
                </wp:positionH>
                <wp:positionV relativeFrom="paragraph">
                  <wp:posOffset>4528</wp:posOffset>
                </wp:positionV>
                <wp:extent cx="587845" cy="238125"/>
                <wp:effectExtent l="0" t="0" r="3175" b="9525"/>
                <wp:wrapNone/>
                <wp:docPr id="98" name="Rectangle 98"/>
                <wp:cNvGraphicFramePr/>
                <a:graphic xmlns:a="http://schemas.openxmlformats.org/drawingml/2006/main">
                  <a:graphicData uri="http://schemas.microsoft.com/office/word/2010/wordprocessingShape">
                    <wps:wsp>
                      <wps:cNvSpPr/>
                      <wps:spPr>
                        <a:xfrm>
                          <a:off x="0" y="0"/>
                          <a:ext cx="587845" cy="23812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B9395A" w14:textId="05B02906" w:rsidR="00620BE8" w:rsidRPr="008C467E" w:rsidRDefault="00620BE8" w:rsidP="00620BE8">
                            <w:pPr>
                              <w:jc w:val="center"/>
                              <w:rPr>
                                <w:sz w:val="16"/>
                                <w:szCs w:val="16"/>
                              </w:rPr>
                            </w:pPr>
                            <w:r>
                              <w:rPr>
                                <w:sz w:val="16"/>
                                <w:szCs w:val="16"/>
                              </w:rPr>
                              <w:t>Hủy</w:t>
                            </w:r>
                            <w:r w:rsidRPr="00620BE8">
                              <w:rPr>
                                <w:noProof/>
                                <w:sz w:val="16"/>
                                <w:szCs w:val="16"/>
                                <w:lang w:eastAsia="en-US" w:bidi="ar-SA"/>
                              </w:rPr>
                              <w:drawing>
                                <wp:inline distT="0" distB="0" distL="0" distR="0" wp14:anchorId="731D0775" wp14:editId="3BB4053F">
                                  <wp:extent cx="292100" cy="143644"/>
                                  <wp:effectExtent l="0" t="0" r="0" b="889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100" cy="14364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F91D5" id="Rectangle 98" o:spid="_x0000_s1056" style="position:absolute;left:0;text-align:left;margin-left:283.8pt;margin-top:.35pt;width:46.3pt;height:18.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" fillcolor="#bfbfbf [2412]" stroked="f" strokeweight="2pt">
                <v:textbox>
                  <w:txbxContent>
                    <w:p w14:paraId="16B9395A" w14:textId="05B02906" w:rsidR="00620BE8" w:rsidRPr="008C467E" w:rsidRDefault="00620BE8" w:rsidP="00620BE8">
                      <w:pPr>
                        <w:jc w:val="center"/>
                        <w:rPr>
                          <w:sz w:val="16"/>
                          <w:szCs w:val="16"/>
                        </w:rPr>
                      </w:pPr>
                      <w:r>
                        <w:rPr>
                          <w:sz w:val="16"/>
                          <w:szCs w:val="16"/>
                        </w:rPr>
                        <w:t>Hủy</w:t>
                      </w:r>
                      <w:r w:rsidRPr="00620BE8">
                        <w:rPr>
                          <w:noProof/>
                          <w:sz w:val="16"/>
                          <w:szCs w:val="16"/>
                          <w:lang w:eastAsia="en-US" w:bidi="ar-SA"/>
                        </w:rPr>
                        <w:drawing>
                          <wp:inline distT="0" distB="0" distL="0" distR="0" wp14:anchorId="731D0775" wp14:editId="3BB4053F">
                            <wp:extent cx="292100" cy="143644"/>
                            <wp:effectExtent l="0" t="0" r="0" b="889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100" cy="143644"/>
                                    </a:xfrm>
                                    <a:prstGeom prst="rect">
                                      <a:avLst/>
                                    </a:prstGeom>
                                    <a:noFill/>
                                    <a:ln>
                                      <a:noFill/>
                                    </a:ln>
                                  </pic:spPr>
                                </pic:pic>
                              </a:graphicData>
                            </a:graphic>
                          </wp:inline>
                        </w:drawing>
                      </w:r>
                    </w:p>
                  </w:txbxContent>
                </v:textbox>
              </v:rect>
            </w:pict>
          </mc:Fallback>
        </mc:AlternateContent>
      </w:r>
      <w:r w:rsidR="008C467E">
        <w:rPr>
          <w:noProof/>
          <w:lang w:eastAsia="en-US" w:bidi="ar-SA"/>
        </w:rPr>
        <mc:AlternateContent>
          <mc:Choice Requires="wps">
            <w:drawing>
              <wp:anchor distT="0" distB="0" distL="114300" distR="114300" simplePos="0" relativeHeight="251745280" behindDoc="0" locked="0" layoutInCell="1" allowOverlap="1" wp14:anchorId="6E6B1A75" wp14:editId="26599772">
                <wp:simplePos x="0" y="0"/>
                <wp:positionH relativeFrom="column">
                  <wp:posOffset>194420</wp:posOffset>
                </wp:positionH>
                <wp:positionV relativeFrom="paragraph">
                  <wp:posOffset>37520</wp:posOffset>
                </wp:positionV>
                <wp:extent cx="127221" cy="127000"/>
                <wp:effectExtent l="0" t="0" r="25400" b="25400"/>
                <wp:wrapNone/>
                <wp:docPr id="85" name="Rectangle 85"/>
                <wp:cNvGraphicFramePr/>
                <a:graphic xmlns:a="http://schemas.openxmlformats.org/drawingml/2006/main">
                  <a:graphicData uri="http://schemas.microsoft.com/office/word/2010/wordprocessingShape">
                    <wps:wsp>
                      <wps:cNvSpPr/>
                      <wps:spPr>
                        <a:xfrm>
                          <a:off x="0" y="0"/>
                          <a:ext cx="127221" cy="127000"/>
                        </a:xfrm>
                        <a:prstGeom prst="rect">
                          <a:avLst/>
                        </a:prstGeom>
                        <a:solidFill>
                          <a:schemeClr val="bg1"/>
                        </a:solid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904FD" id="Rectangle 85" o:spid="_x0000_s1026" style="position:absolute;margin-left:15.3pt;margin-top:2.95pt;width:10pt;height:10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" fillcolor="white [3212]" strokecolor="#d8d8d8 [2732]" strokeweight="1pt"/>
            </w:pict>
          </mc:Fallback>
        </mc:AlternateContent>
      </w:r>
    </w:p>
    <w:p w14:paraId="0D9A5444" w14:textId="203902CA" w:rsidR="00E7698B" w:rsidRDefault="00E7698B" w:rsidP="00257851">
      <w:pPr>
        <w:rPr>
          <w:lang w:eastAsia="en-US" w:bidi="ar-SA"/>
        </w:rPr>
      </w:pPr>
    </w:p>
    <w:p w14:paraId="04252648" w14:textId="77777777" w:rsidR="00E7698B" w:rsidRPr="00620BE8" w:rsidRDefault="00614BCA" w:rsidP="00620BE8">
      <w:pPr>
        <w:jc w:val="center"/>
        <w:rPr>
          <w:i/>
          <w:sz w:val="16"/>
          <w:szCs w:val="16"/>
          <w:lang w:eastAsia="en-US" w:bidi="ar-SA"/>
        </w:rPr>
      </w:pPr>
      <w:r>
        <w:rPr>
          <w:noProof/>
          <w:lang w:eastAsia="en-US" w:bidi="ar-SA"/>
        </w:rPr>
        <mc:AlternateContent>
          <mc:Choice Requires="wps">
            <w:drawing>
              <wp:anchor distT="0" distB="0" distL="114300" distR="114300" simplePos="0" relativeHeight="251763712" behindDoc="0" locked="0" layoutInCell="1" allowOverlap="1" wp14:anchorId="39AD148A" wp14:editId="7BE6F383">
                <wp:simplePos x="0" y="0"/>
                <wp:positionH relativeFrom="page">
                  <wp:posOffset>3215716</wp:posOffset>
                </wp:positionH>
                <wp:positionV relativeFrom="paragraph">
                  <wp:posOffset>190475</wp:posOffset>
                </wp:positionV>
                <wp:extent cx="1581785" cy="278296"/>
                <wp:effectExtent l="0" t="0" r="0" b="0"/>
                <wp:wrapNone/>
                <wp:docPr id="102" name="Rectangle 102"/>
                <wp:cNvGraphicFramePr/>
                <a:graphic xmlns:a="http://schemas.openxmlformats.org/drawingml/2006/main">
                  <a:graphicData uri="http://schemas.microsoft.com/office/word/2010/wordprocessingShape">
                    <wps:wsp>
                      <wps:cNvSpPr/>
                      <wps:spPr>
                        <a:xfrm>
                          <a:off x="0" y="0"/>
                          <a:ext cx="1581785" cy="278296"/>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62569912" w14:textId="0F63FC71" w:rsidR="006A4CC8" w:rsidRPr="00396C3C" w:rsidRDefault="006A4CC8" w:rsidP="006A4CC8">
                            <w:pPr>
                              <w:jc w:val="center"/>
                              <w:rPr>
                                <w:sz w:val="18"/>
                                <w:szCs w:val="18"/>
                              </w:rPr>
                            </w:pPr>
                            <w:r>
                              <w:rPr>
                                <w:sz w:val="18"/>
                                <w:szCs w:val="18"/>
                              </w:rPr>
                              <w:t>Hệ thống quản lí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D148A" id="Rectangle 102" o:spid="_x0000_s1057" style="position:absolute;left:0;text-align:left;margin-left:253.2pt;margin-top:15pt;width:124.55pt;height:21.9pt;z-index:251763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" filled="f" stroked="f" strokeweight="2pt">
                <v:textbox>
                  <w:txbxContent>
                    <w:p w14:paraId="62569912" w14:textId="0F63FC71" w:rsidR="006A4CC8" w:rsidRPr="00396C3C" w:rsidRDefault="006A4CC8" w:rsidP="006A4CC8">
                      <w:pPr>
                        <w:jc w:val="center"/>
                        <w:rPr>
                          <w:sz w:val="18"/>
                          <w:szCs w:val="18"/>
                        </w:rPr>
                      </w:pPr>
                      <w:r>
                        <w:rPr>
                          <w:sz w:val="18"/>
                          <w:szCs w:val="18"/>
                        </w:rPr>
                        <w:t>Hệ thống quản lí nhân sự</w:t>
                      </w:r>
                    </w:p>
                  </w:txbxContent>
                </v:textbox>
                <w10:wrap anchorx="page"/>
              </v:rect>
            </w:pict>
          </mc:Fallback>
        </mc:AlternateContent>
      </w:r>
      <w:r w:rsidR="000A1AA2">
        <w:rPr>
          <w:noProof/>
          <w:lang w:eastAsia="en-US" w:bidi="ar-SA"/>
        </w:rPr>
        <mc:AlternateContent>
          <mc:Choice Requires="wps">
            <w:drawing>
              <wp:anchor distT="0" distB="0" distL="114300" distR="114300" simplePos="0" relativeHeight="251759616" behindDoc="0" locked="0" layoutInCell="1" allowOverlap="1" wp14:anchorId="07D73921" wp14:editId="0A46FAE7">
                <wp:simplePos x="0" y="0"/>
                <wp:positionH relativeFrom="margin">
                  <wp:posOffset>-86995</wp:posOffset>
                </wp:positionH>
                <wp:positionV relativeFrom="paragraph">
                  <wp:posOffset>176530</wp:posOffset>
                </wp:positionV>
                <wp:extent cx="5740400" cy="3594100"/>
                <wp:effectExtent l="0" t="0" r="12700" b="25400"/>
                <wp:wrapNone/>
                <wp:docPr id="100" name="Rectangle 100"/>
                <wp:cNvGraphicFramePr/>
                <a:graphic xmlns:a="http://schemas.openxmlformats.org/drawingml/2006/main">
                  <a:graphicData uri="http://schemas.microsoft.com/office/word/2010/wordprocessingShape">
                    <wps:wsp>
                      <wps:cNvSpPr/>
                      <wps:spPr>
                        <a:xfrm>
                          <a:off x="0" y="0"/>
                          <a:ext cx="5740400" cy="3594100"/>
                        </a:xfrm>
                        <a:prstGeom prst="rect">
                          <a:avLst/>
                        </a:prstGeom>
                        <a:solidFill>
                          <a:schemeClr val="tx2">
                            <a:lumMod val="20000"/>
                            <a:lumOff val="80000"/>
                          </a:schemeClr>
                        </a:solidFill>
                        <a:ln>
                          <a:solidFill>
                            <a:schemeClr val="accent1">
                              <a:lumMod val="20000"/>
                              <a:lumOff val="80000"/>
                            </a:schemeClr>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6E2F6FB" w14:textId="0BFC8BF2" w:rsidR="006A4CC8" w:rsidRDefault="006A4CC8" w:rsidP="006A4C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73921" id="Rectangle 100" o:spid="_x0000_s1058" style="position:absolute;left:0;text-align:left;margin-left:-6.85pt;margin-top:13.9pt;width:452pt;height:283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" fillcolor="#c6d9f1 [671]" strokecolor="#dbe5f1 [660]" strokeweight="2pt">
                <v:textbox>
                  <w:txbxContent>
                    <w:p w14:paraId="46E2F6FB" w14:textId="0BFC8BF2" w:rsidR="006A4CC8" w:rsidRDefault="006A4CC8" w:rsidP="006A4CC8">
                      <w:pPr>
                        <w:jc w:val="center"/>
                      </w:pPr>
                    </w:p>
                  </w:txbxContent>
                </v:textbox>
                <w10:wrap anchorx="margin"/>
              </v:rect>
            </w:pict>
          </mc:Fallback>
        </mc:AlternateContent>
      </w:r>
      <w:r w:rsidR="00620BE8" w:rsidRPr="00620BE8">
        <w:rPr>
          <w:i/>
          <w:sz w:val="16"/>
          <w:szCs w:val="16"/>
          <w:lang w:eastAsia="en-US" w:bidi="ar-SA"/>
        </w:rPr>
        <w:t>Giao diện thêm nhân viên (Tuyển dụng)</w:t>
      </w:r>
    </w:p>
    <w:p w14:paraId="2B8C0266" w14:textId="612146A1" w:rsidR="00257851" w:rsidRDefault="00614BCA" w:rsidP="00257851">
      <w:pPr>
        <w:rPr>
          <w:lang w:eastAsia="en-US" w:bidi="ar-SA"/>
        </w:rPr>
      </w:pPr>
      <w:r>
        <w:rPr>
          <w:noProof/>
          <w:lang w:eastAsia="en-US" w:bidi="ar-SA"/>
        </w:rPr>
        <mc:AlternateContent>
          <mc:Choice Requires="wps">
            <w:drawing>
              <wp:anchor distT="0" distB="0" distL="114300" distR="114300" simplePos="0" relativeHeight="251780096" behindDoc="0" locked="0" layoutInCell="1" allowOverlap="1" wp14:anchorId="3BCFCF11" wp14:editId="258E2A99">
                <wp:simplePos x="0" y="0"/>
                <wp:positionH relativeFrom="column">
                  <wp:posOffset>684098</wp:posOffset>
                </wp:positionH>
                <wp:positionV relativeFrom="paragraph">
                  <wp:posOffset>196418</wp:posOffset>
                </wp:positionV>
                <wp:extent cx="922020" cy="248717"/>
                <wp:effectExtent l="0" t="0" r="0" b="0"/>
                <wp:wrapNone/>
                <wp:docPr id="111" name="Rectangle 111"/>
                <wp:cNvGraphicFramePr/>
                <a:graphic xmlns:a="http://schemas.openxmlformats.org/drawingml/2006/main">
                  <a:graphicData uri="http://schemas.microsoft.com/office/word/2010/wordprocessingShape">
                    <wps:wsp>
                      <wps:cNvSpPr/>
                      <wps:spPr>
                        <a:xfrm>
                          <a:off x="0" y="0"/>
                          <a:ext cx="922020" cy="24871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638E26" w14:textId="04A55FE5" w:rsidR="009C5E67" w:rsidRPr="00396C3C" w:rsidRDefault="009C5E67" w:rsidP="009C5E67">
                            <w:pPr>
                              <w:rPr>
                                <w:color w:val="000000" w:themeColor="text1"/>
                                <w:sz w:val="16"/>
                                <w:szCs w:val="16"/>
                              </w:rPr>
                            </w:pPr>
                            <w:r>
                              <w:rPr>
                                <w:color w:val="000000" w:themeColor="text1"/>
                                <w:sz w:val="16"/>
                                <w:szCs w:val="16"/>
                              </w:rPr>
                              <w:t>Chức Năng</w:t>
                            </w:r>
                          </w:p>
                          <w:p w14:paraId="5E5122D7" w14:textId="77777777" w:rsidR="009C5E67" w:rsidRDefault="009C5E67" w:rsidP="009C5E6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FCF11" id="Rectangle 111" o:spid="_x0000_s1059" style="position:absolute;left:0;text-align:left;margin-left:53.85pt;margin-top:15.45pt;width:72.6pt;height:19.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" filled="f" stroked="f" strokeweight="2pt">
                <v:textbox>
                  <w:txbxContent>
                    <w:p w14:paraId="38638E26" w14:textId="04A55FE5" w:rsidR="009C5E67" w:rsidRPr="00396C3C" w:rsidRDefault="009C5E67" w:rsidP="009C5E67">
                      <w:pPr>
                        <w:rPr>
                          <w:color w:val="000000" w:themeColor="text1"/>
                          <w:sz w:val="16"/>
                          <w:szCs w:val="16"/>
                        </w:rPr>
                      </w:pPr>
                      <w:r>
                        <w:rPr>
                          <w:color w:val="000000" w:themeColor="text1"/>
                          <w:sz w:val="16"/>
                          <w:szCs w:val="16"/>
                        </w:rPr>
                        <w:t>Chức Năng</w:t>
                      </w:r>
                    </w:p>
                    <w:p w14:paraId="5E5122D7" w14:textId="77777777" w:rsidR="009C5E67" w:rsidRDefault="009C5E67" w:rsidP="009C5E67"/>
                  </w:txbxContent>
                </v:textbox>
              </v:rect>
            </w:pict>
          </mc:Fallback>
        </mc:AlternateContent>
      </w:r>
      <w:r w:rsidR="009C5E67">
        <w:rPr>
          <w:noProof/>
          <w:lang w:eastAsia="en-US" w:bidi="ar-SA"/>
        </w:rPr>
        <mc:AlternateContent>
          <mc:Choice Requires="wps">
            <w:drawing>
              <wp:anchor distT="0" distB="0" distL="114300" distR="114300" simplePos="0" relativeHeight="251782144" behindDoc="0" locked="0" layoutInCell="1" allowOverlap="1" wp14:anchorId="2E136576" wp14:editId="6097074A">
                <wp:simplePos x="0" y="0"/>
                <wp:positionH relativeFrom="column">
                  <wp:posOffset>1417016</wp:posOffset>
                </wp:positionH>
                <wp:positionV relativeFrom="paragraph">
                  <wp:posOffset>196215</wp:posOffset>
                </wp:positionV>
                <wp:extent cx="922020" cy="238125"/>
                <wp:effectExtent l="0" t="0" r="0" b="0"/>
                <wp:wrapNone/>
                <wp:docPr id="112" name="Rectangle 112"/>
                <wp:cNvGraphicFramePr/>
                <a:graphic xmlns:a="http://schemas.openxmlformats.org/drawingml/2006/main">
                  <a:graphicData uri="http://schemas.microsoft.com/office/word/2010/wordprocessingShape">
                    <wps:wsp>
                      <wps:cNvSpPr/>
                      <wps:spPr>
                        <a:xfrm>
                          <a:off x="0" y="0"/>
                          <a:ext cx="92202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74331A" w14:textId="4967CEA1" w:rsidR="009C5E67" w:rsidRPr="00396C3C" w:rsidRDefault="009C5E67" w:rsidP="009C5E67">
                            <w:pPr>
                              <w:rPr>
                                <w:color w:val="000000" w:themeColor="text1"/>
                                <w:sz w:val="16"/>
                                <w:szCs w:val="16"/>
                              </w:rPr>
                            </w:pPr>
                            <w:r>
                              <w:rPr>
                                <w:color w:val="000000" w:themeColor="text1"/>
                                <w:sz w:val="16"/>
                                <w:szCs w:val="16"/>
                              </w:rPr>
                              <w:t>Trợ Giúp</w:t>
                            </w:r>
                          </w:p>
                          <w:p w14:paraId="37D9472F" w14:textId="77777777" w:rsidR="009C5E67" w:rsidRDefault="009C5E67" w:rsidP="009C5E6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36576" id="Rectangle 112" o:spid="_x0000_s1060" style="position:absolute;left:0;text-align:left;margin-left:111.6pt;margin-top:15.45pt;width:72.6pt;height:18.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" filled="f" stroked="f" strokeweight="2pt">
                <v:textbox>
                  <w:txbxContent>
                    <w:p w14:paraId="4F74331A" w14:textId="4967CEA1" w:rsidR="009C5E67" w:rsidRPr="00396C3C" w:rsidRDefault="009C5E67" w:rsidP="009C5E67">
                      <w:pPr>
                        <w:rPr>
                          <w:color w:val="000000" w:themeColor="text1"/>
                          <w:sz w:val="16"/>
                          <w:szCs w:val="16"/>
                        </w:rPr>
                      </w:pPr>
                      <w:r>
                        <w:rPr>
                          <w:color w:val="000000" w:themeColor="text1"/>
                          <w:sz w:val="16"/>
                          <w:szCs w:val="16"/>
                        </w:rPr>
                        <w:t>Trợ Giúp</w:t>
                      </w:r>
                    </w:p>
                    <w:p w14:paraId="37D9472F" w14:textId="77777777" w:rsidR="009C5E67" w:rsidRDefault="009C5E67" w:rsidP="009C5E67"/>
                  </w:txbxContent>
                </v:textbox>
              </v:rect>
            </w:pict>
          </mc:Fallback>
        </mc:AlternateContent>
      </w:r>
      <w:r w:rsidR="006A4CC8">
        <w:rPr>
          <w:noProof/>
          <w:lang w:eastAsia="en-US" w:bidi="ar-SA"/>
        </w:rPr>
        <mc:AlternateContent>
          <mc:Choice Requires="wps">
            <w:drawing>
              <wp:anchor distT="0" distB="0" distL="114300" distR="114300" simplePos="0" relativeHeight="251778048" behindDoc="0" locked="0" layoutInCell="1" allowOverlap="1" wp14:anchorId="2618F038" wp14:editId="53DE8E91">
                <wp:simplePos x="0" y="0"/>
                <wp:positionH relativeFrom="column">
                  <wp:posOffset>33986</wp:posOffset>
                </wp:positionH>
                <wp:positionV relativeFrom="paragraph">
                  <wp:posOffset>197485</wp:posOffset>
                </wp:positionV>
                <wp:extent cx="922020" cy="238125"/>
                <wp:effectExtent l="0" t="0" r="0" b="0"/>
                <wp:wrapNone/>
                <wp:docPr id="110" name="Rectangle 110"/>
                <wp:cNvGraphicFramePr/>
                <a:graphic xmlns:a="http://schemas.openxmlformats.org/drawingml/2006/main">
                  <a:graphicData uri="http://schemas.microsoft.com/office/word/2010/wordprocessingShape">
                    <wps:wsp>
                      <wps:cNvSpPr/>
                      <wps:spPr>
                        <a:xfrm>
                          <a:off x="0" y="0"/>
                          <a:ext cx="92202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25A1B5" w14:textId="2094675C" w:rsidR="006A4CC8" w:rsidRPr="00396C3C" w:rsidRDefault="006A4CC8" w:rsidP="006A4CC8">
                            <w:pPr>
                              <w:rPr>
                                <w:color w:val="000000" w:themeColor="text1"/>
                                <w:sz w:val="16"/>
                                <w:szCs w:val="16"/>
                              </w:rPr>
                            </w:pPr>
                            <w:r>
                              <w:rPr>
                                <w:color w:val="000000" w:themeColor="text1"/>
                                <w:sz w:val="16"/>
                                <w:szCs w:val="16"/>
                              </w:rPr>
                              <w:t>Hệ Thống</w:t>
                            </w:r>
                          </w:p>
                          <w:p w14:paraId="29B977F1" w14:textId="77777777" w:rsidR="006A4CC8" w:rsidRDefault="006A4CC8" w:rsidP="006A4CC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8F038" id="Rectangle 110" o:spid="_x0000_s1061" style="position:absolute;left:0;text-align:left;margin-left:2.7pt;margin-top:15.55pt;width:72.6pt;height:18.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" filled="f" stroked="f" strokeweight="2pt">
                <v:textbox>
                  <w:txbxContent>
                    <w:p w14:paraId="6725A1B5" w14:textId="2094675C" w:rsidR="006A4CC8" w:rsidRPr="00396C3C" w:rsidRDefault="006A4CC8" w:rsidP="006A4CC8">
                      <w:pPr>
                        <w:rPr>
                          <w:color w:val="000000" w:themeColor="text1"/>
                          <w:sz w:val="16"/>
                          <w:szCs w:val="16"/>
                        </w:rPr>
                      </w:pPr>
                      <w:r>
                        <w:rPr>
                          <w:color w:val="000000" w:themeColor="text1"/>
                          <w:sz w:val="16"/>
                          <w:szCs w:val="16"/>
                        </w:rPr>
                        <w:t>Hệ Thống</w:t>
                      </w:r>
                    </w:p>
                    <w:p w14:paraId="29B977F1" w14:textId="77777777" w:rsidR="006A4CC8" w:rsidRDefault="006A4CC8" w:rsidP="006A4CC8"/>
                  </w:txbxContent>
                </v:textbox>
              </v:rect>
            </w:pict>
          </mc:Fallback>
        </mc:AlternateContent>
      </w:r>
      <w:r w:rsidR="006A4CC8">
        <w:rPr>
          <w:noProof/>
          <w:lang w:eastAsia="en-US" w:bidi="ar-SA"/>
        </w:rPr>
        <mc:AlternateContent>
          <mc:Choice Requires="wps">
            <w:drawing>
              <wp:anchor distT="0" distB="0" distL="114300" distR="114300" simplePos="0" relativeHeight="251773952" behindDoc="0" locked="0" layoutInCell="1" allowOverlap="1" wp14:anchorId="33C636FD" wp14:editId="47A07D7D">
                <wp:simplePos x="0" y="0"/>
                <wp:positionH relativeFrom="margin">
                  <wp:posOffset>1381456</wp:posOffset>
                </wp:positionH>
                <wp:positionV relativeFrom="paragraph">
                  <wp:posOffset>205105</wp:posOffset>
                </wp:positionV>
                <wp:extent cx="675640" cy="198755"/>
                <wp:effectExtent l="0" t="0" r="10160" b="10795"/>
                <wp:wrapNone/>
                <wp:docPr id="108" name="Rectangle 108"/>
                <wp:cNvGraphicFramePr/>
                <a:graphic xmlns:a="http://schemas.openxmlformats.org/drawingml/2006/main">
                  <a:graphicData uri="http://schemas.microsoft.com/office/word/2010/wordprocessingShape">
                    <wps:wsp>
                      <wps:cNvSpPr/>
                      <wps:spPr>
                        <a:xfrm>
                          <a:off x="0" y="0"/>
                          <a:ext cx="675640" cy="198755"/>
                        </a:xfrm>
                        <a:prstGeom prst="rect">
                          <a:avLst/>
                        </a:prstGeom>
                        <a:solidFill>
                          <a:schemeClr val="bg2"/>
                        </a:solidFill>
                        <a:ln w="3175">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64799F" w14:textId="77777777" w:rsidR="006A4CC8" w:rsidRPr="00396C3C" w:rsidRDefault="006A4CC8" w:rsidP="006A4CC8">
                            <w:pPr>
                              <w:jc w:val="center"/>
                              <w:rPr>
                                <w:color w:val="000000" w:themeColor="text1"/>
                                <w:sz w:val="16"/>
                                <w:szCs w:val="16"/>
                              </w:rPr>
                            </w:pPr>
                            <w:r>
                              <w:rPr>
                                <w:color w:val="000000" w:themeColor="text1"/>
                                <w:sz w:val="16"/>
                                <w:szCs w:val="16"/>
                              </w:rPr>
                              <w:t xml:space="preserve">           </w:t>
                            </w:r>
                          </w:p>
                          <w:p w14:paraId="159AA201" w14:textId="77777777" w:rsidR="006A4CC8" w:rsidRPr="00396C3C" w:rsidRDefault="006A4CC8" w:rsidP="006A4CC8">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636FD" id="Rectangle 108" o:spid="_x0000_s1062" style="position:absolute;left:0;text-align:left;margin-left:108.8pt;margin-top:16.15pt;width:53.2pt;height:15.6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" fillcolor="#eeece1 [3214]" strokecolor="#ddd8c2 [2894]" strokeweight=".25pt">
                <v:textbox>
                  <w:txbxContent>
                    <w:p w14:paraId="5C64799F" w14:textId="77777777" w:rsidR="006A4CC8" w:rsidRPr="00396C3C" w:rsidRDefault="006A4CC8" w:rsidP="006A4CC8">
                      <w:pPr>
                        <w:jc w:val="center"/>
                        <w:rPr>
                          <w:color w:val="000000" w:themeColor="text1"/>
                          <w:sz w:val="16"/>
                          <w:szCs w:val="16"/>
                        </w:rPr>
                      </w:pPr>
                      <w:r>
                        <w:rPr>
                          <w:color w:val="000000" w:themeColor="text1"/>
                          <w:sz w:val="16"/>
                          <w:szCs w:val="16"/>
                        </w:rPr>
                        <w:t xml:space="preserve">           </w:t>
                      </w:r>
                    </w:p>
                    <w:p w14:paraId="159AA201" w14:textId="77777777" w:rsidR="006A4CC8" w:rsidRPr="00396C3C" w:rsidRDefault="006A4CC8" w:rsidP="006A4CC8">
                      <w:pPr>
                        <w:jc w:val="center"/>
                        <w:rPr>
                          <w:color w:val="000000" w:themeColor="text1"/>
                          <w:sz w:val="16"/>
                          <w:szCs w:val="16"/>
                        </w:rPr>
                      </w:pPr>
                    </w:p>
                  </w:txbxContent>
                </v:textbox>
                <w10:wrap anchorx="margin"/>
              </v:rect>
            </w:pict>
          </mc:Fallback>
        </mc:AlternateContent>
      </w:r>
      <w:r w:rsidR="006A4CC8">
        <w:rPr>
          <w:noProof/>
          <w:lang w:eastAsia="en-US" w:bidi="ar-SA"/>
        </w:rPr>
        <mc:AlternateContent>
          <mc:Choice Requires="wps">
            <w:drawing>
              <wp:anchor distT="0" distB="0" distL="114300" distR="114300" simplePos="0" relativeHeight="251771904" behindDoc="0" locked="0" layoutInCell="1" allowOverlap="1" wp14:anchorId="1D810B40" wp14:editId="1206A1BE">
                <wp:simplePos x="0" y="0"/>
                <wp:positionH relativeFrom="margin">
                  <wp:posOffset>696899</wp:posOffset>
                </wp:positionH>
                <wp:positionV relativeFrom="paragraph">
                  <wp:posOffset>206375</wp:posOffset>
                </wp:positionV>
                <wp:extent cx="675640" cy="198755"/>
                <wp:effectExtent l="0" t="0" r="10160" b="10795"/>
                <wp:wrapNone/>
                <wp:docPr id="107" name="Rectangle 107"/>
                <wp:cNvGraphicFramePr/>
                <a:graphic xmlns:a="http://schemas.openxmlformats.org/drawingml/2006/main">
                  <a:graphicData uri="http://schemas.microsoft.com/office/word/2010/wordprocessingShape">
                    <wps:wsp>
                      <wps:cNvSpPr/>
                      <wps:spPr>
                        <a:xfrm>
                          <a:off x="0" y="0"/>
                          <a:ext cx="675640" cy="19875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98EF68" w14:textId="77777777" w:rsidR="006A4CC8" w:rsidRPr="00396C3C" w:rsidRDefault="006A4CC8" w:rsidP="006A4CC8">
                            <w:pPr>
                              <w:jc w:val="center"/>
                              <w:rPr>
                                <w:color w:val="000000" w:themeColor="text1"/>
                                <w:sz w:val="16"/>
                                <w:szCs w:val="16"/>
                              </w:rPr>
                            </w:pPr>
                            <w:r>
                              <w:rPr>
                                <w:color w:val="000000" w:themeColor="text1"/>
                                <w:sz w:val="16"/>
                                <w:szCs w:val="16"/>
                              </w:rPr>
                              <w:t xml:space="preserve">           </w:t>
                            </w:r>
                          </w:p>
                          <w:p w14:paraId="3A254684" w14:textId="77777777" w:rsidR="006A4CC8" w:rsidRPr="00396C3C" w:rsidRDefault="006A4CC8" w:rsidP="006A4CC8">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10B40" id="Rectangle 107" o:spid="_x0000_s1063" style="position:absolute;left:0;text-align:left;margin-left:54.85pt;margin-top:16.25pt;width:53.2pt;height:15.6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" fillcolor="#f2f2f2 [3052]" strokecolor="#d8d8d8 [2732]" strokeweight=".25pt">
                <v:textbox>
                  <w:txbxContent>
                    <w:p w14:paraId="4498EF68" w14:textId="77777777" w:rsidR="006A4CC8" w:rsidRPr="00396C3C" w:rsidRDefault="006A4CC8" w:rsidP="006A4CC8">
                      <w:pPr>
                        <w:jc w:val="center"/>
                        <w:rPr>
                          <w:color w:val="000000" w:themeColor="text1"/>
                          <w:sz w:val="16"/>
                          <w:szCs w:val="16"/>
                        </w:rPr>
                      </w:pPr>
                      <w:r>
                        <w:rPr>
                          <w:color w:val="000000" w:themeColor="text1"/>
                          <w:sz w:val="16"/>
                          <w:szCs w:val="16"/>
                        </w:rPr>
                        <w:t xml:space="preserve">           </w:t>
                      </w:r>
                    </w:p>
                    <w:p w14:paraId="3A254684" w14:textId="77777777" w:rsidR="006A4CC8" w:rsidRPr="00396C3C" w:rsidRDefault="006A4CC8" w:rsidP="006A4CC8">
                      <w:pPr>
                        <w:jc w:val="center"/>
                        <w:rPr>
                          <w:color w:val="000000" w:themeColor="text1"/>
                          <w:sz w:val="16"/>
                          <w:szCs w:val="16"/>
                        </w:rPr>
                      </w:pPr>
                    </w:p>
                  </w:txbxContent>
                </v:textbox>
                <w10:wrap anchorx="margin"/>
              </v:rect>
            </w:pict>
          </mc:Fallback>
        </mc:AlternateContent>
      </w:r>
      <w:r w:rsidR="006A4CC8">
        <w:rPr>
          <w:noProof/>
          <w:lang w:eastAsia="en-US" w:bidi="ar-SA"/>
        </w:rPr>
        <mc:AlternateContent>
          <mc:Choice Requires="wps">
            <w:drawing>
              <wp:anchor distT="0" distB="0" distL="114300" distR="114300" simplePos="0" relativeHeight="251776000" behindDoc="0" locked="0" layoutInCell="1" allowOverlap="1" wp14:anchorId="2DDB5F32" wp14:editId="1BE8FF6A">
                <wp:simplePos x="0" y="0"/>
                <wp:positionH relativeFrom="margin">
                  <wp:posOffset>9829</wp:posOffset>
                </wp:positionH>
                <wp:positionV relativeFrom="paragraph">
                  <wp:posOffset>205740</wp:posOffset>
                </wp:positionV>
                <wp:extent cx="675640" cy="198755"/>
                <wp:effectExtent l="0" t="0" r="10160" b="10795"/>
                <wp:wrapNone/>
                <wp:docPr id="109" name="Rectangle 109"/>
                <wp:cNvGraphicFramePr/>
                <a:graphic xmlns:a="http://schemas.openxmlformats.org/drawingml/2006/main">
                  <a:graphicData uri="http://schemas.microsoft.com/office/word/2010/wordprocessingShape">
                    <wps:wsp>
                      <wps:cNvSpPr/>
                      <wps:spPr>
                        <a:xfrm>
                          <a:off x="0" y="0"/>
                          <a:ext cx="675640" cy="198755"/>
                        </a:xfrm>
                        <a:prstGeom prst="rect">
                          <a:avLst/>
                        </a:prstGeom>
                        <a:solidFill>
                          <a:schemeClr val="bg2"/>
                        </a:solidFill>
                        <a:ln w="3175">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524AF" w14:textId="77777777" w:rsidR="006A4CC8" w:rsidRPr="00396C3C" w:rsidRDefault="006A4CC8" w:rsidP="006A4CC8">
                            <w:pPr>
                              <w:jc w:val="center"/>
                              <w:rPr>
                                <w:color w:val="000000" w:themeColor="text1"/>
                                <w:sz w:val="16"/>
                                <w:szCs w:val="16"/>
                              </w:rPr>
                            </w:pPr>
                            <w:r>
                              <w:rPr>
                                <w:color w:val="000000" w:themeColor="text1"/>
                                <w:sz w:val="16"/>
                                <w:szCs w:val="16"/>
                              </w:rPr>
                              <w:t xml:space="preserve">           </w:t>
                            </w:r>
                          </w:p>
                          <w:p w14:paraId="0D0D1522" w14:textId="77777777" w:rsidR="006A4CC8" w:rsidRPr="00396C3C" w:rsidRDefault="006A4CC8" w:rsidP="006A4CC8">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B5F32" id="Rectangle 109" o:spid="_x0000_s1064" style="position:absolute;left:0;text-align:left;margin-left:.75pt;margin-top:16.2pt;width:53.2pt;height:15.6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" fillcolor="#eeece1 [3214]" strokecolor="#ddd8c2 [2894]" strokeweight=".25pt">
                <v:textbox>
                  <w:txbxContent>
                    <w:p w14:paraId="347524AF" w14:textId="77777777" w:rsidR="006A4CC8" w:rsidRPr="00396C3C" w:rsidRDefault="006A4CC8" w:rsidP="006A4CC8">
                      <w:pPr>
                        <w:jc w:val="center"/>
                        <w:rPr>
                          <w:color w:val="000000" w:themeColor="text1"/>
                          <w:sz w:val="16"/>
                          <w:szCs w:val="16"/>
                        </w:rPr>
                      </w:pPr>
                      <w:r>
                        <w:rPr>
                          <w:color w:val="000000" w:themeColor="text1"/>
                          <w:sz w:val="16"/>
                          <w:szCs w:val="16"/>
                        </w:rPr>
                        <w:t xml:space="preserve">           </w:t>
                      </w:r>
                    </w:p>
                    <w:p w14:paraId="0D0D1522" w14:textId="77777777" w:rsidR="006A4CC8" w:rsidRPr="00396C3C" w:rsidRDefault="006A4CC8" w:rsidP="006A4CC8">
                      <w:pPr>
                        <w:jc w:val="center"/>
                        <w:rPr>
                          <w:color w:val="000000" w:themeColor="text1"/>
                          <w:sz w:val="16"/>
                          <w:szCs w:val="16"/>
                        </w:rPr>
                      </w:pPr>
                    </w:p>
                  </w:txbxContent>
                </v:textbox>
                <w10:wrap anchorx="margin"/>
              </v:rect>
            </w:pict>
          </mc:Fallback>
        </mc:AlternateContent>
      </w:r>
      <w:r w:rsidR="006A4CC8">
        <w:rPr>
          <w:noProof/>
          <w:lang w:eastAsia="en-US" w:bidi="ar-SA"/>
        </w:rPr>
        <mc:AlternateContent>
          <mc:Choice Requires="wps">
            <w:drawing>
              <wp:anchor distT="0" distB="0" distL="114300" distR="114300" simplePos="0" relativeHeight="251767808" behindDoc="0" locked="0" layoutInCell="1" allowOverlap="1" wp14:anchorId="0BAABCF1" wp14:editId="2C1F68EC">
                <wp:simplePos x="0" y="0"/>
                <wp:positionH relativeFrom="column">
                  <wp:posOffset>126365</wp:posOffset>
                </wp:positionH>
                <wp:positionV relativeFrom="paragraph">
                  <wp:posOffset>5080</wp:posOffset>
                </wp:positionV>
                <wp:extent cx="55245" cy="118110"/>
                <wp:effectExtent l="0" t="0" r="1905" b="0"/>
                <wp:wrapNone/>
                <wp:docPr id="105" name="Rectangle 105"/>
                <wp:cNvGraphicFramePr/>
                <a:graphic xmlns:a="http://schemas.openxmlformats.org/drawingml/2006/main">
                  <a:graphicData uri="http://schemas.microsoft.com/office/word/2010/wordprocessingShape">
                    <wps:wsp>
                      <wps:cNvSpPr/>
                      <wps:spPr>
                        <a:xfrm>
                          <a:off x="0" y="0"/>
                          <a:ext cx="55245" cy="11811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0B0D8" id="Rectangle 105" o:spid="_x0000_s1026" style="position:absolute;margin-left:9.95pt;margin-top:.4pt;width:4.35pt;height:9.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" fillcolor="#f79646 [3209]" stroked="f" strokeweight="2pt"/>
            </w:pict>
          </mc:Fallback>
        </mc:AlternateContent>
      </w:r>
      <w:r w:rsidR="006A4CC8">
        <w:rPr>
          <w:noProof/>
          <w:lang w:eastAsia="en-US" w:bidi="ar-SA"/>
        </w:rPr>
        <mc:AlternateContent>
          <mc:Choice Requires="wps">
            <w:drawing>
              <wp:anchor distT="0" distB="0" distL="114300" distR="114300" simplePos="0" relativeHeight="251765760" behindDoc="0" locked="0" layoutInCell="1" allowOverlap="1" wp14:anchorId="3EF69766" wp14:editId="37615C43">
                <wp:simplePos x="0" y="0"/>
                <wp:positionH relativeFrom="column">
                  <wp:posOffset>61926</wp:posOffset>
                </wp:positionH>
                <wp:positionV relativeFrom="paragraph">
                  <wp:posOffset>81280</wp:posOffset>
                </wp:positionV>
                <wp:extent cx="95250" cy="79375"/>
                <wp:effectExtent l="0" t="0" r="0" b="0"/>
                <wp:wrapNone/>
                <wp:docPr id="104" name="Rectangle 104"/>
                <wp:cNvGraphicFramePr/>
                <a:graphic xmlns:a="http://schemas.openxmlformats.org/drawingml/2006/main">
                  <a:graphicData uri="http://schemas.microsoft.com/office/word/2010/wordprocessingShape">
                    <wps:wsp>
                      <wps:cNvSpPr/>
                      <wps:spPr>
                        <a:xfrm>
                          <a:off x="0" y="0"/>
                          <a:ext cx="95250" cy="793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32F96" id="Rectangle 104" o:spid="_x0000_s1026" style="position:absolute;margin-left:4.9pt;margin-top:6.4pt;width:7.5pt;height:6.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" fillcolor="#4f81bd [3204]" stroked="f" strokeweight="2pt"/>
            </w:pict>
          </mc:Fallback>
        </mc:AlternateContent>
      </w:r>
      <w:r w:rsidR="006A4CC8">
        <w:rPr>
          <w:noProof/>
          <w:lang w:eastAsia="en-US" w:bidi="ar-SA"/>
        </w:rPr>
        <mc:AlternateContent>
          <mc:Choice Requires="wps">
            <w:drawing>
              <wp:anchor distT="0" distB="0" distL="114300" distR="114300" simplePos="0" relativeHeight="251761664" behindDoc="0" locked="0" layoutInCell="1" allowOverlap="1" wp14:anchorId="501C393F" wp14:editId="536BF1BD">
                <wp:simplePos x="0" y="0"/>
                <wp:positionH relativeFrom="margin">
                  <wp:posOffset>12700</wp:posOffset>
                </wp:positionH>
                <wp:positionV relativeFrom="paragraph">
                  <wp:posOffset>205436</wp:posOffset>
                </wp:positionV>
                <wp:extent cx="5549900" cy="3004930"/>
                <wp:effectExtent l="0" t="0" r="12700" b="24130"/>
                <wp:wrapNone/>
                <wp:docPr id="101" name="Rectangle 101"/>
                <wp:cNvGraphicFramePr/>
                <a:graphic xmlns:a="http://schemas.openxmlformats.org/drawingml/2006/main">
                  <a:graphicData uri="http://schemas.microsoft.com/office/word/2010/wordprocessingShape">
                    <wps:wsp>
                      <wps:cNvSpPr/>
                      <wps:spPr>
                        <a:xfrm>
                          <a:off x="0" y="0"/>
                          <a:ext cx="5549900" cy="3004930"/>
                        </a:xfrm>
                        <a:prstGeom prst="rect">
                          <a:avLst/>
                        </a:prstGeom>
                        <a:solidFill>
                          <a:schemeClr val="bg2"/>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541DFB" w14:textId="77777777" w:rsidR="006A4CC8" w:rsidRPr="00396C3C" w:rsidRDefault="006A4CC8" w:rsidP="006A4CC8">
                            <w:pPr>
                              <w:jc w:val="center"/>
                              <w:rPr>
                                <w:color w:val="000000" w:themeColor="text1"/>
                                <w:sz w:val="16"/>
                                <w:szCs w:val="16"/>
                              </w:rPr>
                            </w:pPr>
                            <w:r>
                              <w:rPr>
                                <w:color w:val="000000" w:themeColor="text1"/>
                                <w:sz w:val="16"/>
                                <w:szCs w:val="16"/>
                              </w:rPr>
                              <w:t xml:space="preserve">           </w:t>
                            </w:r>
                          </w:p>
                          <w:p w14:paraId="3497E59D" w14:textId="0095F13B" w:rsidR="006A4CC8" w:rsidRPr="00396C3C" w:rsidRDefault="006A4CC8" w:rsidP="006A4CC8">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1C393F" id="Rectangle 101" o:spid="_x0000_s1065" style="position:absolute;left:0;text-align:left;margin-left:1pt;margin-top:16.2pt;width:437pt;height:236.6pt;z-index:2517616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" fillcolor="#eeece1 [3214]" strokecolor="#d8d8d8 [2732]" strokeweight=".25pt">
                <v:textbox>
                  <w:txbxContent>
                    <w:p w14:paraId="13541DFB" w14:textId="77777777" w:rsidR="006A4CC8" w:rsidRPr="00396C3C" w:rsidRDefault="006A4CC8" w:rsidP="006A4CC8">
                      <w:pPr>
                        <w:jc w:val="center"/>
                        <w:rPr>
                          <w:color w:val="000000" w:themeColor="text1"/>
                          <w:sz w:val="16"/>
                          <w:szCs w:val="16"/>
                        </w:rPr>
                      </w:pPr>
                      <w:r>
                        <w:rPr>
                          <w:color w:val="000000" w:themeColor="text1"/>
                          <w:sz w:val="16"/>
                          <w:szCs w:val="16"/>
                        </w:rPr>
                        <w:t xml:space="preserve">           </w:t>
                      </w:r>
                    </w:p>
                    <w:p w14:paraId="3497E59D" w14:textId="0095F13B" w:rsidR="006A4CC8" w:rsidRPr="00396C3C" w:rsidRDefault="006A4CC8" w:rsidP="006A4CC8">
                      <w:pPr>
                        <w:jc w:val="center"/>
                        <w:rPr>
                          <w:color w:val="000000" w:themeColor="text1"/>
                          <w:sz w:val="16"/>
                          <w:szCs w:val="16"/>
                        </w:rPr>
                      </w:pPr>
                    </w:p>
                  </w:txbxContent>
                </v:textbox>
                <w10:wrap anchorx="margin"/>
              </v:rect>
            </w:pict>
          </mc:Fallback>
        </mc:AlternateContent>
      </w:r>
    </w:p>
    <w:p w14:paraId="00332782" w14:textId="0914958E" w:rsidR="006A4CC8" w:rsidRDefault="00614BCA" w:rsidP="00257851">
      <w:pPr>
        <w:rPr>
          <w:lang w:eastAsia="en-US" w:bidi="ar-SA"/>
        </w:rPr>
      </w:pPr>
      <w:r>
        <w:rPr>
          <w:noProof/>
          <w:lang w:eastAsia="en-US" w:bidi="ar-SA"/>
        </w:rPr>
        <w:drawing>
          <wp:anchor distT="0" distB="0" distL="114300" distR="114300" simplePos="0" relativeHeight="251801600" behindDoc="0" locked="0" layoutInCell="1" allowOverlap="1" wp14:anchorId="3B1C75E7" wp14:editId="0B038F78">
            <wp:simplePos x="0" y="0"/>
            <wp:positionH relativeFrom="margin">
              <wp:posOffset>199390</wp:posOffset>
            </wp:positionH>
            <wp:positionV relativeFrom="margin">
              <wp:posOffset>5933440</wp:posOffset>
            </wp:positionV>
            <wp:extent cx="381635" cy="381635"/>
            <wp:effectExtent l="0" t="0" r="0" b="0"/>
            <wp:wrapSquare wrapText="bothSides"/>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confinder_computer-networked_43009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1635" cy="38163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mc:AlternateContent>
          <mc:Choice Requires="wps">
            <w:drawing>
              <wp:anchor distT="0" distB="0" distL="114300" distR="114300" simplePos="0" relativeHeight="251784192" behindDoc="0" locked="0" layoutInCell="1" allowOverlap="1" wp14:anchorId="4A05D43F" wp14:editId="34ACD3E3">
                <wp:simplePos x="0" y="0"/>
                <wp:positionH relativeFrom="margin">
                  <wp:posOffset>10160</wp:posOffset>
                </wp:positionH>
                <wp:positionV relativeFrom="paragraph">
                  <wp:posOffset>153035</wp:posOffset>
                </wp:positionV>
                <wp:extent cx="786765" cy="675640"/>
                <wp:effectExtent l="0" t="0" r="13335" b="10160"/>
                <wp:wrapNone/>
                <wp:docPr id="113" name="Rectangle 113"/>
                <wp:cNvGraphicFramePr/>
                <a:graphic xmlns:a="http://schemas.openxmlformats.org/drawingml/2006/main">
                  <a:graphicData uri="http://schemas.microsoft.com/office/word/2010/wordprocessingShape">
                    <wps:wsp>
                      <wps:cNvSpPr/>
                      <wps:spPr>
                        <a:xfrm>
                          <a:off x="0" y="0"/>
                          <a:ext cx="786765"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A61D3B" w14:textId="77777777" w:rsidR="009C5E67" w:rsidRPr="00396C3C" w:rsidRDefault="009C5E67"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5D43F" id="Rectangle 113" o:spid="_x0000_s1066" style="position:absolute;left:0;text-align:left;margin-left:.8pt;margin-top:12.05pt;width:61.95pt;height:53.2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" fillcolor="#f2f2f2 [3052]" strokecolor="#d8d8d8 [2732]" strokeweight=".25pt">
                <v:textbox>
                  <w:txbxContent>
                    <w:p w14:paraId="3DA61D3B" w14:textId="77777777" w:rsidR="009C5E67" w:rsidRPr="00396C3C" w:rsidRDefault="009C5E67"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Pr>
          <w:noProof/>
          <w:lang w:eastAsia="en-US" w:bidi="ar-SA"/>
        </w:rPr>
        <mc:AlternateContent>
          <mc:Choice Requires="wps">
            <w:drawing>
              <wp:anchor distT="0" distB="0" distL="114300" distR="114300" simplePos="0" relativeHeight="251786240" behindDoc="0" locked="0" layoutInCell="1" allowOverlap="1" wp14:anchorId="6F7D666C" wp14:editId="579AC65E">
                <wp:simplePos x="0" y="0"/>
                <wp:positionH relativeFrom="margin">
                  <wp:posOffset>798195</wp:posOffset>
                </wp:positionH>
                <wp:positionV relativeFrom="paragraph">
                  <wp:posOffset>153670</wp:posOffset>
                </wp:positionV>
                <wp:extent cx="786765" cy="675640"/>
                <wp:effectExtent l="0" t="0" r="13335" b="10160"/>
                <wp:wrapNone/>
                <wp:docPr id="114" name="Rectangle 114"/>
                <wp:cNvGraphicFramePr/>
                <a:graphic xmlns:a="http://schemas.openxmlformats.org/drawingml/2006/main">
                  <a:graphicData uri="http://schemas.microsoft.com/office/word/2010/wordprocessingShape">
                    <wps:wsp>
                      <wps:cNvSpPr/>
                      <wps:spPr>
                        <a:xfrm>
                          <a:off x="0" y="0"/>
                          <a:ext cx="786765"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D2E1DE" w14:textId="77777777" w:rsidR="009C5E67" w:rsidRPr="00396C3C" w:rsidRDefault="009C5E67"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D666C" id="Rectangle 114" o:spid="_x0000_s1067" style="position:absolute;left:0;text-align:left;margin-left:62.85pt;margin-top:12.1pt;width:61.95pt;height:53.2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" fillcolor="#f2f2f2 [3052]" strokecolor="#d8d8d8 [2732]" strokeweight=".25pt">
                <v:textbox>
                  <w:txbxContent>
                    <w:p w14:paraId="68D2E1DE" w14:textId="77777777" w:rsidR="009C5E67" w:rsidRPr="00396C3C" w:rsidRDefault="009C5E67"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sidR="000A1AA2">
        <w:rPr>
          <w:noProof/>
          <w:lang w:eastAsia="en-US" w:bidi="ar-SA"/>
        </w:rPr>
        <mc:AlternateContent>
          <mc:Choice Requires="wps">
            <w:drawing>
              <wp:anchor distT="0" distB="0" distL="114300" distR="114300" simplePos="0" relativeHeight="251769856" behindDoc="0" locked="0" layoutInCell="1" allowOverlap="1" wp14:anchorId="1E67A08C" wp14:editId="5F73E9FE">
                <wp:simplePos x="0" y="0"/>
                <wp:positionH relativeFrom="margin">
                  <wp:align>right</wp:align>
                </wp:positionH>
                <wp:positionV relativeFrom="paragraph">
                  <wp:posOffset>151130</wp:posOffset>
                </wp:positionV>
                <wp:extent cx="5543550" cy="3092450"/>
                <wp:effectExtent l="0" t="0" r="19050" b="12700"/>
                <wp:wrapNone/>
                <wp:docPr id="106" name="Rectangle 106"/>
                <wp:cNvGraphicFramePr/>
                <a:graphic xmlns:a="http://schemas.openxmlformats.org/drawingml/2006/main">
                  <a:graphicData uri="http://schemas.microsoft.com/office/word/2010/wordprocessingShape">
                    <wps:wsp>
                      <wps:cNvSpPr/>
                      <wps:spPr>
                        <a:xfrm>
                          <a:off x="0" y="0"/>
                          <a:ext cx="5543550" cy="30924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162A72" w14:textId="77777777" w:rsidR="006A4CC8" w:rsidRPr="000A1AA2" w:rsidRDefault="006A4CC8" w:rsidP="006A4CC8">
                            <w:pPr>
                              <w:jc w:val="center"/>
                            </w:pPr>
                            <w:r w:rsidRPr="000A1AA2">
                              <w:rPr>
                                <w:color w:val="000000" w:themeColor="text1"/>
                                <w:sz w:val="16"/>
                                <w:szCs w:val="16"/>
                              </w:rPr>
                              <w:t xml:space="preserve">           </w:t>
                            </w:r>
                          </w:p>
                          <w:p w14:paraId="0FB5A307" w14:textId="1A3602CD" w:rsidR="006A4CC8" w:rsidRPr="00396C3C" w:rsidRDefault="006A4CC8" w:rsidP="006A4CC8">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7A08C" id="Rectangle 106" o:spid="_x0000_s1068" style="position:absolute;left:0;text-align:left;margin-left:385.3pt;margin-top:11.9pt;width:436.5pt;height:243.5pt;z-index:251769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" fillcolor="#f2f2f2 [3052]" strokecolor="#d8d8d8 [2732]" strokeweight=".25pt">
                <v:textbox>
                  <w:txbxContent>
                    <w:p w14:paraId="25162A72" w14:textId="77777777" w:rsidR="006A4CC8" w:rsidRPr="000A1AA2" w:rsidRDefault="006A4CC8" w:rsidP="006A4CC8">
                      <w:pPr>
                        <w:jc w:val="center"/>
                      </w:pPr>
                      <w:r w:rsidRPr="000A1AA2">
                        <w:rPr>
                          <w:color w:val="000000" w:themeColor="text1"/>
                          <w:sz w:val="16"/>
                          <w:szCs w:val="16"/>
                        </w:rPr>
                        <w:t xml:space="preserve">           </w:t>
                      </w:r>
                    </w:p>
                    <w:p w14:paraId="0FB5A307" w14:textId="1A3602CD" w:rsidR="006A4CC8" w:rsidRPr="00396C3C" w:rsidRDefault="006A4CC8" w:rsidP="006A4CC8">
                      <w:pPr>
                        <w:jc w:val="center"/>
                        <w:rPr>
                          <w:color w:val="000000" w:themeColor="text1"/>
                          <w:sz w:val="16"/>
                          <w:szCs w:val="16"/>
                        </w:rPr>
                      </w:pPr>
                    </w:p>
                  </w:txbxContent>
                </v:textbox>
                <w10:wrap anchorx="margin"/>
              </v:rect>
            </w:pict>
          </mc:Fallback>
        </mc:AlternateContent>
      </w:r>
      <w:r w:rsidR="000A1AA2">
        <w:rPr>
          <w:noProof/>
          <w:lang w:eastAsia="en-US" w:bidi="ar-SA"/>
        </w:rPr>
        <mc:AlternateContent>
          <mc:Choice Requires="wps">
            <w:drawing>
              <wp:anchor distT="0" distB="0" distL="114300" distR="114300" simplePos="0" relativeHeight="251796480" behindDoc="0" locked="0" layoutInCell="1" allowOverlap="1" wp14:anchorId="1B05DAEC" wp14:editId="53F3EC20">
                <wp:simplePos x="0" y="0"/>
                <wp:positionH relativeFrom="margin">
                  <wp:align>right</wp:align>
                </wp:positionH>
                <wp:positionV relativeFrom="paragraph">
                  <wp:posOffset>163830</wp:posOffset>
                </wp:positionV>
                <wp:extent cx="819150" cy="675640"/>
                <wp:effectExtent l="0" t="0" r="19050" b="10160"/>
                <wp:wrapNone/>
                <wp:docPr id="119" name="Rectangle 119"/>
                <wp:cNvGraphicFramePr/>
                <a:graphic xmlns:a="http://schemas.openxmlformats.org/drawingml/2006/main">
                  <a:graphicData uri="http://schemas.microsoft.com/office/word/2010/wordprocessingShape">
                    <wps:wsp>
                      <wps:cNvSpPr/>
                      <wps:spPr>
                        <a:xfrm>
                          <a:off x="0" y="0"/>
                          <a:ext cx="819150"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93F94A" w14:textId="77777777" w:rsidR="009C5E67" w:rsidRPr="00396C3C" w:rsidRDefault="009C5E67"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5DAEC" id="Rectangle 119" o:spid="_x0000_s1069" style="position:absolute;left:0;text-align:left;margin-left:13.3pt;margin-top:12.9pt;width:64.5pt;height:53.2pt;z-index:251796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" fillcolor="#f2f2f2 [3052]" strokecolor="#d8d8d8 [2732]" strokeweight=".25pt">
                <v:textbox>
                  <w:txbxContent>
                    <w:p w14:paraId="6993F94A" w14:textId="77777777" w:rsidR="009C5E67" w:rsidRPr="00396C3C" w:rsidRDefault="009C5E67"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sidR="000A1AA2">
        <w:rPr>
          <w:noProof/>
          <w:lang w:eastAsia="en-US" w:bidi="ar-SA"/>
        </w:rPr>
        <w:drawing>
          <wp:anchor distT="0" distB="0" distL="114300" distR="114300" simplePos="0" relativeHeight="251805696" behindDoc="0" locked="0" layoutInCell="1" allowOverlap="1" wp14:anchorId="5711C3B1" wp14:editId="75BA2041">
            <wp:simplePos x="0" y="0"/>
            <wp:positionH relativeFrom="margin">
              <wp:posOffset>3361690</wp:posOffset>
            </wp:positionH>
            <wp:positionV relativeFrom="margin">
              <wp:posOffset>5930900</wp:posOffset>
            </wp:positionV>
            <wp:extent cx="373380" cy="373380"/>
            <wp:effectExtent l="0" t="0" r="7620" b="7620"/>
            <wp:wrapSquare wrapText="bothSides"/>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2290847-12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sidR="00F344F3">
        <w:rPr>
          <w:noProof/>
          <w:lang w:eastAsia="en-US" w:bidi="ar-SA"/>
        </w:rPr>
        <w:drawing>
          <wp:anchor distT="0" distB="0" distL="114300" distR="114300" simplePos="0" relativeHeight="251807744" behindDoc="0" locked="0" layoutInCell="1" allowOverlap="1" wp14:anchorId="701DB8F9" wp14:editId="3D22E600">
            <wp:simplePos x="0" y="0"/>
            <wp:positionH relativeFrom="margin">
              <wp:posOffset>4963795</wp:posOffset>
            </wp:positionH>
            <wp:positionV relativeFrom="margin">
              <wp:posOffset>5909945</wp:posOffset>
            </wp:positionV>
            <wp:extent cx="421005" cy="421005"/>
            <wp:effectExtent l="0" t="0" r="0" b="0"/>
            <wp:wrapSquare wrapText="bothSides"/>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confinder_bar_chart_graph_analysis_300576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1005" cy="421005"/>
                    </a:xfrm>
                    <a:prstGeom prst="rect">
                      <a:avLst/>
                    </a:prstGeom>
                  </pic:spPr>
                </pic:pic>
              </a:graphicData>
            </a:graphic>
            <wp14:sizeRelH relativeFrom="margin">
              <wp14:pctWidth>0</wp14:pctWidth>
            </wp14:sizeRelH>
            <wp14:sizeRelV relativeFrom="margin">
              <wp14:pctHeight>0</wp14:pctHeight>
            </wp14:sizeRelV>
          </wp:anchor>
        </w:drawing>
      </w:r>
      <w:r w:rsidR="00F344F3">
        <w:rPr>
          <w:noProof/>
          <w:lang w:eastAsia="en-US" w:bidi="ar-SA"/>
        </w:rPr>
        <w:drawing>
          <wp:anchor distT="0" distB="0" distL="114300" distR="114300" simplePos="0" relativeHeight="251806720" behindDoc="0" locked="0" layoutInCell="1" allowOverlap="1" wp14:anchorId="0373ADD2" wp14:editId="0C2D1DBD">
            <wp:simplePos x="0" y="0"/>
            <wp:positionH relativeFrom="margin">
              <wp:posOffset>4172889</wp:posOffset>
            </wp:positionH>
            <wp:positionV relativeFrom="margin">
              <wp:posOffset>5932805</wp:posOffset>
            </wp:positionV>
            <wp:extent cx="365760" cy="365760"/>
            <wp:effectExtent l="0" t="0" r="0" b="0"/>
            <wp:wrapSquare wrapText="bothSides"/>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confinder_money-bag_2_32246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margin">
              <wp14:pctWidth>0</wp14:pctWidth>
            </wp14:sizeRelH>
            <wp14:sizeRelV relativeFrom="margin">
              <wp14:pctHeight>0</wp14:pctHeight>
            </wp14:sizeRelV>
          </wp:anchor>
        </w:drawing>
      </w:r>
      <w:r w:rsidR="009C5E67">
        <w:rPr>
          <w:noProof/>
          <w:lang w:eastAsia="en-US" w:bidi="ar-SA"/>
        </w:rPr>
        <mc:AlternateContent>
          <mc:Choice Requires="wps">
            <w:drawing>
              <wp:anchor distT="0" distB="0" distL="114300" distR="114300" simplePos="0" relativeHeight="251794432" behindDoc="0" locked="0" layoutInCell="1" allowOverlap="1" wp14:anchorId="699EA8F8" wp14:editId="0D8F8D85">
                <wp:simplePos x="0" y="0"/>
                <wp:positionH relativeFrom="margin">
                  <wp:posOffset>3945559</wp:posOffset>
                </wp:positionH>
                <wp:positionV relativeFrom="paragraph">
                  <wp:posOffset>158115</wp:posOffset>
                </wp:positionV>
                <wp:extent cx="786765" cy="675640"/>
                <wp:effectExtent l="0" t="0" r="13335" b="10160"/>
                <wp:wrapNone/>
                <wp:docPr id="118" name="Rectangle 118"/>
                <wp:cNvGraphicFramePr/>
                <a:graphic xmlns:a="http://schemas.openxmlformats.org/drawingml/2006/main">
                  <a:graphicData uri="http://schemas.microsoft.com/office/word/2010/wordprocessingShape">
                    <wps:wsp>
                      <wps:cNvSpPr/>
                      <wps:spPr>
                        <a:xfrm>
                          <a:off x="0" y="0"/>
                          <a:ext cx="786765"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FB0FAD" w14:textId="77777777" w:rsidR="009C5E67" w:rsidRPr="00396C3C" w:rsidRDefault="009C5E67"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EA8F8" id="Rectangle 118" o:spid="_x0000_s1070" style="position:absolute;left:0;text-align:left;margin-left:310.65pt;margin-top:12.45pt;width:61.95pt;height:53.2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" fillcolor="#f2f2f2 [3052]" strokecolor="#d8d8d8 [2732]" strokeweight=".25pt">
                <v:textbox>
                  <w:txbxContent>
                    <w:p w14:paraId="7EFB0FAD" w14:textId="77777777" w:rsidR="009C5E67" w:rsidRPr="00396C3C" w:rsidRDefault="009C5E67"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sidR="009C5E67">
        <w:rPr>
          <w:noProof/>
          <w:lang w:eastAsia="en-US" w:bidi="ar-SA"/>
        </w:rPr>
        <mc:AlternateContent>
          <mc:Choice Requires="wps">
            <w:drawing>
              <wp:anchor distT="0" distB="0" distL="114300" distR="114300" simplePos="0" relativeHeight="251792384" behindDoc="0" locked="0" layoutInCell="1" allowOverlap="1" wp14:anchorId="1598DEAE" wp14:editId="6C0A6F60">
                <wp:simplePos x="0" y="0"/>
                <wp:positionH relativeFrom="margin">
                  <wp:posOffset>3155619</wp:posOffset>
                </wp:positionH>
                <wp:positionV relativeFrom="paragraph">
                  <wp:posOffset>158115</wp:posOffset>
                </wp:positionV>
                <wp:extent cx="786765" cy="675640"/>
                <wp:effectExtent l="0" t="0" r="13335" b="10160"/>
                <wp:wrapNone/>
                <wp:docPr id="117" name="Rectangle 117"/>
                <wp:cNvGraphicFramePr/>
                <a:graphic xmlns:a="http://schemas.openxmlformats.org/drawingml/2006/main">
                  <a:graphicData uri="http://schemas.microsoft.com/office/word/2010/wordprocessingShape">
                    <wps:wsp>
                      <wps:cNvSpPr/>
                      <wps:spPr>
                        <a:xfrm>
                          <a:off x="0" y="0"/>
                          <a:ext cx="786765"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57D49" w14:textId="77777777" w:rsidR="009C5E67" w:rsidRPr="00396C3C" w:rsidRDefault="009C5E67"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8DEAE" id="Rectangle 117" o:spid="_x0000_s1071" style="position:absolute;left:0;text-align:left;margin-left:248.45pt;margin-top:12.45pt;width:61.95pt;height:53.2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" fillcolor="#f2f2f2 [3052]" strokecolor="#d8d8d8 [2732]" strokeweight=".25pt">
                <v:textbox>
                  <w:txbxContent>
                    <w:p w14:paraId="60E57D49" w14:textId="77777777" w:rsidR="009C5E67" w:rsidRPr="00396C3C" w:rsidRDefault="009C5E67"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sidR="009C5E67">
        <w:rPr>
          <w:noProof/>
          <w:lang w:eastAsia="en-US" w:bidi="ar-SA"/>
        </w:rPr>
        <mc:AlternateContent>
          <mc:Choice Requires="wps">
            <w:drawing>
              <wp:anchor distT="0" distB="0" distL="114300" distR="114300" simplePos="0" relativeHeight="251790336" behindDoc="0" locked="0" layoutInCell="1" allowOverlap="1" wp14:anchorId="1531BCF2" wp14:editId="553CD24C">
                <wp:simplePos x="0" y="0"/>
                <wp:positionH relativeFrom="margin">
                  <wp:posOffset>2374569</wp:posOffset>
                </wp:positionH>
                <wp:positionV relativeFrom="paragraph">
                  <wp:posOffset>157480</wp:posOffset>
                </wp:positionV>
                <wp:extent cx="786765" cy="675640"/>
                <wp:effectExtent l="0" t="0" r="13335" b="10160"/>
                <wp:wrapNone/>
                <wp:docPr id="116" name="Rectangle 116"/>
                <wp:cNvGraphicFramePr/>
                <a:graphic xmlns:a="http://schemas.openxmlformats.org/drawingml/2006/main">
                  <a:graphicData uri="http://schemas.microsoft.com/office/word/2010/wordprocessingShape">
                    <wps:wsp>
                      <wps:cNvSpPr/>
                      <wps:spPr>
                        <a:xfrm>
                          <a:off x="0" y="0"/>
                          <a:ext cx="786765"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2BB861" w14:textId="77777777" w:rsidR="009C5E67" w:rsidRPr="00396C3C" w:rsidRDefault="009C5E67"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1BCF2" id="Rectangle 116" o:spid="_x0000_s1072" style="position:absolute;left:0;text-align:left;margin-left:186.95pt;margin-top:12.4pt;width:61.95pt;height:53.2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" fillcolor="#f2f2f2 [3052]" strokecolor="#d8d8d8 [2732]" strokeweight=".25pt">
                <v:textbox>
                  <w:txbxContent>
                    <w:p w14:paraId="362BB861" w14:textId="77777777" w:rsidR="009C5E67" w:rsidRPr="00396C3C" w:rsidRDefault="009C5E67"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sidR="009C5E67">
        <w:rPr>
          <w:noProof/>
          <w:lang w:eastAsia="en-US" w:bidi="ar-SA"/>
        </w:rPr>
        <mc:AlternateContent>
          <mc:Choice Requires="wps">
            <w:drawing>
              <wp:anchor distT="0" distB="0" distL="114300" distR="114300" simplePos="0" relativeHeight="251788288" behindDoc="0" locked="0" layoutInCell="1" allowOverlap="1" wp14:anchorId="21041B81" wp14:editId="3A1B123B">
                <wp:simplePos x="0" y="0"/>
                <wp:positionH relativeFrom="margin">
                  <wp:posOffset>1582724</wp:posOffset>
                </wp:positionH>
                <wp:positionV relativeFrom="paragraph">
                  <wp:posOffset>158115</wp:posOffset>
                </wp:positionV>
                <wp:extent cx="786765" cy="675640"/>
                <wp:effectExtent l="0" t="0" r="13335" b="10160"/>
                <wp:wrapNone/>
                <wp:docPr id="115" name="Rectangle 115"/>
                <wp:cNvGraphicFramePr/>
                <a:graphic xmlns:a="http://schemas.openxmlformats.org/drawingml/2006/main">
                  <a:graphicData uri="http://schemas.microsoft.com/office/word/2010/wordprocessingShape">
                    <wps:wsp>
                      <wps:cNvSpPr/>
                      <wps:spPr>
                        <a:xfrm>
                          <a:off x="0" y="0"/>
                          <a:ext cx="786765"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806B72" w14:textId="77777777" w:rsidR="009C5E67" w:rsidRPr="00396C3C" w:rsidRDefault="009C5E67"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41B81" id="Rectangle 115" o:spid="_x0000_s1073" style="position:absolute;left:0;text-align:left;margin-left:124.6pt;margin-top:12.45pt;width:61.95pt;height:53.2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" fillcolor="#f2f2f2 [3052]" strokecolor="#d8d8d8 [2732]" strokeweight=".25pt">
                <v:textbox>
                  <w:txbxContent>
                    <w:p w14:paraId="3D806B72" w14:textId="77777777" w:rsidR="009C5E67" w:rsidRPr="00396C3C" w:rsidRDefault="009C5E67"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p>
    <w:p w14:paraId="28A0CF81" w14:textId="21789334" w:rsidR="00620BE8" w:rsidRDefault="00614BCA" w:rsidP="00257851">
      <w:pPr>
        <w:rPr>
          <w:lang w:eastAsia="en-US" w:bidi="ar-SA"/>
        </w:rPr>
      </w:pPr>
      <w:r>
        <w:rPr>
          <w:noProof/>
          <w:lang w:eastAsia="en-US" w:bidi="ar-SA"/>
        </w:rPr>
        <w:drawing>
          <wp:anchor distT="0" distB="0" distL="114300" distR="114300" simplePos="0" relativeHeight="251802624" behindDoc="0" locked="0" layoutInCell="1" allowOverlap="1" wp14:anchorId="3643D59F" wp14:editId="77064E51">
            <wp:simplePos x="0" y="0"/>
            <wp:positionH relativeFrom="margin">
              <wp:posOffset>1049655</wp:posOffset>
            </wp:positionH>
            <wp:positionV relativeFrom="margin">
              <wp:posOffset>5943600</wp:posOffset>
            </wp:positionV>
            <wp:extent cx="357505" cy="357505"/>
            <wp:effectExtent l="0" t="0" r="4445" b="4445"/>
            <wp:wrapSquare wrapText="bothSides"/>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confinder_editor-documents-files-outline-stroke_76336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7505" cy="357505"/>
                    </a:xfrm>
                    <a:prstGeom prst="rect">
                      <a:avLst/>
                    </a:prstGeom>
                  </pic:spPr>
                </pic:pic>
              </a:graphicData>
            </a:graphic>
            <wp14:sizeRelH relativeFrom="margin">
              <wp14:pctWidth>0</wp14:pctWidth>
            </wp14:sizeRelH>
            <wp14:sizeRelV relativeFrom="margin">
              <wp14:pctHeight>0</wp14:pctHeight>
            </wp14:sizeRelV>
          </wp:anchor>
        </w:drawing>
      </w:r>
      <w:r w:rsidR="00F344F3">
        <w:rPr>
          <w:noProof/>
          <w:lang w:eastAsia="en-US" w:bidi="ar-SA"/>
        </w:rPr>
        <w:drawing>
          <wp:anchor distT="0" distB="0" distL="114300" distR="114300" simplePos="0" relativeHeight="251804672" behindDoc="0" locked="0" layoutInCell="1" allowOverlap="1" wp14:anchorId="036D47B7" wp14:editId="01BEAB13">
            <wp:simplePos x="0" y="0"/>
            <wp:positionH relativeFrom="margin">
              <wp:posOffset>2569514</wp:posOffset>
            </wp:positionH>
            <wp:positionV relativeFrom="margin">
              <wp:posOffset>5941695</wp:posOffset>
            </wp:positionV>
            <wp:extent cx="413385" cy="361315"/>
            <wp:effectExtent l="0" t="0" r="5715" b="635"/>
            <wp:wrapSquare wrapText="bothSides"/>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confinder_user3_216779.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3385" cy="361315"/>
                    </a:xfrm>
                    <a:prstGeom prst="rect">
                      <a:avLst/>
                    </a:prstGeom>
                  </pic:spPr>
                </pic:pic>
              </a:graphicData>
            </a:graphic>
            <wp14:sizeRelH relativeFrom="margin">
              <wp14:pctWidth>0</wp14:pctWidth>
            </wp14:sizeRelH>
            <wp14:sizeRelV relativeFrom="margin">
              <wp14:pctHeight>0</wp14:pctHeight>
            </wp14:sizeRelV>
          </wp:anchor>
        </w:drawing>
      </w:r>
      <w:r w:rsidR="00F344F3">
        <w:rPr>
          <w:noProof/>
          <w:lang w:eastAsia="en-US" w:bidi="ar-SA"/>
        </w:rPr>
        <w:drawing>
          <wp:anchor distT="0" distB="0" distL="114300" distR="114300" simplePos="0" relativeHeight="251803648" behindDoc="0" locked="0" layoutInCell="1" allowOverlap="1" wp14:anchorId="2D597C00" wp14:editId="29B3E90A">
            <wp:simplePos x="0" y="0"/>
            <wp:positionH relativeFrom="margin">
              <wp:posOffset>1827834</wp:posOffset>
            </wp:positionH>
            <wp:positionV relativeFrom="margin">
              <wp:posOffset>5947410</wp:posOffset>
            </wp:positionV>
            <wp:extent cx="341630" cy="341630"/>
            <wp:effectExtent l="0" t="0" r="1270" b="1270"/>
            <wp:wrapSquare wrapText="bothSides"/>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confinder_user_profile_edit_10378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1630" cy="341630"/>
                    </a:xfrm>
                    <a:prstGeom prst="rect">
                      <a:avLst/>
                    </a:prstGeom>
                  </pic:spPr>
                </pic:pic>
              </a:graphicData>
            </a:graphic>
            <wp14:sizeRelH relativeFrom="margin">
              <wp14:pctWidth>0</wp14:pctWidth>
            </wp14:sizeRelH>
            <wp14:sizeRelV relativeFrom="margin">
              <wp14:pctHeight>0</wp14:pctHeight>
            </wp14:sizeRelV>
          </wp:anchor>
        </w:drawing>
      </w:r>
    </w:p>
    <w:p w14:paraId="385488B6" w14:textId="1DB26257" w:rsidR="00620BE8" w:rsidRDefault="00614BCA" w:rsidP="00257851">
      <w:pPr>
        <w:rPr>
          <w:lang w:eastAsia="en-US" w:bidi="ar-SA"/>
        </w:rPr>
      </w:pPr>
      <w:r>
        <w:rPr>
          <w:noProof/>
          <w:lang w:eastAsia="en-US" w:bidi="ar-SA"/>
        </w:rPr>
        <mc:AlternateContent>
          <mc:Choice Requires="wps">
            <w:drawing>
              <wp:anchor distT="0" distB="0" distL="114300" distR="114300" simplePos="0" relativeHeight="251809792" behindDoc="0" locked="0" layoutInCell="1" allowOverlap="1" wp14:anchorId="054FA24A" wp14:editId="773E7277">
                <wp:simplePos x="0" y="0"/>
                <wp:positionH relativeFrom="margin">
                  <wp:posOffset>11100</wp:posOffset>
                </wp:positionH>
                <wp:positionV relativeFrom="paragraph">
                  <wp:posOffset>83236</wp:posOffset>
                </wp:positionV>
                <wp:extent cx="922020" cy="244043"/>
                <wp:effectExtent l="0" t="0" r="0" b="0"/>
                <wp:wrapNone/>
                <wp:docPr id="137" name="Rectangle 137"/>
                <wp:cNvGraphicFramePr/>
                <a:graphic xmlns:a="http://schemas.openxmlformats.org/drawingml/2006/main">
                  <a:graphicData uri="http://schemas.microsoft.com/office/word/2010/wordprocessingShape">
                    <wps:wsp>
                      <wps:cNvSpPr/>
                      <wps:spPr>
                        <a:xfrm>
                          <a:off x="0" y="0"/>
                          <a:ext cx="922020" cy="24404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0ADB62" w14:textId="751CCFFB" w:rsidR="00F344F3" w:rsidRPr="00396C3C" w:rsidRDefault="00F344F3" w:rsidP="00F344F3">
                            <w:pPr>
                              <w:rPr>
                                <w:color w:val="000000" w:themeColor="text1"/>
                                <w:sz w:val="16"/>
                                <w:szCs w:val="16"/>
                              </w:rPr>
                            </w:pPr>
                            <w:r>
                              <w:rPr>
                                <w:color w:val="000000" w:themeColor="text1"/>
                                <w:sz w:val="16"/>
                                <w:szCs w:val="16"/>
                              </w:rPr>
                              <w:t>Bàn làm việc</w:t>
                            </w:r>
                          </w:p>
                          <w:p w14:paraId="078F2003" w14:textId="77777777" w:rsidR="00F344F3" w:rsidRDefault="00F344F3" w:rsidP="00F344F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FA24A" id="Rectangle 137" o:spid="_x0000_s1074" style="position:absolute;left:0;text-align:left;margin-left:.85pt;margin-top:6.55pt;width:72.6pt;height:19.2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" filled="f" stroked="f" strokeweight="2pt">
                <v:textbox>
                  <w:txbxContent>
                    <w:p w14:paraId="3C0ADB62" w14:textId="751CCFFB" w:rsidR="00F344F3" w:rsidRPr="00396C3C" w:rsidRDefault="00F344F3" w:rsidP="00F344F3">
                      <w:pPr>
                        <w:rPr>
                          <w:color w:val="000000" w:themeColor="text1"/>
                          <w:sz w:val="16"/>
                          <w:szCs w:val="16"/>
                        </w:rPr>
                      </w:pPr>
                      <w:r>
                        <w:rPr>
                          <w:color w:val="000000" w:themeColor="text1"/>
                          <w:sz w:val="16"/>
                          <w:szCs w:val="16"/>
                        </w:rPr>
                        <w:t>Bàn làm việc</w:t>
                      </w:r>
                    </w:p>
                    <w:p w14:paraId="078F2003" w14:textId="77777777" w:rsidR="00F344F3" w:rsidRDefault="00F344F3" w:rsidP="00F344F3"/>
                  </w:txbxContent>
                </v:textbox>
                <w10:wrap anchorx="margin"/>
              </v:rect>
            </w:pict>
          </mc:Fallback>
        </mc:AlternateContent>
      </w:r>
      <w:r>
        <w:rPr>
          <w:noProof/>
          <w:lang w:eastAsia="en-US" w:bidi="ar-SA"/>
        </w:rPr>
        <mc:AlternateContent>
          <mc:Choice Requires="wps">
            <w:drawing>
              <wp:anchor distT="0" distB="0" distL="114300" distR="114300" simplePos="0" relativeHeight="251822080" behindDoc="0" locked="0" layoutInCell="1" allowOverlap="1" wp14:anchorId="402DFFA0" wp14:editId="30E9AD1E">
                <wp:simplePos x="0" y="0"/>
                <wp:positionH relativeFrom="margin">
                  <wp:posOffset>4875708</wp:posOffset>
                </wp:positionH>
                <wp:positionV relativeFrom="paragraph">
                  <wp:posOffset>105181</wp:posOffset>
                </wp:positionV>
                <wp:extent cx="666750" cy="270663"/>
                <wp:effectExtent l="0" t="0" r="0" b="0"/>
                <wp:wrapNone/>
                <wp:docPr id="144" name="Rectangle 144"/>
                <wp:cNvGraphicFramePr/>
                <a:graphic xmlns:a="http://schemas.openxmlformats.org/drawingml/2006/main">
                  <a:graphicData uri="http://schemas.microsoft.com/office/word/2010/wordprocessingShape">
                    <wps:wsp>
                      <wps:cNvSpPr/>
                      <wps:spPr>
                        <a:xfrm>
                          <a:off x="0" y="0"/>
                          <a:ext cx="666750" cy="27066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D7130B" w14:textId="16723114" w:rsidR="000A1AA2" w:rsidRPr="00396C3C" w:rsidRDefault="000A1AA2" w:rsidP="000A1AA2">
                            <w:pPr>
                              <w:rPr>
                                <w:color w:val="000000" w:themeColor="text1"/>
                                <w:sz w:val="16"/>
                                <w:szCs w:val="16"/>
                              </w:rPr>
                            </w:pPr>
                            <w:r>
                              <w:rPr>
                                <w:color w:val="000000" w:themeColor="text1"/>
                                <w:sz w:val="16"/>
                                <w:szCs w:val="16"/>
                              </w:rPr>
                              <w:t>Thống kê</w:t>
                            </w:r>
                          </w:p>
                          <w:p w14:paraId="39026D6E" w14:textId="77777777" w:rsidR="000A1AA2" w:rsidRDefault="000A1AA2" w:rsidP="000A1AA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DFFA0" id="Rectangle 144" o:spid="_x0000_s1075" style="position:absolute;left:0;text-align:left;margin-left:383.9pt;margin-top:8.3pt;width:52.5pt;height:21.3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" filled="f" stroked="f" strokeweight="2pt">
                <v:textbox>
                  <w:txbxContent>
                    <w:p w14:paraId="3FD7130B" w14:textId="16723114" w:rsidR="000A1AA2" w:rsidRPr="00396C3C" w:rsidRDefault="000A1AA2" w:rsidP="000A1AA2">
                      <w:pPr>
                        <w:rPr>
                          <w:color w:val="000000" w:themeColor="text1"/>
                          <w:sz w:val="16"/>
                          <w:szCs w:val="16"/>
                        </w:rPr>
                      </w:pPr>
                      <w:r>
                        <w:rPr>
                          <w:color w:val="000000" w:themeColor="text1"/>
                          <w:sz w:val="16"/>
                          <w:szCs w:val="16"/>
                        </w:rPr>
                        <w:t>Thống kê</w:t>
                      </w:r>
                    </w:p>
                    <w:p w14:paraId="39026D6E" w14:textId="77777777" w:rsidR="000A1AA2" w:rsidRDefault="000A1AA2" w:rsidP="000A1AA2"/>
                  </w:txbxContent>
                </v:textbox>
                <w10:wrap anchorx="margin"/>
              </v:rect>
            </w:pict>
          </mc:Fallback>
        </mc:AlternateContent>
      </w:r>
      <w:r>
        <w:rPr>
          <w:noProof/>
          <w:lang w:eastAsia="en-US" w:bidi="ar-SA"/>
        </w:rPr>
        <mc:AlternateContent>
          <mc:Choice Requires="wps">
            <w:drawing>
              <wp:anchor distT="0" distB="0" distL="114300" distR="114300" simplePos="0" relativeHeight="251820032" behindDoc="0" locked="0" layoutInCell="1" allowOverlap="1" wp14:anchorId="6A58D00C" wp14:editId="0D973A02">
                <wp:simplePos x="0" y="0"/>
                <wp:positionH relativeFrom="margin">
                  <wp:posOffset>4005199</wp:posOffset>
                </wp:positionH>
                <wp:positionV relativeFrom="paragraph">
                  <wp:posOffset>105181</wp:posOffset>
                </wp:positionV>
                <wp:extent cx="770890" cy="329184"/>
                <wp:effectExtent l="0" t="0" r="0" b="0"/>
                <wp:wrapNone/>
                <wp:docPr id="142" name="Rectangle 142"/>
                <wp:cNvGraphicFramePr/>
                <a:graphic xmlns:a="http://schemas.openxmlformats.org/drawingml/2006/main">
                  <a:graphicData uri="http://schemas.microsoft.com/office/word/2010/wordprocessingShape">
                    <wps:wsp>
                      <wps:cNvSpPr/>
                      <wps:spPr>
                        <a:xfrm>
                          <a:off x="0" y="0"/>
                          <a:ext cx="770890" cy="3291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E95100" w14:textId="744AAA52" w:rsidR="000A1AA2" w:rsidRPr="00396C3C" w:rsidRDefault="000A1AA2" w:rsidP="000A1AA2">
                            <w:pPr>
                              <w:rPr>
                                <w:color w:val="000000" w:themeColor="text1"/>
                                <w:sz w:val="16"/>
                                <w:szCs w:val="16"/>
                              </w:rPr>
                            </w:pPr>
                            <w:r>
                              <w:rPr>
                                <w:color w:val="000000" w:themeColor="text1"/>
                                <w:sz w:val="16"/>
                                <w:szCs w:val="16"/>
                              </w:rPr>
                              <w:t>Tính Lương</w:t>
                            </w:r>
                          </w:p>
                          <w:p w14:paraId="48D52D10" w14:textId="77777777" w:rsidR="000A1AA2" w:rsidRDefault="000A1AA2" w:rsidP="000A1AA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8D00C" id="Rectangle 142" o:spid="_x0000_s1076" style="position:absolute;left:0;text-align:left;margin-left:315.35pt;margin-top:8.3pt;width:60.7pt;height:25.9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" filled="f" stroked="f" strokeweight="2pt">
                <v:textbox>
                  <w:txbxContent>
                    <w:p w14:paraId="23E95100" w14:textId="744AAA52" w:rsidR="000A1AA2" w:rsidRPr="00396C3C" w:rsidRDefault="000A1AA2" w:rsidP="000A1AA2">
                      <w:pPr>
                        <w:rPr>
                          <w:color w:val="000000" w:themeColor="text1"/>
                          <w:sz w:val="16"/>
                          <w:szCs w:val="16"/>
                        </w:rPr>
                      </w:pPr>
                      <w:r>
                        <w:rPr>
                          <w:color w:val="000000" w:themeColor="text1"/>
                          <w:sz w:val="16"/>
                          <w:szCs w:val="16"/>
                        </w:rPr>
                        <w:t>Tính Lương</w:t>
                      </w:r>
                    </w:p>
                    <w:p w14:paraId="48D52D10" w14:textId="77777777" w:rsidR="000A1AA2" w:rsidRDefault="000A1AA2" w:rsidP="000A1AA2"/>
                  </w:txbxContent>
                </v:textbox>
                <w10:wrap anchorx="margin"/>
              </v:rect>
            </w:pict>
          </mc:Fallback>
        </mc:AlternateContent>
      </w:r>
      <w:r w:rsidR="000A1AA2">
        <w:rPr>
          <w:noProof/>
          <w:lang w:eastAsia="en-US" w:bidi="ar-SA"/>
        </w:rPr>
        <mc:AlternateContent>
          <mc:Choice Requires="wps">
            <w:drawing>
              <wp:anchor distT="0" distB="0" distL="114300" distR="114300" simplePos="0" relativeHeight="251817984" behindDoc="0" locked="0" layoutInCell="1" allowOverlap="1" wp14:anchorId="23AC5C17" wp14:editId="78B19519">
                <wp:simplePos x="0" y="0"/>
                <wp:positionH relativeFrom="margin">
                  <wp:posOffset>3196894</wp:posOffset>
                </wp:positionH>
                <wp:positionV relativeFrom="paragraph">
                  <wp:posOffset>93345</wp:posOffset>
                </wp:positionV>
                <wp:extent cx="771277" cy="238125"/>
                <wp:effectExtent l="0" t="0" r="0" b="0"/>
                <wp:wrapNone/>
                <wp:docPr id="141" name="Rectangle 141"/>
                <wp:cNvGraphicFramePr/>
                <a:graphic xmlns:a="http://schemas.openxmlformats.org/drawingml/2006/main">
                  <a:graphicData uri="http://schemas.microsoft.com/office/word/2010/wordprocessingShape">
                    <wps:wsp>
                      <wps:cNvSpPr/>
                      <wps:spPr>
                        <a:xfrm>
                          <a:off x="0" y="0"/>
                          <a:ext cx="771277"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CEDA49" w14:textId="7DB826FD" w:rsidR="000A1AA2" w:rsidRPr="00396C3C" w:rsidRDefault="000A1AA2" w:rsidP="000A1AA2">
                            <w:pPr>
                              <w:rPr>
                                <w:color w:val="000000" w:themeColor="text1"/>
                                <w:sz w:val="16"/>
                                <w:szCs w:val="16"/>
                              </w:rPr>
                            </w:pPr>
                            <w:r>
                              <w:rPr>
                                <w:color w:val="000000" w:themeColor="text1"/>
                                <w:sz w:val="16"/>
                                <w:szCs w:val="16"/>
                              </w:rPr>
                              <w:t>Chấm công</w:t>
                            </w:r>
                          </w:p>
                          <w:p w14:paraId="59990F17" w14:textId="77777777" w:rsidR="000A1AA2" w:rsidRDefault="000A1AA2" w:rsidP="000A1AA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C5C17" id="Rectangle 141" o:spid="_x0000_s1077" style="position:absolute;left:0;text-align:left;margin-left:251.7pt;margin-top:7.35pt;width:60.75pt;height:18.7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" filled="f" stroked="f" strokeweight="2pt">
                <v:textbox>
                  <w:txbxContent>
                    <w:p w14:paraId="4BCEDA49" w14:textId="7DB826FD" w:rsidR="000A1AA2" w:rsidRPr="00396C3C" w:rsidRDefault="000A1AA2" w:rsidP="000A1AA2">
                      <w:pPr>
                        <w:rPr>
                          <w:color w:val="000000" w:themeColor="text1"/>
                          <w:sz w:val="16"/>
                          <w:szCs w:val="16"/>
                        </w:rPr>
                      </w:pPr>
                      <w:r>
                        <w:rPr>
                          <w:color w:val="000000" w:themeColor="text1"/>
                          <w:sz w:val="16"/>
                          <w:szCs w:val="16"/>
                        </w:rPr>
                        <w:t>Chấm công</w:t>
                      </w:r>
                    </w:p>
                    <w:p w14:paraId="59990F17" w14:textId="77777777" w:rsidR="000A1AA2" w:rsidRDefault="000A1AA2" w:rsidP="000A1AA2"/>
                  </w:txbxContent>
                </v:textbox>
                <w10:wrap anchorx="margin"/>
              </v:rect>
            </w:pict>
          </mc:Fallback>
        </mc:AlternateContent>
      </w:r>
      <w:r w:rsidR="00F344F3">
        <w:rPr>
          <w:noProof/>
          <w:lang w:eastAsia="en-US" w:bidi="ar-SA"/>
        </w:rPr>
        <mc:AlternateContent>
          <mc:Choice Requires="wps">
            <w:drawing>
              <wp:anchor distT="0" distB="0" distL="114300" distR="114300" simplePos="0" relativeHeight="251815936" behindDoc="0" locked="0" layoutInCell="1" allowOverlap="1" wp14:anchorId="775C5E50" wp14:editId="7AE86B61">
                <wp:simplePos x="0" y="0"/>
                <wp:positionH relativeFrom="margin">
                  <wp:posOffset>2497455</wp:posOffset>
                </wp:positionH>
                <wp:positionV relativeFrom="paragraph">
                  <wp:posOffset>93676</wp:posOffset>
                </wp:positionV>
                <wp:extent cx="715618" cy="238125"/>
                <wp:effectExtent l="0" t="0" r="0" b="0"/>
                <wp:wrapNone/>
                <wp:docPr id="140" name="Rectangle 140"/>
                <wp:cNvGraphicFramePr/>
                <a:graphic xmlns:a="http://schemas.openxmlformats.org/drawingml/2006/main">
                  <a:graphicData uri="http://schemas.microsoft.com/office/word/2010/wordprocessingShape">
                    <wps:wsp>
                      <wps:cNvSpPr/>
                      <wps:spPr>
                        <a:xfrm>
                          <a:off x="0" y="0"/>
                          <a:ext cx="715618"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9BBC81" w14:textId="56EEF5BC" w:rsidR="00F344F3" w:rsidRPr="00396C3C" w:rsidRDefault="00F344F3" w:rsidP="00F344F3">
                            <w:pPr>
                              <w:rPr>
                                <w:color w:val="000000" w:themeColor="text1"/>
                                <w:sz w:val="16"/>
                                <w:szCs w:val="16"/>
                              </w:rPr>
                            </w:pPr>
                            <w:r>
                              <w:rPr>
                                <w:color w:val="000000" w:themeColor="text1"/>
                                <w:sz w:val="16"/>
                                <w:szCs w:val="16"/>
                              </w:rPr>
                              <w:t>Nhân sự</w:t>
                            </w:r>
                          </w:p>
                          <w:p w14:paraId="259B857E" w14:textId="77777777" w:rsidR="00F344F3" w:rsidRDefault="00F344F3" w:rsidP="00F344F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C5E50" id="Rectangle 140" o:spid="_x0000_s1078" style="position:absolute;left:0;text-align:left;margin-left:196.65pt;margin-top:7.4pt;width:56.35pt;height:18.7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" filled="f" stroked="f" strokeweight="2pt">
                <v:textbox>
                  <w:txbxContent>
                    <w:p w14:paraId="449BBC81" w14:textId="56EEF5BC" w:rsidR="00F344F3" w:rsidRPr="00396C3C" w:rsidRDefault="00F344F3" w:rsidP="00F344F3">
                      <w:pPr>
                        <w:rPr>
                          <w:color w:val="000000" w:themeColor="text1"/>
                          <w:sz w:val="16"/>
                          <w:szCs w:val="16"/>
                        </w:rPr>
                      </w:pPr>
                      <w:r>
                        <w:rPr>
                          <w:color w:val="000000" w:themeColor="text1"/>
                          <w:sz w:val="16"/>
                          <w:szCs w:val="16"/>
                        </w:rPr>
                        <w:t>Nhân sự</w:t>
                      </w:r>
                    </w:p>
                    <w:p w14:paraId="259B857E" w14:textId="77777777" w:rsidR="00F344F3" w:rsidRDefault="00F344F3" w:rsidP="00F344F3"/>
                  </w:txbxContent>
                </v:textbox>
                <w10:wrap anchorx="margin"/>
              </v:rect>
            </w:pict>
          </mc:Fallback>
        </mc:AlternateContent>
      </w:r>
      <w:r w:rsidR="00F344F3">
        <w:rPr>
          <w:noProof/>
          <w:lang w:eastAsia="en-US" w:bidi="ar-SA"/>
        </w:rPr>
        <mc:AlternateContent>
          <mc:Choice Requires="wps">
            <w:drawing>
              <wp:anchor distT="0" distB="0" distL="114300" distR="114300" simplePos="0" relativeHeight="251813888" behindDoc="0" locked="0" layoutInCell="1" allowOverlap="1" wp14:anchorId="3645F08D" wp14:editId="26EE5F50">
                <wp:simplePos x="0" y="0"/>
                <wp:positionH relativeFrom="margin">
                  <wp:posOffset>1629741</wp:posOffset>
                </wp:positionH>
                <wp:positionV relativeFrom="paragraph">
                  <wp:posOffset>93345</wp:posOffset>
                </wp:positionV>
                <wp:extent cx="787179" cy="238125"/>
                <wp:effectExtent l="0" t="0" r="0" b="0"/>
                <wp:wrapNone/>
                <wp:docPr id="139" name="Rectangle 139"/>
                <wp:cNvGraphicFramePr/>
                <a:graphic xmlns:a="http://schemas.openxmlformats.org/drawingml/2006/main">
                  <a:graphicData uri="http://schemas.microsoft.com/office/word/2010/wordprocessingShape">
                    <wps:wsp>
                      <wps:cNvSpPr/>
                      <wps:spPr>
                        <a:xfrm>
                          <a:off x="0" y="0"/>
                          <a:ext cx="787179"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D01101" w14:textId="1646D0CE" w:rsidR="00F344F3" w:rsidRPr="00396C3C" w:rsidRDefault="00F344F3" w:rsidP="00F344F3">
                            <w:pPr>
                              <w:rPr>
                                <w:color w:val="000000" w:themeColor="text1"/>
                                <w:sz w:val="16"/>
                                <w:szCs w:val="16"/>
                              </w:rPr>
                            </w:pPr>
                            <w:r>
                              <w:rPr>
                                <w:color w:val="000000" w:themeColor="text1"/>
                                <w:sz w:val="16"/>
                                <w:szCs w:val="16"/>
                              </w:rPr>
                              <w:t>Tuyển dụng</w:t>
                            </w:r>
                          </w:p>
                          <w:p w14:paraId="6C294A7F" w14:textId="77777777" w:rsidR="00F344F3" w:rsidRDefault="00F344F3" w:rsidP="00F344F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5F08D" id="Rectangle 139" o:spid="_x0000_s1079" style="position:absolute;left:0;text-align:left;margin-left:128.35pt;margin-top:7.35pt;width:62pt;height:18.7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" filled="f" stroked="f" strokeweight="2pt">
                <v:textbox>
                  <w:txbxContent>
                    <w:p w14:paraId="7FD01101" w14:textId="1646D0CE" w:rsidR="00F344F3" w:rsidRPr="00396C3C" w:rsidRDefault="00F344F3" w:rsidP="00F344F3">
                      <w:pPr>
                        <w:rPr>
                          <w:color w:val="000000" w:themeColor="text1"/>
                          <w:sz w:val="16"/>
                          <w:szCs w:val="16"/>
                        </w:rPr>
                      </w:pPr>
                      <w:r>
                        <w:rPr>
                          <w:color w:val="000000" w:themeColor="text1"/>
                          <w:sz w:val="16"/>
                          <w:szCs w:val="16"/>
                        </w:rPr>
                        <w:t>Tuyển dụng</w:t>
                      </w:r>
                    </w:p>
                    <w:p w14:paraId="6C294A7F" w14:textId="77777777" w:rsidR="00F344F3" w:rsidRDefault="00F344F3" w:rsidP="00F344F3"/>
                  </w:txbxContent>
                </v:textbox>
                <w10:wrap anchorx="margin"/>
              </v:rect>
            </w:pict>
          </mc:Fallback>
        </mc:AlternateContent>
      </w:r>
      <w:r w:rsidR="00F344F3">
        <w:rPr>
          <w:noProof/>
          <w:lang w:eastAsia="en-US" w:bidi="ar-SA"/>
        </w:rPr>
        <mc:AlternateContent>
          <mc:Choice Requires="wps">
            <w:drawing>
              <wp:anchor distT="0" distB="0" distL="114300" distR="114300" simplePos="0" relativeHeight="251811840" behindDoc="0" locked="0" layoutInCell="1" allowOverlap="1" wp14:anchorId="21C64B93" wp14:editId="68AC83EB">
                <wp:simplePos x="0" y="0"/>
                <wp:positionH relativeFrom="margin">
                  <wp:posOffset>900734</wp:posOffset>
                </wp:positionH>
                <wp:positionV relativeFrom="paragraph">
                  <wp:posOffset>85725</wp:posOffset>
                </wp:positionV>
                <wp:extent cx="715617" cy="238125"/>
                <wp:effectExtent l="0" t="0" r="0" b="0"/>
                <wp:wrapNone/>
                <wp:docPr id="138" name="Rectangle 138"/>
                <wp:cNvGraphicFramePr/>
                <a:graphic xmlns:a="http://schemas.openxmlformats.org/drawingml/2006/main">
                  <a:graphicData uri="http://schemas.microsoft.com/office/word/2010/wordprocessingShape">
                    <wps:wsp>
                      <wps:cNvSpPr/>
                      <wps:spPr>
                        <a:xfrm>
                          <a:off x="0" y="0"/>
                          <a:ext cx="715617"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9DAB42" w14:textId="3C93A379" w:rsidR="00F344F3" w:rsidRPr="00396C3C" w:rsidRDefault="00F344F3" w:rsidP="00F344F3">
                            <w:pPr>
                              <w:rPr>
                                <w:color w:val="000000" w:themeColor="text1"/>
                                <w:sz w:val="16"/>
                                <w:szCs w:val="16"/>
                              </w:rPr>
                            </w:pPr>
                            <w:r>
                              <w:rPr>
                                <w:color w:val="000000" w:themeColor="text1"/>
                                <w:sz w:val="16"/>
                                <w:szCs w:val="16"/>
                              </w:rPr>
                              <w:t>Danh mục</w:t>
                            </w:r>
                          </w:p>
                          <w:p w14:paraId="1FBFD9D2" w14:textId="77777777" w:rsidR="00F344F3" w:rsidRDefault="00F344F3" w:rsidP="00F344F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64B93" id="Rectangle 138" o:spid="_x0000_s1080" style="position:absolute;left:0;text-align:left;margin-left:70.9pt;margin-top:6.75pt;width:56.35pt;height:18.7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" filled="f" stroked="f" strokeweight="2pt">
                <v:textbox>
                  <w:txbxContent>
                    <w:p w14:paraId="349DAB42" w14:textId="3C93A379" w:rsidR="00F344F3" w:rsidRPr="00396C3C" w:rsidRDefault="00F344F3" w:rsidP="00F344F3">
                      <w:pPr>
                        <w:rPr>
                          <w:color w:val="000000" w:themeColor="text1"/>
                          <w:sz w:val="16"/>
                          <w:szCs w:val="16"/>
                        </w:rPr>
                      </w:pPr>
                      <w:r>
                        <w:rPr>
                          <w:color w:val="000000" w:themeColor="text1"/>
                          <w:sz w:val="16"/>
                          <w:szCs w:val="16"/>
                        </w:rPr>
                        <w:t>Danh mục</w:t>
                      </w:r>
                    </w:p>
                    <w:p w14:paraId="1FBFD9D2" w14:textId="77777777" w:rsidR="00F344F3" w:rsidRDefault="00F344F3" w:rsidP="00F344F3"/>
                  </w:txbxContent>
                </v:textbox>
                <w10:wrap anchorx="margin"/>
              </v:rect>
            </w:pict>
          </mc:Fallback>
        </mc:AlternateContent>
      </w:r>
    </w:p>
    <w:p w14:paraId="5678FD59" w14:textId="7FD0F5D9" w:rsidR="00620BE8" w:rsidRDefault="00614BCA" w:rsidP="00257851">
      <w:pPr>
        <w:rPr>
          <w:lang w:eastAsia="en-US" w:bidi="ar-SA"/>
        </w:rPr>
      </w:pPr>
      <w:r>
        <w:rPr>
          <w:noProof/>
          <w:lang w:eastAsia="en-US" w:bidi="ar-SA"/>
        </w:rPr>
        <mc:AlternateContent>
          <mc:Choice Requires="wps">
            <w:drawing>
              <wp:anchor distT="0" distB="0" distL="114300" distR="114300" simplePos="0" relativeHeight="251851776" behindDoc="0" locked="0" layoutInCell="1" allowOverlap="1" wp14:anchorId="17388BB8" wp14:editId="46AD1C59">
                <wp:simplePos x="0" y="0"/>
                <wp:positionH relativeFrom="column">
                  <wp:posOffset>2974340</wp:posOffset>
                </wp:positionH>
                <wp:positionV relativeFrom="paragraph">
                  <wp:posOffset>238125</wp:posOffset>
                </wp:positionV>
                <wp:extent cx="285750" cy="304800"/>
                <wp:effectExtent l="0" t="0" r="0" b="0"/>
                <wp:wrapNone/>
                <wp:docPr id="168" name="Rectangle 168"/>
                <wp:cNvGraphicFramePr/>
                <a:graphic xmlns:a="http://schemas.openxmlformats.org/drawingml/2006/main">
                  <a:graphicData uri="http://schemas.microsoft.com/office/word/2010/wordprocessingShape">
                    <wps:wsp>
                      <wps:cNvSpPr/>
                      <wps:spPr>
                        <a:xfrm>
                          <a:off x="0" y="0"/>
                          <a:ext cx="2857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627254" w14:textId="3A513F0B" w:rsidR="00614BCA" w:rsidRPr="00614BCA" w:rsidRDefault="00614BCA" w:rsidP="00614BCA">
                            <w:pPr>
                              <w:jc w:val="center"/>
                              <w:rPr>
                                <w:color w:val="0D0D0D" w:themeColor="text1" w:themeTint="F2"/>
                                <w:sz w:val="10"/>
                                <w:szCs w:val="10"/>
                              </w:rPr>
                            </w:pPr>
                            <w:r w:rsidRPr="00614BCA">
                              <w:rPr>
                                <w:rFonts w:hint="eastAsia"/>
                                <w:color w:val="0D0D0D" w:themeColor="text1" w:themeTint="F2"/>
                                <w:sz w:val="10"/>
                                <w:szCs w:val="1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88BB8" id="Rectangle 168" o:spid="_x0000_s1081" style="position:absolute;left:0;text-align:left;margin-left:234.2pt;margin-top:18.75pt;width:22.5pt;height:24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" filled="f" stroked="f" strokeweight="2pt">
                <v:textbox>
                  <w:txbxContent>
                    <w:p w14:paraId="31627254" w14:textId="3A513F0B" w:rsidR="00614BCA" w:rsidRPr="00614BCA" w:rsidRDefault="00614BCA" w:rsidP="00614BCA">
                      <w:pPr>
                        <w:jc w:val="center"/>
                        <w:rPr>
                          <w:color w:val="0D0D0D" w:themeColor="text1" w:themeTint="F2"/>
                          <w:sz w:val="10"/>
                          <w:szCs w:val="10"/>
                        </w:rPr>
                      </w:pPr>
                      <w:r w:rsidRPr="00614BCA">
                        <w:rPr>
                          <w:rFonts w:hint="eastAsia"/>
                          <w:color w:val="0D0D0D" w:themeColor="text1" w:themeTint="F2"/>
                          <w:sz w:val="10"/>
                          <w:szCs w:val="10"/>
                        </w:rPr>
                        <w:t>▼</w:t>
                      </w:r>
                    </w:p>
                  </w:txbxContent>
                </v:textbox>
              </v:rect>
            </w:pict>
          </mc:Fallback>
        </mc:AlternateContent>
      </w:r>
      <w:r w:rsidR="00EA5DA0">
        <w:rPr>
          <w:noProof/>
          <w:lang w:eastAsia="en-US" w:bidi="ar-SA"/>
        </w:rPr>
        <mc:AlternateContent>
          <mc:Choice Requires="wps">
            <w:drawing>
              <wp:anchor distT="0" distB="0" distL="114300" distR="114300" simplePos="0" relativeHeight="251848704" behindDoc="0" locked="0" layoutInCell="1" allowOverlap="1" wp14:anchorId="299D8A6C" wp14:editId="09491CD3">
                <wp:simplePos x="0" y="0"/>
                <wp:positionH relativeFrom="margin">
                  <wp:posOffset>2148205</wp:posOffset>
                </wp:positionH>
                <wp:positionV relativeFrom="paragraph">
                  <wp:posOffset>238125</wp:posOffset>
                </wp:positionV>
                <wp:extent cx="787400" cy="222250"/>
                <wp:effectExtent l="0" t="0" r="0" b="0"/>
                <wp:wrapNone/>
                <wp:docPr id="166" name="Rectangle 166"/>
                <wp:cNvGraphicFramePr/>
                <a:graphic xmlns:a="http://schemas.openxmlformats.org/drawingml/2006/main">
                  <a:graphicData uri="http://schemas.microsoft.com/office/word/2010/wordprocessingShape">
                    <wps:wsp>
                      <wps:cNvSpPr/>
                      <wps:spPr>
                        <a:xfrm>
                          <a:off x="0" y="0"/>
                          <a:ext cx="787400" cy="222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6A0E0E" w14:textId="3BE63F61" w:rsidR="00EA5DA0" w:rsidRPr="00EA5DA0" w:rsidRDefault="00EA5DA0" w:rsidP="00EA5DA0">
                            <w:pPr>
                              <w:rPr>
                                <w:color w:val="000000" w:themeColor="text1"/>
                                <w:sz w:val="12"/>
                                <w:szCs w:val="12"/>
                              </w:rPr>
                            </w:pPr>
                            <w:r w:rsidRPr="00EA5DA0">
                              <w:rPr>
                                <w:color w:val="000000" w:themeColor="text1"/>
                                <w:sz w:val="12"/>
                                <w:szCs w:val="12"/>
                              </w:rPr>
                              <w:t>Đang hoạt động</w:t>
                            </w:r>
                          </w:p>
                          <w:p w14:paraId="66A9DD64" w14:textId="77777777" w:rsidR="00EA5DA0" w:rsidRPr="00EA5DA0" w:rsidRDefault="00EA5DA0" w:rsidP="00EA5DA0">
                            <w:pP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D8A6C" id="Rectangle 166" o:spid="_x0000_s1082" style="position:absolute;left:0;text-align:left;margin-left:169.15pt;margin-top:18.75pt;width:62pt;height:17.5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" filled="f" stroked="f" strokeweight="2pt">
                <v:textbox>
                  <w:txbxContent>
                    <w:p w14:paraId="136A0E0E" w14:textId="3BE63F61" w:rsidR="00EA5DA0" w:rsidRPr="00EA5DA0" w:rsidRDefault="00EA5DA0" w:rsidP="00EA5DA0">
                      <w:pPr>
                        <w:rPr>
                          <w:color w:val="000000" w:themeColor="text1"/>
                          <w:sz w:val="12"/>
                          <w:szCs w:val="12"/>
                        </w:rPr>
                      </w:pPr>
                      <w:r w:rsidRPr="00EA5DA0">
                        <w:rPr>
                          <w:color w:val="000000" w:themeColor="text1"/>
                          <w:sz w:val="12"/>
                          <w:szCs w:val="12"/>
                        </w:rPr>
                        <w:t>Đang hoạt động</w:t>
                      </w:r>
                    </w:p>
                    <w:p w14:paraId="66A9DD64" w14:textId="77777777" w:rsidR="00EA5DA0" w:rsidRPr="00EA5DA0" w:rsidRDefault="00EA5DA0" w:rsidP="00EA5DA0">
                      <w:pPr>
                        <w:rPr>
                          <w:sz w:val="12"/>
                          <w:szCs w:val="12"/>
                        </w:rPr>
                      </w:pPr>
                    </w:p>
                  </w:txbxContent>
                </v:textbox>
                <w10:wrap anchorx="margin"/>
              </v:rect>
            </w:pict>
          </mc:Fallback>
        </mc:AlternateContent>
      </w:r>
      <w:r w:rsidR="00EA5DA0">
        <w:rPr>
          <w:noProof/>
          <w:lang w:eastAsia="en-US" w:bidi="ar-SA"/>
        </w:rPr>
        <mc:AlternateContent>
          <mc:Choice Requires="wps">
            <w:drawing>
              <wp:anchor distT="0" distB="0" distL="114300" distR="114300" simplePos="0" relativeHeight="251845632" behindDoc="0" locked="0" layoutInCell="1" allowOverlap="1" wp14:anchorId="512F933D" wp14:editId="1F217D8E">
                <wp:simplePos x="0" y="0"/>
                <wp:positionH relativeFrom="margin">
                  <wp:posOffset>1640205</wp:posOffset>
                </wp:positionH>
                <wp:positionV relativeFrom="paragraph">
                  <wp:posOffset>238125</wp:posOffset>
                </wp:positionV>
                <wp:extent cx="715010" cy="238125"/>
                <wp:effectExtent l="0" t="0" r="0" b="0"/>
                <wp:wrapNone/>
                <wp:docPr id="163" name="Rectangle 163"/>
                <wp:cNvGraphicFramePr/>
                <a:graphic xmlns:a="http://schemas.openxmlformats.org/drawingml/2006/main">
                  <a:graphicData uri="http://schemas.microsoft.com/office/word/2010/wordprocessingShape">
                    <wps:wsp>
                      <wps:cNvSpPr/>
                      <wps:spPr>
                        <a:xfrm>
                          <a:off x="0" y="0"/>
                          <a:ext cx="71501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3887F0" w14:textId="0CE9451B" w:rsidR="00EA5DA0" w:rsidRPr="00EA5DA0" w:rsidRDefault="00EA5DA0" w:rsidP="00EA5DA0">
                            <w:pPr>
                              <w:rPr>
                                <w:color w:val="000000" w:themeColor="text1"/>
                                <w:sz w:val="14"/>
                                <w:szCs w:val="14"/>
                              </w:rPr>
                            </w:pPr>
                            <w:r w:rsidRPr="00EA5DA0">
                              <w:rPr>
                                <w:color w:val="000000" w:themeColor="text1"/>
                                <w:sz w:val="14"/>
                                <w:szCs w:val="14"/>
                              </w:rPr>
                              <w:t>Trạng thái</w:t>
                            </w:r>
                          </w:p>
                          <w:p w14:paraId="6AC3D761" w14:textId="77777777" w:rsidR="00EA5DA0" w:rsidRPr="00EA5DA0" w:rsidRDefault="00EA5DA0" w:rsidP="00EA5DA0">
                            <w:pP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F933D" id="Rectangle 163" o:spid="_x0000_s1083" style="position:absolute;left:0;text-align:left;margin-left:129.15pt;margin-top:18.75pt;width:56.3pt;height:18.7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" filled="f" stroked="f" strokeweight="2pt">
                <v:textbox>
                  <w:txbxContent>
                    <w:p w14:paraId="433887F0" w14:textId="0CE9451B" w:rsidR="00EA5DA0" w:rsidRPr="00EA5DA0" w:rsidRDefault="00EA5DA0" w:rsidP="00EA5DA0">
                      <w:pPr>
                        <w:rPr>
                          <w:color w:val="000000" w:themeColor="text1"/>
                          <w:sz w:val="14"/>
                          <w:szCs w:val="14"/>
                        </w:rPr>
                      </w:pPr>
                      <w:r w:rsidRPr="00EA5DA0">
                        <w:rPr>
                          <w:color w:val="000000" w:themeColor="text1"/>
                          <w:sz w:val="14"/>
                          <w:szCs w:val="14"/>
                        </w:rPr>
                        <w:t>Trạng thái</w:t>
                      </w:r>
                    </w:p>
                    <w:p w14:paraId="6AC3D761" w14:textId="77777777" w:rsidR="00EA5DA0" w:rsidRPr="00EA5DA0" w:rsidRDefault="00EA5DA0" w:rsidP="00EA5DA0">
                      <w:pPr>
                        <w:rPr>
                          <w:sz w:val="12"/>
                          <w:szCs w:val="12"/>
                        </w:rPr>
                      </w:pPr>
                    </w:p>
                  </w:txbxContent>
                </v:textbox>
                <w10:wrap anchorx="margin"/>
              </v:rect>
            </w:pict>
          </mc:Fallback>
        </mc:AlternateContent>
      </w:r>
      <w:r w:rsidR="000A1AA2">
        <w:rPr>
          <w:noProof/>
          <w:lang w:eastAsia="en-US" w:bidi="ar-SA"/>
        </w:rPr>
        <mc:AlternateContent>
          <mc:Choice Requires="wps">
            <w:drawing>
              <wp:anchor distT="0" distB="0" distL="114300" distR="114300" simplePos="0" relativeHeight="251827200" behindDoc="0" locked="0" layoutInCell="1" allowOverlap="1" wp14:anchorId="3A54877E" wp14:editId="50F87086">
                <wp:simplePos x="0" y="0"/>
                <wp:positionH relativeFrom="column">
                  <wp:posOffset>217805</wp:posOffset>
                </wp:positionH>
                <wp:positionV relativeFrom="paragraph">
                  <wp:posOffset>231775</wp:posOffset>
                </wp:positionV>
                <wp:extent cx="5270500" cy="2222500"/>
                <wp:effectExtent l="0" t="0" r="25400" b="25400"/>
                <wp:wrapNone/>
                <wp:docPr id="148" name="Rectangle 148"/>
                <wp:cNvGraphicFramePr/>
                <a:graphic xmlns:a="http://schemas.openxmlformats.org/drawingml/2006/main">
                  <a:graphicData uri="http://schemas.microsoft.com/office/word/2010/wordprocessingShape">
                    <wps:wsp>
                      <wps:cNvSpPr/>
                      <wps:spPr>
                        <a:xfrm>
                          <a:off x="0" y="0"/>
                          <a:ext cx="5270500" cy="2222500"/>
                        </a:xfrm>
                        <a:prstGeom prst="rect">
                          <a:avLst/>
                        </a:prstGeom>
                        <a:solidFill>
                          <a:schemeClr val="bg2"/>
                        </a:solidFill>
                        <a:ln w="635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AC4C0C" w14:textId="77777777" w:rsidR="000A1AA2" w:rsidRDefault="000A1AA2" w:rsidP="000A1AA2">
                            <w:pPr>
                              <w:jc w:val="center"/>
                            </w:pPr>
                          </w:p>
                          <w:p w14:paraId="4EDE26C6" w14:textId="7403ED1C" w:rsidR="000A1AA2" w:rsidRDefault="000A1AA2" w:rsidP="000A1A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4877E" id="Rectangle 148" o:spid="_x0000_s1084" style="position:absolute;left:0;text-align:left;margin-left:17.15pt;margin-top:18.25pt;width:415pt;height:1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" fillcolor="#eeece1 [3214]" strokecolor="#bfbfbf [2412]" strokeweight=".5pt">
                <v:textbox>
                  <w:txbxContent>
                    <w:p w14:paraId="55AC4C0C" w14:textId="77777777" w:rsidR="000A1AA2" w:rsidRDefault="000A1AA2" w:rsidP="000A1AA2">
                      <w:pPr>
                        <w:jc w:val="center"/>
                      </w:pPr>
                    </w:p>
                    <w:p w14:paraId="4EDE26C6" w14:textId="7403ED1C" w:rsidR="000A1AA2" w:rsidRDefault="000A1AA2" w:rsidP="000A1AA2">
                      <w:pPr>
                        <w:jc w:val="center"/>
                      </w:pPr>
                    </w:p>
                  </w:txbxContent>
                </v:textbox>
              </v:rect>
            </w:pict>
          </mc:Fallback>
        </mc:AlternateContent>
      </w:r>
      <w:r w:rsidR="000A1AA2">
        <w:rPr>
          <w:noProof/>
          <w:lang w:eastAsia="en-US" w:bidi="ar-SA"/>
        </w:rPr>
        <mc:AlternateContent>
          <mc:Choice Requires="wps">
            <w:drawing>
              <wp:anchor distT="0" distB="0" distL="114300" distR="114300" simplePos="0" relativeHeight="251831296" behindDoc="0" locked="0" layoutInCell="1" allowOverlap="1" wp14:anchorId="4DCEFA46" wp14:editId="18398BB2">
                <wp:simplePos x="0" y="0"/>
                <wp:positionH relativeFrom="margin">
                  <wp:posOffset>179705</wp:posOffset>
                </wp:positionH>
                <wp:positionV relativeFrom="paragraph">
                  <wp:posOffset>66675</wp:posOffset>
                </wp:positionV>
                <wp:extent cx="546100" cy="228600"/>
                <wp:effectExtent l="0" t="0" r="0" b="0"/>
                <wp:wrapNone/>
                <wp:docPr id="150" name="Rectangle 150"/>
                <wp:cNvGraphicFramePr/>
                <a:graphic xmlns:a="http://schemas.openxmlformats.org/drawingml/2006/main">
                  <a:graphicData uri="http://schemas.microsoft.com/office/word/2010/wordprocessingShape">
                    <wps:wsp>
                      <wps:cNvSpPr/>
                      <wps:spPr>
                        <a:xfrm>
                          <a:off x="0" y="0"/>
                          <a:ext cx="546100" cy="228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6DA0A5" w14:textId="5B864683" w:rsidR="000A1AA2" w:rsidRPr="000A1AA2" w:rsidRDefault="000A1AA2" w:rsidP="000A1AA2">
                            <w:pPr>
                              <w:rPr>
                                <w:color w:val="000000" w:themeColor="text1"/>
                                <w:sz w:val="12"/>
                                <w:szCs w:val="12"/>
                              </w:rPr>
                            </w:pPr>
                            <w:r w:rsidRPr="000A1AA2">
                              <w:rPr>
                                <w:color w:val="000000" w:themeColor="text1"/>
                                <w:sz w:val="12"/>
                                <w:szCs w:val="12"/>
                              </w:rPr>
                              <w:t>N</w:t>
                            </w:r>
                            <w:r>
                              <w:rPr>
                                <w:color w:val="000000" w:themeColor="text1"/>
                                <w:sz w:val="12"/>
                                <w:szCs w:val="12"/>
                              </w:rPr>
                              <w:t>hân S</w:t>
                            </w:r>
                            <w:r w:rsidRPr="000A1AA2">
                              <w:rPr>
                                <w:color w:val="000000" w:themeColor="text1"/>
                                <w:sz w:val="12"/>
                                <w:szCs w:val="12"/>
                              </w:rPr>
                              <w:t>ự</w:t>
                            </w:r>
                          </w:p>
                          <w:p w14:paraId="20B8E011" w14:textId="77777777" w:rsidR="000A1AA2" w:rsidRPr="000A1AA2" w:rsidRDefault="000A1AA2" w:rsidP="000A1AA2">
                            <w:pP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EFA46" id="Rectangle 150" o:spid="_x0000_s1085" style="position:absolute;left:0;text-align:left;margin-left:14.15pt;margin-top:5.25pt;width:43pt;height:18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" filled="f" stroked="f" strokeweight="2pt">
                <v:textbox>
                  <w:txbxContent>
                    <w:p w14:paraId="786DA0A5" w14:textId="5B864683" w:rsidR="000A1AA2" w:rsidRPr="000A1AA2" w:rsidRDefault="000A1AA2" w:rsidP="000A1AA2">
                      <w:pPr>
                        <w:rPr>
                          <w:color w:val="000000" w:themeColor="text1"/>
                          <w:sz w:val="12"/>
                          <w:szCs w:val="12"/>
                        </w:rPr>
                      </w:pPr>
                      <w:r w:rsidRPr="000A1AA2">
                        <w:rPr>
                          <w:color w:val="000000" w:themeColor="text1"/>
                          <w:sz w:val="12"/>
                          <w:szCs w:val="12"/>
                        </w:rPr>
                        <w:t>N</w:t>
                      </w:r>
                      <w:r>
                        <w:rPr>
                          <w:color w:val="000000" w:themeColor="text1"/>
                          <w:sz w:val="12"/>
                          <w:szCs w:val="12"/>
                        </w:rPr>
                        <w:t>hân S</w:t>
                      </w:r>
                      <w:r w:rsidRPr="000A1AA2">
                        <w:rPr>
                          <w:color w:val="000000" w:themeColor="text1"/>
                          <w:sz w:val="12"/>
                          <w:szCs w:val="12"/>
                        </w:rPr>
                        <w:t>ự</w:t>
                      </w:r>
                    </w:p>
                    <w:p w14:paraId="20B8E011" w14:textId="77777777" w:rsidR="000A1AA2" w:rsidRPr="000A1AA2" w:rsidRDefault="000A1AA2" w:rsidP="000A1AA2">
                      <w:pPr>
                        <w:rPr>
                          <w:sz w:val="12"/>
                          <w:szCs w:val="12"/>
                        </w:rPr>
                      </w:pPr>
                    </w:p>
                  </w:txbxContent>
                </v:textbox>
                <w10:wrap anchorx="margin"/>
              </v:rect>
            </w:pict>
          </mc:Fallback>
        </mc:AlternateContent>
      </w:r>
      <w:r w:rsidR="000A1AA2">
        <w:rPr>
          <w:noProof/>
          <w:lang w:eastAsia="en-US" w:bidi="ar-SA"/>
        </w:rPr>
        <mc:AlternateContent>
          <mc:Choice Requires="wps">
            <w:drawing>
              <wp:anchor distT="0" distB="0" distL="114300" distR="114300" simplePos="0" relativeHeight="251829248" behindDoc="0" locked="0" layoutInCell="1" allowOverlap="1" wp14:anchorId="5E70581D" wp14:editId="665D2E1B">
                <wp:simplePos x="0" y="0"/>
                <wp:positionH relativeFrom="column">
                  <wp:posOffset>217805</wp:posOffset>
                </wp:positionH>
                <wp:positionV relativeFrom="paragraph">
                  <wp:posOffset>117475</wp:posOffset>
                </wp:positionV>
                <wp:extent cx="406400" cy="114300"/>
                <wp:effectExtent l="0" t="0" r="12700" b="19050"/>
                <wp:wrapNone/>
                <wp:docPr id="149" name="Rectangle 149"/>
                <wp:cNvGraphicFramePr/>
                <a:graphic xmlns:a="http://schemas.openxmlformats.org/drawingml/2006/main">
                  <a:graphicData uri="http://schemas.microsoft.com/office/word/2010/wordprocessingShape">
                    <wps:wsp>
                      <wps:cNvSpPr/>
                      <wps:spPr>
                        <a:xfrm>
                          <a:off x="0" y="0"/>
                          <a:ext cx="406400" cy="114300"/>
                        </a:xfrm>
                        <a:prstGeom prst="rect">
                          <a:avLst/>
                        </a:prstGeom>
                        <a:solidFill>
                          <a:schemeClr val="bg2"/>
                        </a:solidFill>
                        <a:ln w="635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47613E" w14:textId="77777777" w:rsidR="000A1AA2" w:rsidRDefault="000A1AA2" w:rsidP="000A1AA2">
                            <w:pPr>
                              <w:jc w:val="center"/>
                            </w:pPr>
                          </w:p>
                          <w:p w14:paraId="716A888C" w14:textId="77777777" w:rsidR="000A1AA2" w:rsidRDefault="000A1AA2" w:rsidP="000A1A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0581D" id="Rectangle 149" o:spid="_x0000_s1086" style="position:absolute;left:0;text-align:left;margin-left:17.15pt;margin-top:9.25pt;width:32pt;height:9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" fillcolor="#eeece1 [3214]" strokecolor="#bfbfbf [2412]" strokeweight=".5pt">
                <v:textbox>
                  <w:txbxContent>
                    <w:p w14:paraId="7447613E" w14:textId="77777777" w:rsidR="000A1AA2" w:rsidRDefault="000A1AA2" w:rsidP="000A1AA2">
                      <w:pPr>
                        <w:jc w:val="center"/>
                      </w:pPr>
                    </w:p>
                    <w:p w14:paraId="716A888C" w14:textId="77777777" w:rsidR="000A1AA2" w:rsidRDefault="000A1AA2" w:rsidP="000A1AA2">
                      <w:pPr>
                        <w:jc w:val="center"/>
                      </w:pPr>
                    </w:p>
                  </w:txbxContent>
                </v:textbox>
              </v:rect>
            </w:pict>
          </mc:Fallback>
        </mc:AlternateContent>
      </w:r>
      <w:r w:rsidR="000A1AA2">
        <w:rPr>
          <w:noProof/>
          <w:lang w:eastAsia="en-US" w:bidi="ar-SA"/>
        </w:rPr>
        <mc:AlternateContent>
          <mc:Choice Requires="wps">
            <w:drawing>
              <wp:anchor distT="0" distB="0" distL="114300" distR="114300" simplePos="0" relativeHeight="251826176" behindDoc="0" locked="0" layoutInCell="1" allowOverlap="1" wp14:anchorId="53451AC3" wp14:editId="1604E363">
                <wp:simplePos x="0" y="0"/>
                <wp:positionH relativeFrom="margin">
                  <wp:posOffset>-146461</wp:posOffset>
                </wp:positionH>
                <wp:positionV relativeFrom="paragraph">
                  <wp:posOffset>88900</wp:posOffset>
                </wp:positionV>
                <wp:extent cx="368789" cy="548640"/>
                <wp:effectExtent l="0" t="0" r="0" b="0"/>
                <wp:wrapNone/>
                <wp:docPr id="147" name="Rectangle 147"/>
                <wp:cNvGraphicFramePr/>
                <a:graphic xmlns:a="http://schemas.openxmlformats.org/drawingml/2006/main">
                  <a:graphicData uri="http://schemas.microsoft.com/office/word/2010/wordprocessingShape">
                    <wps:wsp>
                      <wps:cNvSpPr/>
                      <wps:spPr>
                        <a:xfrm>
                          <a:off x="0" y="0"/>
                          <a:ext cx="368789" cy="548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C1CB7F" w14:textId="7185CD22" w:rsidR="000A1AA2" w:rsidRPr="000A1AA2" w:rsidRDefault="000A1AA2" w:rsidP="000A1AA2">
                            <w:pPr>
                              <w:rPr>
                                <w:color w:val="000000" w:themeColor="text1"/>
                                <w:sz w:val="12"/>
                                <w:szCs w:val="12"/>
                              </w:rPr>
                            </w:pPr>
                            <w:r w:rsidRPr="000A1AA2">
                              <w:rPr>
                                <w:color w:val="000000" w:themeColor="text1"/>
                                <w:sz w:val="12"/>
                                <w:szCs w:val="12"/>
                              </w:rPr>
                              <w:t>Đơn v</w:t>
                            </w:r>
                            <w:r>
                              <w:rPr>
                                <w:color w:val="000000" w:themeColor="text1"/>
                                <w:sz w:val="12"/>
                                <w:szCs w:val="12"/>
                              </w:rPr>
                              <w:t>ị</w:t>
                            </w:r>
                          </w:p>
                          <w:p w14:paraId="78A8ACF6" w14:textId="77777777" w:rsidR="000A1AA2" w:rsidRPr="000A1AA2" w:rsidRDefault="000A1AA2" w:rsidP="000A1AA2">
                            <w:pPr>
                              <w:rPr>
                                <w:sz w:val="12"/>
                                <w:szCs w:val="12"/>
                              </w:rPr>
                            </w:pP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51AC3" id="Rectangle 147" o:spid="_x0000_s1087" style="position:absolute;left:0;text-align:left;margin-left:-11.55pt;margin-top:7pt;width:29.05pt;height:43.2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" filled="f" stroked="f" strokeweight="2pt">
                <v:textbox style="layout-flow:vertical">
                  <w:txbxContent>
                    <w:p w14:paraId="6FC1CB7F" w14:textId="7185CD22" w:rsidR="000A1AA2" w:rsidRPr="000A1AA2" w:rsidRDefault="000A1AA2" w:rsidP="000A1AA2">
                      <w:pPr>
                        <w:rPr>
                          <w:color w:val="000000" w:themeColor="text1"/>
                          <w:sz w:val="12"/>
                          <w:szCs w:val="12"/>
                        </w:rPr>
                      </w:pPr>
                      <w:r w:rsidRPr="000A1AA2">
                        <w:rPr>
                          <w:color w:val="000000" w:themeColor="text1"/>
                          <w:sz w:val="12"/>
                          <w:szCs w:val="12"/>
                        </w:rPr>
                        <w:t>Đơn v</w:t>
                      </w:r>
                      <w:r>
                        <w:rPr>
                          <w:color w:val="000000" w:themeColor="text1"/>
                          <w:sz w:val="12"/>
                          <w:szCs w:val="12"/>
                        </w:rPr>
                        <w:t>ị</w:t>
                      </w:r>
                    </w:p>
                    <w:p w14:paraId="78A8ACF6" w14:textId="77777777" w:rsidR="000A1AA2" w:rsidRPr="000A1AA2" w:rsidRDefault="000A1AA2" w:rsidP="000A1AA2">
                      <w:pPr>
                        <w:rPr>
                          <w:sz w:val="12"/>
                          <w:szCs w:val="12"/>
                        </w:rPr>
                      </w:pPr>
                    </w:p>
                  </w:txbxContent>
                </v:textbox>
                <w10:wrap anchorx="margin"/>
              </v:rect>
            </w:pict>
          </mc:Fallback>
        </mc:AlternateContent>
      </w:r>
      <w:r w:rsidR="000A1AA2">
        <w:rPr>
          <w:noProof/>
          <w:lang w:eastAsia="en-US" w:bidi="ar-SA"/>
        </w:rPr>
        <mc:AlternateContent>
          <mc:Choice Requires="wps">
            <w:drawing>
              <wp:anchor distT="0" distB="0" distL="114300" distR="114300" simplePos="0" relativeHeight="251824128" behindDoc="0" locked="0" layoutInCell="1" allowOverlap="1" wp14:anchorId="1788D8AD" wp14:editId="1455D48E">
                <wp:simplePos x="0" y="0"/>
                <wp:positionH relativeFrom="margin">
                  <wp:posOffset>-966</wp:posOffset>
                </wp:positionH>
                <wp:positionV relativeFrom="paragraph">
                  <wp:posOffset>111125</wp:posOffset>
                </wp:positionV>
                <wp:extent cx="119270" cy="286247"/>
                <wp:effectExtent l="0" t="0" r="14605" b="19050"/>
                <wp:wrapNone/>
                <wp:docPr id="146" name="Rectangle 146"/>
                <wp:cNvGraphicFramePr/>
                <a:graphic xmlns:a="http://schemas.openxmlformats.org/drawingml/2006/main">
                  <a:graphicData uri="http://schemas.microsoft.com/office/word/2010/wordprocessingShape">
                    <wps:wsp>
                      <wps:cNvSpPr/>
                      <wps:spPr>
                        <a:xfrm>
                          <a:off x="0" y="0"/>
                          <a:ext cx="119270" cy="286247"/>
                        </a:xfrm>
                        <a:prstGeom prst="rect">
                          <a:avLst/>
                        </a:prstGeom>
                        <a:solidFill>
                          <a:schemeClr val="bg1">
                            <a:lumMod val="95000"/>
                          </a:schemeClr>
                        </a:solid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6B93E4" w14:textId="77777777" w:rsidR="000A1AA2" w:rsidRPr="00396C3C" w:rsidRDefault="000A1AA2" w:rsidP="000A1AA2">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8D8AD" id="Rectangle 146" o:spid="_x0000_s1088" style="position:absolute;left:0;text-align:left;margin-left:-.1pt;margin-top:8.75pt;width:9.4pt;height:22.5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" fillcolor="#f2f2f2 [3052]" strokecolor="#bfbfbf [2412]" strokeweight=".25pt">
                <v:textbox>
                  <w:txbxContent>
                    <w:p w14:paraId="1B6B93E4" w14:textId="77777777" w:rsidR="000A1AA2" w:rsidRPr="00396C3C" w:rsidRDefault="000A1AA2" w:rsidP="000A1AA2">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p>
    <w:p w14:paraId="03B9A144" w14:textId="2D430985" w:rsidR="000A1AA2" w:rsidRDefault="00EA5DA0" w:rsidP="00257851">
      <w:pPr>
        <w:rPr>
          <w:noProof/>
          <w:lang w:eastAsia="en-US" w:bidi="ar-SA"/>
        </w:rPr>
      </w:pPr>
      <w:r>
        <w:rPr>
          <w:noProof/>
          <w:color w:val="000000" w:themeColor="text1"/>
          <w:sz w:val="16"/>
          <w:szCs w:val="16"/>
          <w:lang w:eastAsia="en-US" w:bidi="ar-SA"/>
        </w:rPr>
        <mc:AlternateContent>
          <mc:Choice Requires="wps">
            <w:drawing>
              <wp:anchor distT="0" distB="0" distL="114300" distR="114300" simplePos="0" relativeHeight="251850752" behindDoc="0" locked="0" layoutInCell="1" allowOverlap="1" wp14:anchorId="5155E6C9" wp14:editId="68493842">
                <wp:simplePos x="0" y="0"/>
                <wp:positionH relativeFrom="column">
                  <wp:posOffset>3049905</wp:posOffset>
                </wp:positionH>
                <wp:positionV relativeFrom="paragraph">
                  <wp:posOffset>29845</wp:posOffset>
                </wp:positionV>
                <wp:extent cx="133350" cy="127000"/>
                <wp:effectExtent l="0" t="0" r="19050" b="25400"/>
                <wp:wrapNone/>
                <wp:docPr id="167" name="Rectangle 167"/>
                <wp:cNvGraphicFramePr/>
                <a:graphic xmlns:a="http://schemas.openxmlformats.org/drawingml/2006/main">
                  <a:graphicData uri="http://schemas.microsoft.com/office/word/2010/wordprocessingShape">
                    <wps:wsp>
                      <wps:cNvSpPr/>
                      <wps:spPr>
                        <a:xfrm>
                          <a:off x="0" y="0"/>
                          <a:ext cx="133350" cy="127000"/>
                        </a:xfrm>
                        <a:prstGeom prst="rect">
                          <a:avLst/>
                        </a:prstGeom>
                        <a:solidFill>
                          <a:schemeClr val="bg1">
                            <a:lumMod val="65000"/>
                          </a:schemeClr>
                        </a:solidFill>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D8CE1" id="Rectangle 167" o:spid="_x0000_s1026" style="position:absolute;margin-left:240.15pt;margin-top:2.35pt;width:10.5pt;height:10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" fillcolor="#a5a5a5 [2092]" strokecolor="#bfbfbf [2412]" strokeweight=".25pt"/>
            </w:pict>
          </mc:Fallback>
        </mc:AlternateContent>
      </w:r>
      <w:r>
        <w:rPr>
          <w:noProof/>
          <w:color w:val="000000" w:themeColor="text1"/>
          <w:sz w:val="16"/>
          <w:szCs w:val="16"/>
          <w:lang w:eastAsia="en-US" w:bidi="ar-SA"/>
        </w:rPr>
        <mc:AlternateContent>
          <mc:Choice Requires="wps">
            <w:drawing>
              <wp:anchor distT="0" distB="0" distL="114300" distR="114300" simplePos="0" relativeHeight="251846656" behindDoc="0" locked="0" layoutInCell="1" allowOverlap="1" wp14:anchorId="38487318" wp14:editId="50EE120D">
                <wp:simplePos x="0" y="0"/>
                <wp:positionH relativeFrom="column">
                  <wp:posOffset>2205355</wp:posOffset>
                </wp:positionH>
                <wp:positionV relativeFrom="paragraph">
                  <wp:posOffset>29845</wp:posOffset>
                </wp:positionV>
                <wp:extent cx="844550" cy="127000"/>
                <wp:effectExtent l="0" t="0" r="12700" b="25400"/>
                <wp:wrapNone/>
                <wp:docPr id="165" name="Rectangle 165"/>
                <wp:cNvGraphicFramePr/>
                <a:graphic xmlns:a="http://schemas.openxmlformats.org/drawingml/2006/main">
                  <a:graphicData uri="http://schemas.microsoft.com/office/word/2010/wordprocessingShape">
                    <wps:wsp>
                      <wps:cNvSpPr/>
                      <wps:spPr>
                        <a:xfrm>
                          <a:off x="0" y="0"/>
                          <a:ext cx="84455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4AC5B" id="Rectangle 165" o:spid="_x0000_s1026" style="position:absolute;margin-left:173.65pt;margin-top:2.35pt;width:66.5pt;height:10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" fillcolor="white [3201]" strokecolor="#bfbfbf [2412]" strokeweight=".25pt"/>
            </w:pict>
          </mc:Fallback>
        </mc:AlternateContent>
      </w:r>
      <w:r>
        <w:rPr>
          <w:noProof/>
          <w:color w:val="000000" w:themeColor="text1"/>
          <w:sz w:val="16"/>
          <w:szCs w:val="16"/>
          <w:lang w:eastAsia="en-US" w:bidi="ar-SA"/>
        </w:rPr>
        <mc:AlternateContent>
          <mc:Choice Requires="wps">
            <w:drawing>
              <wp:anchor distT="0" distB="0" distL="114300" distR="114300" simplePos="0" relativeHeight="251843584" behindDoc="0" locked="0" layoutInCell="1" allowOverlap="1" wp14:anchorId="768B5011" wp14:editId="3659E25A">
                <wp:simplePos x="0" y="0"/>
                <wp:positionH relativeFrom="column">
                  <wp:posOffset>1684655</wp:posOffset>
                </wp:positionH>
                <wp:positionV relativeFrom="paragraph">
                  <wp:posOffset>23495</wp:posOffset>
                </wp:positionV>
                <wp:extent cx="0" cy="139700"/>
                <wp:effectExtent l="0" t="0" r="19050" b="31750"/>
                <wp:wrapNone/>
                <wp:docPr id="162" name="Straight Connector 162"/>
                <wp:cNvGraphicFramePr/>
                <a:graphic xmlns:a="http://schemas.openxmlformats.org/drawingml/2006/main">
                  <a:graphicData uri="http://schemas.microsoft.com/office/word/2010/wordprocessingShape">
                    <wps:wsp>
                      <wps:cNvCnPr/>
                      <wps:spPr>
                        <a:xfrm>
                          <a:off x="0" y="0"/>
                          <a:ext cx="0" cy="13970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F4567" id="Straight Connector 162"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132.65pt,1.85pt" to="132.6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" strokecolor="#bfbfbf [2412]"/>
            </w:pict>
          </mc:Fallback>
        </mc:AlternateContent>
      </w:r>
      <w:r>
        <w:rPr>
          <w:noProof/>
          <w:color w:val="000000" w:themeColor="text1"/>
          <w:sz w:val="16"/>
          <w:szCs w:val="16"/>
          <w:lang w:eastAsia="en-US" w:bidi="ar-SA"/>
        </w:rPr>
        <w:drawing>
          <wp:anchor distT="0" distB="0" distL="114300" distR="114300" simplePos="0" relativeHeight="251841536" behindDoc="0" locked="0" layoutInCell="1" allowOverlap="1" wp14:anchorId="13730DA2" wp14:editId="6FC0BD98">
            <wp:simplePos x="0" y="0"/>
            <wp:positionH relativeFrom="margin">
              <wp:posOffset>1468755</wp:posOffset>
            </wp:positionH>
            <wp:positionV relativeFrom="margin">
              <wp:posOffset>6725285</wp:posOffset>
            </wp:positionV>
            <wp:extent cx="133350" cy="133350"/>
            <wp:effectExtent l="0" t="0" r="0" b="0"/>
            <wp:wrapSquare wrapText="bothSides"/>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confinder_Excel_D_10485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w:drawing>
          <wp:anchor distT="0" distB="0" distL="114300" distR="114300" simplePos="0" relativeHeight="251832320" behindDoc="0" locked="0" layoutInCell="1" allowOverlap="1" wp14:anchorId="76B6A873" wp14:editId="585A0C53">
            <wp:simplePos x="0" y="0"/>
            <wp:positionH relativeFrom="margin">
              <wp:posOffset>224155</wp:posOffset>
            </wp:positionH>
            <wp:positionV relativeFrom="bottomMargin">
              <wp:posOffset>-2190115</wp:posOffset>
            </wp:positionV>
            <wp:extent cx="5257800" cy="2012950"/>
            <wp:effectExtent l="0" t="0" r="0" b="6350"/>
            <wp:wrapSquare wrapText="bothSides"/>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57800" cy="20129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16"/>
          <w:szCs w:val="16"/>
          <w:lang w:eastAsia="en-US" w:bidi="ar-SA"/>
        </w:rPr>
        <w:drawing>
          <wp:anchor distT="0" distB="0" distL="114300" distR="114300" simplePos="0" relativeHeight="251838464" behindDoc="0" locked="0" layoutInCell="1" allowOverlap="1" wp14:anchorId="5394C37A" wp14:editId="1F916C5C">
            <wp:simplePos x="0" y="0"/>
            <wp:positionH relativeFrom="margin">
              <wp:posOffset>1271905</wp:posOffset>
            </wp:positionH>
            <wp:positionV relativeFrom="page">
              <wp:posOffset>7613650</wp:posOffset>
            </wp:positionV>
            <wp:extent cx="133350" cy="133350"/>
            <wp:effectExtent l="0" t="0" r="0" b="0"/>
            <wp:wrapSquare wrapText="bothSides"/>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confinder_printer_322490.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16"/>
          <w:szCs w:val="16"/>
          <w:lang w:eastAsia="en-US" w:bidi="ar-SA"/>
        </w:rPr>
        <w:drawing>
          <wp:anchor distT="0" distB="0" distL="114300" distR="114300" simplePos="0" relativeHeight="251837440" behindDoc="0" locked="0" layoutInCell="1" allowOverlap="1" wp14:anchorId="527DB934" wp14:editId="06914211">
            <wp:simplePos x="0" y="0"/>
            <wp:positionH relativeFrom="margin">
              <wp:posOffset>1005205</wp:posOffset>
            </wp:positionH>
            <wp:positionV relativeFrom="bottomMargin">
              <wp:posOffset>-2355215</wp:posOffset>
            </wp:positionV>
            <wp:extent cx="127000" cy="127000"/>
            <wp:effectExtent l="0" t="0" r="6350" b="6350"/>
            <wp:wrapSquare wrapText="bothSides"/>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confinder_refresh_59198.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27000" cy="12700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16"/>
          <w:szCs w:val="16"/>
          <w:lang w:eastAsia="en-US" w:bidi="ar-SA"/>
        </w:rPr>
        <mc:AlternateContent>
          <mc:Choice Requires="wps">
            <w:drawing>
              <wp:anchor distT="0" distB="0" distL="114300" distR="114300" simplePos="0" relativeHeight="251840512" behindDoc="0" locked="0" layoutInCell="1" allowOverlap="1" wp14:anchorId="0482DC90" wp14:editId="2817F8A0">
                <wp:simplePos x="0" y="0"/>
                <wp:positionH relativeFrom="column">
                  <wp:posOffset>1189355</wp:posOffset>
                </wp:positionH>
                <wp:positionV relativeFrom="paragraph">
                  <wp:posOffset>17145</wp:posOffset>
                </wp:positionV>
                <wp:extent cx="0" cy="139700"/>
                <wp:effectExtent l="0" t="0" r="19050" b="31750"/>
                <wp:wrapNone/>
                <wp:docPr id="160" name="Straight Connector 160"/>
                <wp:cNvGraphicFramePr/>
                <a:graphic xmlns:a="http://schemas.openxmlformats.org/drawingml/2006/main">
                  <a:graphicData uri="http://schemas.microsoft.com/office/word/2010/wordprocessingShape">
                    <wps:wsp>
                      <wps:cNvCnPr/>
                      <wps:spPr>
                        <a:xfrm>
                          <a:off x="0" y="0"/>
                          <a:ext cx="0" cy="13970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E5AEB9" id="Straight Connector 160"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93.65pt,1.35pt" to="93.6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" strokecolor="#bfbfbf [2412]"/>
            </w:pict>
          </mc:Fallback>
        </mc:AlternateContent>
      </w:r>
      <w:r>
        <w:rPr>
          <w:noProof/>
          <w:color w:val="000000" w:themeColor="text1"/>
          <w:sz w:val="16"/>
          <w:szCs w:val="16"/>
          <w:lang w:eastAsia="en-US" w:bidi="ar-SA"/>
        </w:rPr>
        <mc:AlternateContent>
          <mc:Choice Requires="wps">
            <w:drawing>
              <wp:anchor distT="0" distB="0" distL="114300" distR="114300" simplePos="0" relativeHeight="251836416" behindDoc="0" locked="0" layoutInCell="1" allowOverlap="1" wp14:anchorId="5FE39BFC" wp14:editId="326B2B3B">
                <wp:simplePos x="0" y="0"/>
                <wp:positionH relativeFrom="column">
                  <wp:posOffset>939165</wp:posOffset>
                </wp:positionH>
                <wp:positionV relativeFrom="paragraph">
                  <wp:posOffset>17145</wp:posOffset>
                </wp:positionV>
                <wp:extent cx="0" cy="139700"/>
                <wp:effectExtent l="0" t="0" r="19050" b="31750"/>
                <wp:wrapNone/>
                <wp:docPr id="156" name="Straight Connector 156"/>
                <wp:cNvGraphicFramePr/>
                <a:graphic xmlns:a="http://schemas.openxmlformats.org/drawingml/2006/main">
                  <a:graphicData uri="http://schemas.microsoft.com/office/word/2010/wordprocessingShape">
                    <wps:wsp>
                      <wps:cNvCnPr/>
                      <wps:spPr>
                        <a:xfrm>
                          <a:off x="0" y="0"/>
                          <a:ext cx="0" cy="13970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87C253" id="Straight Connector 156" o:spid="_x0000_s1026" style="position:absolute;z-index:251836416;visibility:visible;mso-wrap-style:square;mso-wrap-distance-left:9pt;mso-wrap-distance-top:0;mso-wrap-distance-right:9pt;mso-wrap-distance-bottom:0;mso-position-horizontal:absolute;mso-position-horizontal-relative:text;mso-position-vertical:absolute;mso-position-vertical-relative:text" from="73.95pt,1.35pt" to="73.9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" strokecolor="#bfbfbf [2412]"/>
            </w:pict>
          </mc:Fallback>
        </mc:AlternateContent>
      </w:r>
      <w:r w:rsidR="000A1AA2">
        <w:rPr>
          <w:noProof/>
          <w:color w:val="000000" w:themeColor="text1"/>
          <w:sz w:val="16"/>
          <w:szCs w:val="16"/>
          <w:lang w:eastAsia="en-US" w:bidi="ar-SA"/>
        </w:rPr>
        <w:drawing>
          <wp:anchor distT="0" distB="0" distL="114300" distR="114300" simplePos="0" relativeHeight="251835392" behindDoc="0" locked="0" layoutInCell="1" allowOverlap="1" wp14:anchorId="4B64B22F" wp14:editId="3BBD1699">
            <wp:simplePos x="0" y="0"/>
            <wp:positionH relativeFrom="margin">
              <wp:posOffset>738505</wp:posOffset>
            </wp:positionH>
            <wp:positionV relativeFrom="margin">
              <wp:posOffset>6718935</wp:posOffset>
            </wp:positionV>
            <wp:extent cx="133350" cy="133350"/>
            <wp:effectExtent l="0" t="0" r="0" b="0"/>
            <wp:wrapSquare wrapText="bothSides"/>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confinder_files-folders-23_808587.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0A1AA2">
        <w:rPr>
          <w:noProof/>
          <w:color w:val="000000" w:themeColor="text1"/>
          <w:sz w:val="16"/>
          <w:szCs w:val="16"/>
          <w:lang w:eastAsia="en-US" w:bidi="ar-SA"/>
        </w:rPr>
        <w:drawing>
          <wp:anchor distT="0" distB="0" distL="114300" distR="114300" simplePos="0" relativeHeight="251834368" behindDoc="0" locked="0" layoutInCell="1" allowOverlap="1" wp14:anchorId="5F617EBB" wp14:editId="2CEC56C1">
            <wp:simplePos x="0" y="0"/>
            <wp:positionH relativeFrom="margin">
              <wp:posOffset>554355</wp:posOffset>
            </wp:positionH>
            <wp:positionV relativeFrom="margin">
              <wp:posOffset>6712585</wp:posOffset>
            </wp:positionV>
            <wp:extent cx="139700" cy="139700"/>
            <wp:effectExtent l="0" t="0" r="0" b="0"/>
            <wp:wrapSquare wrapText="bothSides"/>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confinder_files-folders-22_808585.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0A1AA2">
        <w:rPr>
          <w:noProof/>
          <w:lang w:eastAsia="en-US" w:bidi="ar-SA"/>
        </w:rPr>
        <w:drawing>
          <wp:anchor distT="0" distB="0" distL="114300" distR="114300" simplePos="0" relativeHeight="251833344" behindDoc="0" locked="0" layoutInCell="1" allowOverlap="1" wp14:anchorId="43BFE46A" wp14:editId="53203CEF">
            <wp:simplePos x="0" y="0"/>
            <wp:positionH relativeFrom="margin">
              <wp:posOffset>363855</wp:posOffset>
            </wp:positionH>
            <wp:positionV relativeFrom="margin">
              <wp:posOffset>6712585</wp:posOffset>
            </wp:positionV>
            <wp:extent cx="139700" cy="139700"/>
            <wp:effectExtent l="0" t="0" r="0" b="0"/>
            <wp:wrapSquare wrapText="bothSides"/>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confinder_files-folders-24_80862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382F68DD" w14:textId="222FD144" w:rsidR="00396C3C" w:rsidRPr="000A1AA2" w:rsidRDefault="00396C3C" w:rsidP="00257851">
      <w:pPr>
        <w:rPr>
          <w:lang w:eastAsia="en-US" w:bidi="ar-SA"/>
        </w:rPr>
      </w:pPr>
    </w:p>
    <w:p w14:paraId="4F5F3DE9" w14:textId="6B828CC8" w:rsidR="006A4CC8" w:rsidRPr="00396C3C" w:rsidRDefault="006A4CC8" w:rsidP="006A4CC8">
      <w:pPr>
        <w:jc w:val="center"/>
        <w:rPr>
          <w:color w:val="000000" w:themeColor="text1"/>
          <w:sz w:val="16"/>
          <w:szCs w:val="16"/>
        </w:rPr>
      </w:pPr>
      <w:r>
        <w:rPr>
          <w:color w:val="000000" w:themeColor="text1"/>
          <w:sz w:val="16"/>
          <w:szCs w:val="16"/>
        </w:rPr>
        <w:lastRenderedPageBreak/>
        <w:t xml:space="preserve">           </w:t>
      </w:r>
    </w:p>
    <w:p w14:paraId="1F908A49" w14:textId="771A42C9" w:rsidR="00396C3C" w:rsidRDefault="00396C3C" w:rsidP="00257851">
      <w:pPr>
        <w:rPr>
          <w:lang w:eastAsia="en-US" w:bidi="ar-SA"/>
        </w:rPr>
      </w:pPr>
    </w:p>
    <w:p w14:paraId="5429C301" w14:textId="5956A417" w:rsidR="00396C3C" w:rsidRPr="00257851" w:rsidRDefault="00396C3C" w:rsidP="00257851">
      <w:pPr>
        <w:rPr>
          <w:lang w:eastAsia="en-US" w:bidi="ar-SA"/>
        </w:rPr>
      </w:pPr>
    </w:p>
    <w:p w14:paraId="4FCD1508" w14:textId="028A388F" w:rsidR="003F1120" w:rsidRDefault="003F1120" w:rsidP="003F1120">
      <w:pPr>
        <w:pStyle w:val="Heading2"/>
        <w:rPr>
          <w:lang w:eastAsia="en-US" w:bidi="ar-SA"/>
        </w:rPr>
      </w:pPr>
      <w:bookmarkStart w:id="22" w:name="_Toc527975147"/>
      <w:r w:rsidRPr="003F1120">
        <w:rPr>
          <w:lang w:eastAsia="en-US" w:bidi="ar-SA"/>
        </w:rPr>
        <w:t>Cơ sở dữ liệu</w:t>
      </w:r>
      <w:bookmarkEnd w:id="22"/>
    </w:p>
    <w:p w14:paraId="4F52F9A9" w14:textId="62AE8C99" w:rsidR="00257851" w:rsidRPr="00804468" w:rsidRDefault="00257851" w:rsidP="00804468">
      <w:pPr>
        <w:pStyle w:val="ListParagraph"/>
        <w:numPr>
          <w:ilvl w:val="0"/>
          <w:numId w:val="48"/>
        </w:numPr>
        <w:rPr>
          <w:lang w:val="vi-VN" w:eastAsia="en-US" w:bidi="ar-SA"/>
        </w:rPr>
      </w:pPr>
      <w:r>
        <w:rPr>
          <w:lang w:eastAsia="en-US" w:bidi="ar-SA"/>
        </w:rPr>
        <w:t xml:space="preserve">Sử dụng </w:t>
      </w:r>
      <w:r w:rsidR="003A08CC" w:rsidRPr="003A08CC">
        <w:rPr>
          <w:lang w:eastAsia="en-US" w:bidi="ar-SA"/>
        </w:rPr>
        <w:t>hệ quản trị postgresql</w:t>
      </w:r>
      <w:r w:rsidR="003A08CC" w:rsidRPr="00804468">
        <w:rPr>
          <w:lang w:val="vi-VN" w:eastAsia="en-US" w:bidi="ar-SA"/>
        </w:rPr>
        <w:t xml:space="preserve"> để lưu trữ dữ liệu.</w:t>
      </w:r>
    </w:p>
    <w:p w14:paraId="03DFABEB" w14:textId="5BC6928D" w:rsidR="00804468" w:rsidRDefault="00804468" w:rsidP="00804468">
      <w:pPr>
        <w:pStyle w:val="ListParagraph"/>
        <w:numPr>
          <w:ilvl w:val="0"/>
          <w:numId w:val="48"/>
        </w:numPr>
        <w:jc w:val="left"/>
        <w:rPr>
          <w:lang w:eastAsia="en-US" w:bidi="ar-SA"/>
        </w:rPr>
      </w:pPr>
      <w:r w:rsidRPr="00804468">
        <w:rPr>
          <w:lang w:eastAsia="en-US" w:bidi="ar-SA"/>
        </w:rPr>
        <w:t>Dùng dạng chuẩn 2NF</w:t>
      </w:r>
    </w:p>
    <w:p w14:paraId="6BF111DF" w14:textId="60431692" w:rsidR="00804468" w:rsidRPr="00804468" w:rsidRDefault="00804468" w:rsidP="00804468">
      <w:pPr>
        <w:ind w:left="360"/>
        <w:jc w:val="left"/>
        <w:rPr>
          <w:lang w:eastAsia="en-US" w:bidi="ar-SA"/>
        </w:rPr>
      </w:pPr>
      <w:r>
        <w:rPr>
          <w:lang w:eastAsia="en-US" w:bidi="ar-SA"/>
        </w:rPr>
        <w:t>VD một số bảng csdl</w:t>
      </w:r>
      <w:bookmarkStart w:id="23" w:name="_GoBack"/>
      <w:bookmarkEnd w:id="23"/>
    </w:p>
    <w:p w14:paraId="5D54BA1F" w14:textId="77777777" w:rsidR="00804468" w:rsidRPr="003A08CC" w:rsidRDefault="00804468" w:rsidP="00257851">
      <w:pPr>
        <w:rPr>
          <w:lang w:val="vi-VN" w:eastAsia="en-US" w:bidi="ar-SA"/>
        </w:rPr>
      </w:pPr>
    </w:p>
    <w:p w14:paraId="24AF04E2" w14:textId="695AE8BF" w:rsidR="003A08CC" w:rsidRPr="003A08CC" w:rsidRDefault="00804468" w:rsidP="00257851">
      <w:pPr>
        <w:rPr>
          <w:lang w:val="vi-VN" w:eastAsia="en-US" w:bidi="ar-SA"/>
        </w:rPr>
      </w:pPr>
      <w:r>
        <w:rPr>
          <w:noProof/>
          <w:lang w:eastAsia="en-US" w:bidi="ar-SA"/>
        </w:rPr>
        <w:drawing>
          <wp:inline distT="0" distB="0" distL="0" distR="0" wp14:anchorId="694233A2" wp14:editId="5BA8873A">
            <wp:extent cx="5575300" cy="3246145"/>
            <wp:effectExtent l="0" t="0" r="6350" b="0"/>
            <wp:docPr id="3" name="Picture 3" descr="https://scontent.fhan2-1.fna.fbcdn.net/v/t1.15752-9/47575894_543146099537464_6853795913446457344_n.png?_nc_cat=101&amp;_nc_ht=scontent.fhan2-1.fna&amp;oh=0ef22551afddf096dca295dfa7cbe555&amp;oe=5CB16F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fhan2-1.fna.fbcdn.net/v/t1.15752-9/47575894_543146099537464_6853795913446457344_n.png?_nc_cat=101&amp;_nc_ht=scontent.fhan2-1.fna&amp;oh=0ef22551afddf096dca295dfa7cbe555&amp;oe=5CB16F7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75300" cy="3246145"/>
                    </a:xfrm>
                    <a:prstGeom prst="rect">
                      <a:avLst/>
                    </a:prstGeom>
                    <a:noFill/>
                    <a:ln>
                      <a:noFill/>
                    </a:ln>
                  </pic:spPr>
                </pic:pic>
              </a:graphicData>
            </a:graphic>
          </wp:inline>
        </w:drawing>
      </w:r>
    </w:p>
    <w:p w14:paraId="4CFA544C" w14:textId="35227A45" w:rsidR="00C7495D" w:rsidRDefault="00C7495D" w:rsidP="00257851">
      <w:pPr>
        <w:rPr>
          <w:lang w:eastAsia="en-US" w:bidi="ar-SA"/>
        </w:rPr>
      </w:pPr>
    </w:p>
    <w:p w14:paraId="40550856" w14:textId="47651136" w:rsidR="00257851" w:rsidRPr="00257851" w:rsidRDefault="00257851" w:rsidP="00257851">
      <w:pPr>
        <w:rPr>
          <w:lang w:eastAsia="en-US" w:bidi="ar-SA"/>
        </w:rPr>
      </w:pPr>
    </w:p>
    <w:p w14:paraId="09ACA236" w14:textId="438F7424" w:rsidR="003F1120" w:rsidRDefault="003F1120" w:rsidP="003F1120">
      <w:pPr>
        <w:pStyle w:val="Heading2"/>
        <w:rPr>
          <w:lang w:eastAsia="en-US" w:bidi="ar-SA"/>
        </w:rPr>
      </w:pPr>
      <w:bookmarkStart w:id="24" w:name="_Toc527975148"/>
      <w:r w:rsidRPr="003F1120">
        <w:rPr>
          <w:lang w:eastAsia="en-US" w:bidi="ar-SA"/>
        </w:rPr>
        <w:t>Mạng</w:t>
      </w:r>
      <w:bookmarkEnd w:id="24"/>
    </w:p>
    <w:p w14:paraId="6462B41E" w14:textId="63C4D55D" w:rsidR="00D552F1" w:rsidRPr="00D552F1" w:rsidRDefault="00D552F1" w:rsidP="00D552F1">
      <w:pPr>
        <w:rPr>
          <w:lang w:eastAsia="en-US" w:bidi="ar-SA"/>
        </w:rPr>
      </w:pPr>
    </w:p>
    <w:p w14:paraId="47717FBC" w14:textId="1C7AC1AD" w:rsidR="004170A9" w:rsidRPr="004170A9" w:rsidRDefault="004170A9" w:rsidP="004170A9">
      <w:pPr>
        <w:rPr>
          <w:lang w:eastAsia="en-US" w:bidi="ar-SA"/>
        </w:rPr>
      </w:pPr>
    </w:p>
    <w:p w14:paraId="3ED79DFA" w14:textId="7AE8325B" w:rsidR="003F1120" w:rsidRDefault="003F1120" w:rsidP="003F1120">
      <w:pPr>
        <w:pStyle w:val="Heading2"/>
        <w:rPr>
          <w:lang w:eastAsia="en-US" w:bidi="ar-SA"/>
        </w:rPr>
      </w:pPr>
      <w:bookmarkStart w:id="25" w:name="_Toc527975149"/>
      <w:r w:rsidRPr="003F1120">
        <w:rPr>
          <w:lang w:eastAsia="en-US" w:bidi="ar-SA"/>
        </w:rPr>
        <w:t xml:space="preserve">Tương tác người </w:t>
      </w:r>
      <w:r w:rsidR="004170A9">
        <w:rPr>
          <w:lang w:eastAsia="en-US" w:bidi="ar-SA"/>
        </w:rPr>
        <w:t>dung</w:t>
      </w:r>
      <w:bookmarkEnd w:id="25"/>
    </w:p>
    <w:p w14:paraId="38E0D847" w14:textId="77777777" w:rsidR="00804468" w:rsidRPr="00804468" w:rsidRDefault="00804468" w:rsidP="00804468">
      <w:pPr>
        <w:rPr>
          <w:lang w:eastAsia="en-US" w:bidi="ar-SA"/>
        </w:rPr>
      </w:pPr>
    </w:p>
    <w:p w14:paraId="530DE5FE" w14:textId="2DEFF1B5" w:rsidR="004170A9" w:rsidRPr="004170A9" w:rsidRDefault="004170A9" w:rsidP="004170A9">
      <w:pPr>
        <w:rPr>
          <w:lang w:eastAsia="en-US" w:bidi="ar-SA"/>
        </w:rPr>
      </w:pPr>
    </w:p>
    <w:p w14:paraId="6F33B25E" w14:textId="1E170A22"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2E116B6D" w14:textId="303BD909" w:rsidR="004170A9" w:rsidRPr="003A08CC" w:rsidRDefault="003A08CC" w:rsidP="004170A9">
      <w:pPr>
        <w:rPr>
          <w:lang w:val="vi-VN" w:eastAsia="en-US" w:bidi="ar-SA"/>
        </w:rPr>
      </w:pPr>
      <w:r>
        <w:rPr>
          <w:lang w:val="vi-VN" w:eastAsia="en-US" w:bidi="ar-SA"/>
        </w:rPr>
        <w:t>+Sẽ giao cho bên khánh hàng 1 bản hướng hẫn sử dụng .</w:t>
      </w:r>
    </w:p>
    <w:p w14:paraId="1EEFC09E" w14:textId="35F42BC4" w:rsidR="00CD7D33" w:rsidRDefault="00B055F1" w:rsidP="00CD7D33">
      <w:pPr>
        <w:pStyle w:val="Heading2"/>
        <w:rPr>
          <w:lang w:eastAsia="en-US" w:bidi="ar-SA"/>
        </w:rPr>
      </w:pPr>
      <w:bookmarkStart w:id="27" w:name="_Toc527975151"/>
      <w:r>
        <w:rPr>
          <w:lang w:eastAsia="en-US" w:bidi="ar-SA"/>
        </w:rPr>
        <w:t>Bảo mật</w:t>
      </w:r>
      <w:bookmarkEnd w:id="27"/>
    </w:p>
    <w:p w14:paraId="79F898D4" w14:textId="3A07DEA9" w:rsidR="0071377B" w:rsidRDefault="0071377B" w:rsidP="0071377B">
      <w:pPr>
        <w:rPr>
          <w:color w:val="000000"/>
          <w:sz w:val="21"/>
          <w:szCs w:val="21"/>
          <w:shd w:val="clear" w:color="auto" w:fill="FFFFFF"/>
        </w:rPr>
      </w:pPr>
      <w:r>
        <w:rPr>
          <w:color w:val="000000"/>
          <w:sz w:val="21"/>
          <w:szCs w:val="21"/>
          <w:shd w:val="clear" w:color="auto" w:fill="FFFFFF"/>
        </w:rPr>
        <w:t xml:space="preserve">Đầu tư một vài thiết bị bảo mật (tường lửa, thiết bị ngăn chặn tấn công hay phần mềm diệt </w:t>
      </w:r>
      <w:r>
        <w:rPr>
          <w:color w:val="000000"/>
          <w:sz w:val="21"/>
          <w:szCs w:val="21"/>
          <w:shd w:val="clear" w:color="auto" w:fill="FFFFFF"/>
        </w:rPr>
        <w:lastRenderedPageBreak/>
        <w:t>virus), trong khi đó điều quan trọng nhất là hệ thống bảo mật có những điểm yếu và lỗ hỏng nào không để từ đó đưa ra biện pháp thích hợp để khắc phục.</w:t>
      </w:r>
    </w:p>
    <w:p w14:paraId="1F68C018" w14:textId="1C54BFF6" w:rsidR="0071377B" w:rsidRDefault="0071377B" w:rsidP="0071377B">
      <w:pPr>
        <w:rPr>
          <w:color w:val="000000"/>
          <w:sz w:val="21"/>
          <w:szCs w:val="21"/>
          <w:shd w:val="clear" w:color="auto" w:fill="FFFFFF"/>
        </w:rPr>
      </w:pPr>
      <w:r>
        <w:rPr>
          <w:color w:val="000000"/>
          <w:sz w:val="21"/>
          <w:szCs w:val="21"/>
          <w:shd w:val="clear" w:color="auto" w:fill="FFFFFF"/>
        </w:rPr>
        <w:t>Thực hiện việc bảo mật thông tin nội bộ trong công ty mỗi nhân viên cấp tài khoản  công ty yêu cầu 6 tháng phải đổi mật khẩu 1 lần . Tài khoàn này dung để chấm công các nhân viên công ty.</w:t>
      </w:r>
    </w:p>
    <w:p w14:paraId="294CC00D" w14:textId="6F10E536" w:rsidR="0071377B" w:rsidRPr="0071377B" w:rsidRDefault="0071377B" w:rsidP="0071377B">
      <w:pPr>
        <w:rPr>
          <w:lang w:eastAsia="en-US" w:bidi="ar-SA"/>
        </w:rPr>
      </w:pPr>
      <w:r>
        <w:rPr>
          <w:lang w:eastAsia="en-US" w:bidi="ar-SA"/>
        </w:rPr>
        <w:t>Trưởng phòng công ty được cấp 1 tài khoản để kiển tra thông tin và lịch là việc các nhân viên công ty  nếu xảy ra sự cố tài khoản thực hiện việc vô hiệu hóa tài khoản cấp tài khoản mới .</w:t>
      </w:r>
    </w:p>
    <w:p w14:paraId="4AD32B56" w14:textId="7B2423D1" w:rsidR="004170A9" w:rsidRPr="00A94312" w:rsidRDefault="00A94312" w:rsidP="004170A9">
      <w:pPr>
        <w:rPr>
          <w:lang w:val="vi-VN" w:eastAsia="en-US" w:bidi="ar-SA"/>
        </w:rPr>
      </w:pPr>
      <w:r>
        <w:rPr>
          <w:lang w:val="vi-VN" w:eastAsia="en-US" w:bidi="ar-SA"/>
        </w:rPr>
        <w:t xml:space="preserve"> </w:t>
      </w:r>
    </w:p>
    <w:p w14:paraId="1B5A4F44" w14:textId="05C87321" w:rsidR="00B72F55" w:rsidRDefault="00CD7D33" w:rsidP="00CD7D33">
      <w:pPr>
        <w:pStyle w:val="Heading2"/>
        <w:rPr>
          <w:lang w:eastAsia="en-US" w:bidi="ar-SA"/>
        </w:rPr>
      </w:pPr>
      <w:bookmarkStart w:id="28" w:name="_Toc527975152"/>
      <w:r>
        <w:rPr>
          <w:lang w:eastAsia="en-US" w:bidi="ar-SA"/>
        </w:rPr>
        <w:t>Sao lưu phục hồi</w:t>
      </w:r>
      <w:bookmarkEnd w:id="28"/>
    </w:p>
    <w:p w14:paraId="75F55981" w14:textId="66CEBC89" w:rsidR="00C7495D" w:rsidRDefault="00C7495D" w:rsidP="00C7495D">
      <w:pPr>
        <w:rPr>
          <w:lang w:eastAsia="en-US" w:bidi="ar-SA"/>
        </w:rPr>
      </w:pPr>
      <w:r>
        <w:rPr>
          <w:lang w:eastAsia="en-US" w:bidi="ar-SA"/>
        </w:rPr>
        <w:t>Thực hiện việc sao chép csdl về chấm công nhân viên 2 ngày/ lần</w:t>
      </w:r>
    </w:p>
    <w:p w14:paraId="2423C43D" w14:textId="09CDF206" w:rsidR="00C7495D" w:rsidRDefault="00C7495D" w:rsidP="00C7495D">
      <w:pPr>
        <w:rPr>
          <w:lang w:eastAsia="en-US" w:bidi="ar-SA"/>
        </w:rPr>
      </w:pPr>
      <w:r>
        <w:rPr>
          <w:lang w:eastAsia="en-US" w:bidi="ar-SA"/>
        </w:rPr>
        <w:t>Thực viện việc sao chép dữ liệu nhân viện 1 năm / lần</w:t>
      </w:r>
    </w:p>
    <w:p w14:paraId="4FD1C65C" w14:textId="77777777" w:rsidR="004170A9" w:rsidRPr="004170A9" w:rsidRDefault="004170A9" w:rsidP="004170A9">
      <w:pPr>
        <w:rPr>
          <w:lang w:eastAsia="en-US" w:bidi="ar-SA"/>
        </w:rPr>
      </w:pPr>
    </w:p>
    <w:p w14:paraId="20E1376C" w14:textId="1352C30E" w:rsidR="00CD7D33" w:rsidRDefault="00B72F55" w:rsidP="00CD7D33">
      <w:pPr>
        <w:pStyle w:val="Heading2"/>
        <w:rPr>
          <w:lang w:eastAsia="en-US" w:bidi="ar-SA"/>
        </w:rPr>
      </w:pPr>
      <w:bookmarkStart w:id="29" w:name="_Toc527975153"/>
      <w:r>
        <w:rPr>
          <w:lang w:eastAsia="en-US" w:bidi="ar-SA"/>
        </w:rPr>
        <w:t>Chuyển đổi dữ liệu</w:t>
      </w:r>
      <w:bookmarkEnd w:id="29"/>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23359789" w:rsidR="00A62F4F" w:rsidRPr="00A62F4F" w:rsidRDefault="00A62F4F" w:rsidP="00A62F4F"/>
    <w:sectPr w:rsidR="00A62F4F" w:rsidRPr="00A62F4F" w:rsidSect="00DB0353">
      <w:headerReference w:type="even" r:id="rId31"/>
      <w:headerReference w:type="default" r:id="rId32"/>
      <w:footerReference w:type="even" r:id="rId33"/>
      <w:footerReference w:type="default" r:id="rId34"/>
      <w:headerReference w:type="first" r:id="rId35"/>
      <w:footerReference w:type="first" r:id="rId3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790F87" w14:textId="77777777" w:rsidR="00E0523A" w:rsidRDefault="00E0523A">
      <w:r>
        <w:separator/>
      </w:r>
    </w:p>
    <w:p w14:paraId="57559478" w14:textId="77777777" w:rsidR="00E0523A" w:rsidRDefault="00E0523A"/>
  </w:endnote>
  <w:endnote w:type="continuationSeparator" w:id="0">
    <w:p w14:paraId="372474D2" w14:textId="77777777" w:rsidR="00E0523A" w:rsidRDefault="00E0523A">
      <w:r>
        <w:continuationSeparator/>
      </w:r>
    </w:p>
    <w:p w14:paraId="0CA27EF9" w14:textId="77777777" w:rsidR="00E0523A" w:rsidRDefault="00E052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7C7404EF" w:rsidR="00620BE8" w:rsidRPr="009A57EC" w:rsidRDefault="00620BE8"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804468">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620BE8" w:rsidRPr="00932976" w:rsidRDefault="00620BE8"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620BE8" w:rsidRPr="00932976" w:rsidRDefault="00620BE8"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620BE8" w:rsidRDefault="00620BE8"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620BE8" w:rsidRDefault="00620BE8">
    <w:pPr>
      <w:pStyle w:val="Footer"/>
      <w:rPr>
        <w:i/>
        <w:color w:val="003366"/>
      </w:rPr>
    </w:pPr>
  </w:p>
  <w:p w14:paraId="2B3DBBFD" w14:textId="77777777" w:rsidR="00620BE8" w:rsidRDefault="00620BE8">
    <w:pPr>
      <w:pStyle w:val="Footer"/>
      <w:rPr>
        <w:i/>
        <w:color w:val="003366"/>
      </w:rPr>
    </w:pPr>
  </w:p>
  <w:p w14:paraId="7A61AF73" w14:textId="77777777" w:rsidR="00620BE8" w:rsidRPr="00932976" w:rsidRDefault="00620BE8">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620BE8" w:rsidRDefault="00620BE8"/>
  <w:p w14:paraId="7F403060" w14:textId="77777777" w:rsidR="00620BE8" w:rsidRDefault="00620BE8"/>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6CD2FB38" w:rsidR="00620BE8" w:rsidRPr="001022FF" w:rsidRDefault="00620BE8"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804468">
      <w:rPr>
        <w:i/>
        <w:noProof/>
        <w:color w:val="C00000"/>
        <w:lang w:eastAsia="ar-SA" w:bidi="ar-SA"/>
      </w:rPr>
      <w:t>10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804468">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620BE8" w:rsidRDefault="00620BE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166C7F" w14:textId="77777777" w:rsidR="00E0523A" w:rsidRDefault="00E0523A">
      <w:r>
        <w:separator/>
      </w:r>
    </w:p>
    <w:p w14:paraId="7C4D120F" w14:textId="77777777" w:rsidR="00E0523A" w:rsidRDefault="00E0523A"/>
  </w:footnote>
  <w:footnote w:type="continuationSeparator" w:id="0">
    <w:p w14:paraId="1F4CE3A0" w14:textId="77777777" w:rsidR="00E0523A" w:rsidRDefault="00E0523A">
      <w:r>
        <w:continuationSeparator/>
      </w:r>
    </w:p>
    <w:p w14:paraId="63C5311D" w14:textId="77777777" w:rsidR="00E0523A" w:rsidRDefault="00E0523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620BE8" w:rsidRPr="009A57EC" w:rsidRDefault="00620BE8"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620BE8" w:rsidRDefault="00620BE8"/>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620BE8" w:rsidRPr="00AB15C8" w:rsidRDefault="00620BE8"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620BE8" w:rsidRPr="00D51159" w:rsidRDefault="00620BE8"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89"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620BE8" w:rsidRPr="00D51159" w:rsidRDefault="00620BE8"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620BE8" w:rsidRDefault="00620BE8"/>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620BE8" w:rsidRDefault="00620BE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3.25pt;height:18.75pt;visibility:visible;mso-wrap-style:square" o:bullet="t">
        <v:imagedata r:id="rId1" o:title=""/>
      </v:shape>
    </w:pict>
  </w:numPicBullet>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9A34E2"/>
    <w:multiLevelType w:val="hybridMultilevel"/>
    <w:tmpl w:val="FB30FBDA"/>
    <w:lvl w:ilvl="0" w:tplc="A2225C8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6F0671B"/>
    <w:multiLevelType w:val="hybridMultilevel"/>
    <w:tmpl w:val="A1001DD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C361254"/>
    <w:multiLevelType w:val="hybridMultilevel"/>
    <w:tmpl w:val="B90A3744"/>
    <w:lvl w:ilvl="0" w:tplc="A1EEC36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4"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1B2921FA"/>
    <w:multiLevelType w:val="hybridMultilevel"/>
    <w:tmpl w:val="66A661AA"/>
    <w:lvl w:ilvl="0" w:tplc="A1EEC360">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221E098E"/>
    <w:multiLevelType w:val="hybridMultilevel"/>
    <w:tmpl w:val="0536680C"/>
    <w:lvl w:ilvl="0" w:tplc="A2225C8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2F0B7BD4"/>
    <w:multiLevelType w:val="hybridMultilevel"/>
    <w:tmpl w:val="7F6CF2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549741D"/>
    <w:multiLevelType w:val="hybridMultilevel"/>
    <w:tmpl w:val="A08C9408"/>
    <w:lvl w:ilvl="0" w:tplc="A2225C8C">
      <w:numFmt w:val="bullet"/>
      <w:lvlText w:val="-"/>
      <w:lvlJc w:val="left"/>
      <w:pPr>
        <w:ind w:left="780" w:hanging="360"/>
      </w:pPr>
      <w:rPr>
        <w:rFonts w:ascii="Tahoma" w:eastAsia="MS Mincho" w:hAnsi="Tahoma" w:cs="Tahoma"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385A22C6"/>
    <w:multiLevelType w:val="hybridMultilevel"/>
    <w:tmpl w:val="CA3C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3AB7453D"/>
    <w:multiLevelType w:val="hybridMultilevel"/>
    <w:tmpl w:val="BB146A60"/>
    <w:lvl w:ilvl="0" w:tplc="A2225C8C">
      <w:numFmt w:val="bullet"/>
      <w:lvlText w:val="-"/>
      <w:lvlJc w:val="left"/>
      <w:pPr>
        <w:ind w:left="1440" w:hanging="360"/>
      </w:pPr>
      <w:rPr>
        <w:rFonts w:ascii="Tahoma" w:eastAsia="MS Mincho" w:hAnsi="Tahoma" w:cs="Tahoma"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10B1750"/>
    <w:multiLevelType w:val="hybridMultilevel"/>
    <w:tmpl w:val="18E0AFF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8" w15:restartNumberingAfterBreak="0">
    <w:nsid w:val="4A0C6010"/>
    <w:multiLevelType w:val="hybridMultilevel"/>
    <w:tmpl w:val="4552EF4C"/>
    <w:lvl w:ilvl="0" w:tplc="A1EEC36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9834AB3"/>
    <w:multiLevelType w:val="hybridMultilevel"/>
    <w:tmpl w:val="C94C1632"/>
    <w:lvl w:ilvl="0" w:tplc="A1EEC36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1A10C9"/>
    <w:multiLevelType w:val="hybridMultilevel"/>
    <w:tmpl w:val="4522A280"/>
    <w:lvl w:ilvl="0" w:tplc="A2225C8C">
      <w:numFmt w:val="bullet"/>
      <w:lvlText w:val="-"/>
      <w:lvlJc w:val="left"/>
      <w:pPr>
        <w:ind w:left="1440" w:hanging="360"/>
      </w:pPr>
      <w:rPr>
        <w:rFonts w:ascii="Tahoma" w:eastAsia="MS Mincho"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4345D90"/>
    <w:multiLevelType w:val="hybridMultilevel"/>
    <w:tmpl w:val="3F922928"/>
    <w:lvl w:ilvl="0" w:tplc="A2225C8C">
      <w:numFmt w:val="bullet"/>
      <w:lvlText w:val="-"/>
      <w:lvlJc w:val="left"/>
      <w:pPr>
        <w:ind w:left="1095" w:hanging="360"/>
      </w:pPr>
      <w:rPr>
        <w:rFonts w:ascii="Tahoma" w:eastAsia="MS Mincho" w:hAnsi="Tahoma" w:cs="Tahoma"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3"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6F920451"/>
    <w:multiLevelType w:val="hybridMultilevel"/>
    <w:tmpl w:val="AC3ADDBA"/>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5" w15:restartNumberingAfterBreak="0">
    <w:nsid w:val="6FAC759B"/>
    <w:multiLevelType w:val="hybridMultilevel"/>
    <w:tmpl w:val="212E33AE"/>
    <w:lvl w:ilvl="0" w:tplc="A1EEC36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977DCD"/>
    <w:multiLevelType w:val="hybridMultilevel"/>
    <w:tmpl w:val="0344BAAE"/>
    <w:lvl w:ilvl="0" w:tplc="A1EEC36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9" w15:restartNumberingAfterBreak="0">
    <w:nsid w:val="7E7B0987"/>
    <w:multiLevelType w:val="hybridMultilevel"/>
    <w:tmpl w:val="D9309ECA"/>
    <w:lvl w:ilvl="0" w:tplc="AFF84EAE">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5"/>
  </w:num>
  <w:num w:numId="20">
    <w:abstractNumId w:val="48"/>
  </w:num>
  <w:num w:numId="21">
    <w:abstractNumId w:val="47"/>
  </w:num>
  <w:num w:numId="22">
    <w:abstractNumId w:val="24"/>
  </w:num>
  <w:num w:numId="23">
    <w:abstractNumId w:val="22"/>
  </w:num>
  <w:num w:numId="24">
    <w:abstractNumId w:val="27"/>
  </w:num>
  <w:num w:numId="25">
    <w:abstractNumId w:val="31"/>
  </w:num>
  <w:num w:numId="26">
    <w:abstractNumId w:val="28"/>
  </w:num>
  <w:num w:numId="27">
    <w:abstractNumId w:val="43"/>
  </w:num>
  <w:num w:numId="28">
    <w:abstractNumId w:val="35"/>
  </w:num>
  <w:num w:numId="29">
    <w:abstractNumId w:val="23"/>
  </w:num>
  <w:num w:numId="30">
    <w:abstractNumId w:val="20"/>
  </w:num>
  <w:num w:numId="31">
    <w:abstractNumId w:val="39"/>
  </w:num>
  <w:num w:numId="32">
    <w:abstractNumId w:val="30"/>
  </w:num>
  <w:num w:numId="33">
    <w:abstractNumId w:val="29"/>
  </w:num>
  <w:num w:numId="34">
    <w:abstractNumId w:val="33"/>
  </w:num>
  <w:num w:numId="35">
    <w:abstractNumId w:val="18"/>
  </w:num>
  <w:num w:numId="36">
    <w:abstractNumId w:val="40"/>
  </w:num>
  <w:num w:numId="37">
    <w:abstractNumId w:val="21"/>
  </w:num>
  <w:num w:numId="38">
    <w:abstractNumId w:val="46"/>
  </w:num>
  <w:num w:numId="39">
    <w:abstractNumId w:val="45"/>
  </w:num>
  <w:num w:numId="40">
    <w:abstractNumId w:val="38"/>
  </w:num>
  <w:num w:numId="41">
    <w:abstractNumId w:val="26"/>
  </w:num>
  <w:num w:numId="42">
    <w:abstractNumId w:val="41"/>
  </w:num>
  <w:num w:numId="43">
    <w:abstractNumId w:val="36"/>
  </w:num>
  <w:num w:numId="44">
    <w:abstractNumId w:val="42"/>
  </w:num>
  <w:num w:numId="45">
    <w:abstractNumId w:val="44"/>
  </w:num>
  <w:num w:numId="46">
    <w:abstractNumId w:val="37"/>
  </w:num>
  <w:num w:numId="47">
    <w:abstractNumId w:val="19"/>
  </w:num>
  <w:num w:numId="48">
    <w:abstractNumId w:val="34"/>
  </w:num>
  <w:num w:numId="49">
    <w:abstractNumId w:val="49"/>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30EB1"/>
    <w:rsid w:val="00033CED"/>
    <w:rsid w:val="00033D8B"/>
    <w:rsid w:val="0003691C"/>
    <w:rsid w:val="00044EE2"/>
    <w:rsid w:val="000465BE"/>
    <w:rsid w:val="00050CBF"/>
    <w:rsid w:val="00054E47"/>
    <w:rsid w:val="00063221"/>
    <w:rsid w:val="000705DC"/>
    <w:rsid w:val="00072CD7"/>
    <w:rsid w:val="000800BD"/>
    <w:rsid w:val="00081ADE"/>
    <w:rsid w:val="0009149E"/>
    <w:rsid w:val="00095542"/>
    <w:rsid w:val="00097E16"/>
    <w:rsid w:val="000A09A5"/>
    <w:rsid w:val="000A1AA2"/>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51A8"/>
    <w:rsid w:val="00227C6E"/>
    <w:rsid w:val="002331B0"/>
    <w:rsid w:val="00234C1D"/>
    <w:rsid w:val="002402B9"/>
    <w:rsid w:val="00240BE2"/>
    <w:rsid w:val="00240F96"/>
    <w:rsid w:val="00244556"/>
    <w:rsid w:val="0025160B"/>
    <w:rsid w:val="00252DCE"/>
    <w:rsid w:val="002540ED"/>
    <w:rsid w:val="00255E85"/>
    <w:rsid w:val="00257851"/>
    <w:rsid w:val="0027238F"/>
    <w:rsid w:val="0027590A"/>
    <w:rsid w:val="00280184"/>
    <w:rsid w:val="002814C8"/>
    <w:rsid w:val="002817C3"/>
    <w:rsid w:val="00283AE8"/>
    <w:rsid w:val="00294F92"/>
    <w:rsid w:val="00294FE5"/>
    <w:rsid w:val="00297AAA"/>
    <w:rsid w:val="002A00AB"/>
    <w:rsid w:val="002A0C7A"/>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866DE"/>
    <w:rsid w:val="003917E6"/>
    <w:rsid w:val="00393ECF"/>
    <w:rsid w:val="0039657F"/>
    <w:rsid w:val="00396C3C"/>
    <w:rsid w:val="003A07F2"/>
    <w:rsid w:val="003A08CC"/>
    <w:rsid w:val="003B1213"/>
    <w:rsid w:val="003B1D09"/>
    <w:rsid w:val="003B3172"/>
    <w:rsid w:val="003B4CE6"/>
    <w:rsid w:val="003B7C2E"/>
    <w:rsid w:val="003C026C"/>
    <w:rsid w:val="003C2146"/>
    <w:rsid w:val="003C2AAA"/>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170A9"/>
    <w:rsid w:val="00423B9A"/>
    <w:rsid w:val="00427BEE"/>
    <w:rsid w:val="00432A26"/>
    <w:rsid w:val="0044296C"/>
    <w:rsid w:val="004454EE"/>
    <w:rsid w:val="00445936"/>
    <w:rsid w:val="00456D7A"/>
    <w:rsid w:val="0045792D"/>
    <w:rsid w:val="00464FA9"/>
    <w:rsid w:val="0046550C"/>
    <w:rsid w:val="0047634D"/>
    <w:rsid w:val="00484B8B"/>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2820"/>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A4D55"/>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14BCA"/>
    <w:rsid w:val="00620BE8"/>
    <w:rsid w:val="00625AEF"/>
    <w:rsid w:val="00642F63"/>
    <w:rsid w:val="00644387"/>
    <w:rsid w:val="00645808"/>
    <w:rsid w:val="00646789"/>
    <w:rsid w:val="00651187"/>
    <w:rsid w:val="006526C5"/>
    <w:rsid w:val="00654A5B"/>
    <w:rsid w:val="00666F0F"/>
    <w:rsid w:val="006677AA"/>
    <w:rsid w:val="0067312C"/>
    <w:rsid w:val="00676795"/>
    <w:rsid w:val="00682351"/>
    <w:rsid w:val="0068390E"/>
    <w:rsid w:val="00686B20"/>
    <w:rsid w:val="00691E7B"/>
    <w:rsid w:val="0069381A"/>
    <w:rsid w:val="0069459D"/>
    <w:rsid w:val="00695D18"/>
    <w:rsid w:val="006A4CC8"/>
    <w:rsid w:val="006A53E0"/>
    <w:rsid w:val="006A5D12"/>
    <w:rsid w:val="006B716D"/>
    <w:rsid w:val="006C33B9"/>
    <w:rsid w:val="006D1C2D"/>
    <w:rsid w:val="006E1B96"/>
    <w:rsid w:val="006E1FFE"/>
    <w:rsid w:val="006F1552"/>
    <w:rsid w:val="00700187"/>
    <w:rsid w:val="007014B4"/>
    <w:rsid w:val="00702D09"/>
    <w:rsid w:val="0071377B"/>
    <w:rsid w:val="00715679"/>
    <w:rsid w:val="007214EF"/>
    <w:rsid w:val="0072499D"/>
    <w:rsid w:val="00724A5C"/>
    <w:rsid w:val="00725933"/>
    <w:rsid w:val="00727431"/>
    <w:rsid w:val="00727810"/>
    <w:rsid w:val="00741AE9"/>
    <w:rsid w:val="007455A0"/>
    <w:rsid w:val="00747A56"/>
    <w:rsid w:val="007627E0"/>
    <w:rsid w:val="00766319"/>
    <w:rsid w:val="007703F5"/>
    <w:rsid w:val="0077221A"/>
    <w:rsid w:val="00783AF4"/>
    <w:rsid w:val="0078665F"/>
    <w:rsid w:val="00787BC6"/>
    <w:rsid w:val="00790978"/>
    <w:rsid w:val="00791779"/>
    <w:rsid w:val="00794048"/>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4468"/>
    <w:rsid w:val="00805A58"/>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4945"/>
    <w:rsid w:val="00864992"/>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C467E"/>
    <w:rsid w:val="008D0992"/>
    <w:rsid w:val="008D1ED2"/>
    <w:rsid w:val="008D1F52"/>
    <w:rsid w:val="008E0605"/>
    <w:rsid w:val="008F2A74"/>
    <w:rsid w:val="008F3873"/>
    <w:rsid w:val="008F3ED7"/>
    <w:rsid w:val="008F4CF9"/>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C5E67"/>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4312"/>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646A9"/>
    <w:rsid w:val="00B72F2C"/>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1EF0"/>
    <w:rsid w:val="00C43177"/>
    <w:rsid w:val="00C4424A"/>
    <w:rsid w:val="00C45552"/>
    <w:rsid w:val="00C465FD"/>
    <w:rsid w:val="00C5136B"/>
    <w:rsid w:val="00C52A75"/>
    <w:rsid w:val="00C659C5"/>
    <w:rsid w:val="00C722EE"/>
    <w:rsid w:val="00C72E8B"/>
    <w:rsid w:val="00C73484"/>
    <w:rsid w:val="00C7495D"/>
    <w:rsid w:val="00C75F15"/>
    <w:rsid w:val="00C77385"/>
    <w:rsid w:val="00C77825"/>
    <w:rsid w:val="00C8036F"/>
    <w:rsid w:val="00C849E9"/>
    <w:rsid w:val="00C9399B"/>
    <w:rsid w:val="00C93AFA"/>
    <w:rsid w:val="00CA2483"/>
    <w:rsid w:val="00CA4B97"/>
    <w:rsid w:val="00CB05D6"/>
    <w:rsid w:val="00CB3E7C"/>
    <w:rsid w:val="00CB4C67"/>
    <w:rsid w:val="00CC00AB"/>
    <w:rsid w:val="00CC1CD0"/>
    <w:rsid w:val="00CC24F7"/>
    <w:rsid w:val="00CC2A76"/>
    <w:rsid w:val="00CC5376"/>
    <w:rsid w:val="00CC75B5"/>
    <w:rsid w:val="00CD17A9"/>
    <w:rsid w:val="00CD3084"/>
    <w:rsid w:val="00CD6F81"/>
    <w:rsid w:val="00CD7D33"/>
    <w:rsid w:val="00CE0B65"/>
    <w:rsid w:val="00CE19E1"/>
    <w:rsid w:val="00CE5923"/>
    <w:rsid w:val="00CF53E4"/>
    <w:rsid w:val="00D0134B"/>
    <w:rsid w:val="00D1198D"/>
    <w:rsid w:val="00D1491C"/>
    <w:rsid w:val="00D14AA0"/>
    <w:rsid w:val="00D157EC"/>
    <w:rsid w:val="00D26094"/>
    <w:rsid w:val="00D31474"/>
    <w:rsid w:val="00D35504"/>
    <w:rsid w:val="00D43208"/>
    <w:rsid w:val="00D465E4"/>
    <w:rsid w:val="00D51001"/>
    <w:rsid w:val="00D51159"/>
    <w:rsid w:val="00D552F1"/>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1939"/>
    <w:rsid w:val="00E02806"/>
    <w:rsid w:val="00E0360C"/>
    <w:rsid w:val="00E0391B"/>
    <w:rsid w:val="00E0523A"/>
    <w:rsid w:val="00E066B1"/>
    <w:rsid w:val="00E07F07"/>
    <w:rsid w:val="00E10D4C"/>
    <w:rsid w:val="00E11667"/>
    <w:rsid w:val="00E11CC7"/>
    <w:rsid w:val="00E173CE"/>
    <w:rsid w:val="00E202DA"/>
    <w:rsid w:val="00E22133"/>
    <w:rsid w:val="00E23ED8"/>
    <w:rsid w:val="00E31DB9"/>
    <w:rsid w:val="00E4013C"/>
    <w:rsid w:val="00E428F4"/>
    <w:rsid w:val="00E648D6"/>
    <w:rsid w:val="00E71A11"/>
    <w:rsid w:val="00E71B07"/>
    <w:rsid w:val="00E732D6"/>
    <w:rsid w:val="00E73AE8"/>
    <w:rsid w:val="00E75365"/>
    <w:rsid w:val="00E7698B"/>
    <w:rsid w:val="00E83396"/>
    <w:rsid w:val="00E86DFC"/>
    <w:rsid w:val="00E92314"/>
    <w:rsid w:val="00E926C3"/>
    <w:rsid w:val="00EA5DA0"/>
    <w:rsid w:val="00EA7DC5"/>
    <w:rsid w:val="00EB6D44"/>
    <w:rsid w:val="00EB7A6A"/>
    <w:rsid w:val="00EC32DC"/>
    <w:rsid w:val="00EC4174"/>
    <w:rsid w:val="00ED59D9"/>
    <w:rsid w:val="00ED5C1F"/>
    <w:rsid w:val="00EE1C50"/>
    <w:rsid w:val="00EF20A3"/>
    <w:rsid w:val="00EF2426"/>
    <w:rsid w:val="00EF70EA"/>
    <w:rsid w:val="00EF7954"/>
    <w:rsid w:val="00F068C8"/>
    <w:rsid w:val="00F105E2"/>
    <w:rsid w:val="00F14AFD"/>
    <w:rsid w:val="00F16A81"/>
    <w:rsid w:val="00F16F4E"/>
    <w:rsid w:val="00F247F1"/>
    <w:rsid w:val="00F26A78"/>
    <w:rsid w:val="00F26C21"/>
    <w:rsid w:val="00F3107B"/>
    <w:rsid w:val="00F3362F"/>
    <w:rsid w:val="00F344F3"/>
    <w:rsid w:val="00F34A9B"/>
    <w:rsid w:val="00F40202"/>
    <w:rsid w:val="00F425CF"/>
    <w:rsid w:val="00F616AE"/>
    <w:rsid w:val="00F669CB"/>
    <w:rsid w:val="00F7762F"/>
    <w:rsid w:val="00F85B49"/>
    <w:rsid w:val="00F930E7"/>
    <w:rsid w:val="00F95EA1"/>
    <w:rsid w:val="00FA5449"/>
    <w:rsid w:val="00FA6329"/>
    <w:rsid w:val="00FB1B65"/>
    <w:rsid w:val="00FB1FF5"/>
    <w:rsid w:val="00FB6EAC"/>
    <w:rsid w:val="00FB7F7A"/>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32967430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png"/><Relationship Id="rId32" Type="http://schemas.openxmlformats.org/officeDocument/2006/relationships/header" Target="header3.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4.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1579F-B22E-493F-BF8A-8ACFB4617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12</Pages>
  <Words>1994</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13334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KhangBui</cp:lastModifiedBy>
  <cp:revision>74</cp:revision>
  <cp:lastPrinted>2008-03-13T11:02:00Z</cp:lastPrinted>
  <dcterms:created xsi:type="dcterms:W3CDTF">2018-10-22T04:18:00Z</dcterms:created>
  <dcterms:modified xsi:type="dcterms:W3CDTF">2018-12-09T14:12:00Z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